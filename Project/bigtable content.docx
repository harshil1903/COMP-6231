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7EE85" w14:textId="77777777" w:rsidR="00CE1D0E" w:rsidRDefault="00CE1D0E" w:rsidP="00CE1D0E">
      <w:pPr>
        <w:spacing w:line="276" w:lineRule="auto"/>
      </w:pPr>
      <w:r>
        <w:t>https://blog.serverdensity.com/time-series-data-opentsdb-bigtable/</w:t>
      </w:r>
    </w:p>
    <w:p w14:paraId="7AC6164A" w14:textId="77777777" w:rsidR="00CE1D0E" w:rsidRDefault="00CE1D0E" w:rsidP="00CE1D0E">
      <w:pPr>
        <w:spacing w:line="276" w:lineRule="auto"/>
      </w:pPr>
    </w:p>
    <w:p w14:paraId="1C521B02" w14:textId="77777777" w:rsidR="00CE1D0E" w:rsidRDefault="00CE1D0E" w:rsidP="00CE1D0E">
      <w:pPr>
        <w:spacing w:line="276" w:lineRule="auto"/>
      </w:pPr>
      <w:r>
        <w:t>https://cloud.google.com/solutions/monitoring-time-series-data-opentsdb</w:t>
      </w:r>
    </w:p>
    <w:p w14:paraId="4E7C68D4" w14:textId="77777777" w:rsidR="00CE1D0E" w:rsidRDefault="00CE1D0E" w:rsidP="00CE1D0E">
      <w:pPr>
        <w:spacing w:line="276" w:lineRule="auto"/>
      </w:pPr>
    </w:p>
    <w:p w14:paraId="15CE7638" w14:textId="77777777" w:rsidR="00CE1D0E" w:rsidRDefault="00CE1D0E" w:rsidP="00CE1D0E">
      <w:pPr>
        <w:spacing w:line="276" w:lineRule="auto"/>
      </w:pPr>
      <w:r>
        <w:t>https://cloud.google.com/solutions/running-janusgraph-with-bigtable</w:t>
      </w:r>
    </w:p>
    <w:p w14:paraId="2C99F6B8" w14:textId="77777777" w:rsidR="00CE1D0E" w:rsidRDefault="00CE1D0E" w:rsidP="00CE1D0E">
      <w:pPr>
        <w:spacing w:line="276" w:lineRule="auto"/>
      </w:pPr>
    </w:p>
    <w:p w14:paraId="299AC969" w14:textId="77777777" w:rsidR="00CE1D0E" w:rsidRDefault="00CE1D0E" w:rsidP="00CE1D0E">
      <w:pPr>
        <w:spacing w:line="276" w:lineRule="auto"/>
      </w:pPr>
      <w:r>
        <w:t>https://www.youtube.com/watch?v=HYvAPjukKic</w:t>
      </w:r>
    </w:p>
    <w:p w14:paraId="322D8F72" w14:textId="77777777" w:rsidR="00CE1D0E" w:rsidRDefault="00CE1D0E" w:rsidP="00CE1D0E">
      <w:pPr>
        <w:spacing w:line="276" w:lineRule="auto"/>
      </w:pPr>
    </w:p>
    <w:p w14:paraId="18E4DB23" w14:textId="77777777" w:rsidR="00CE1D0E" w:rsidRDefault="00CE1D0E" w:rsidP="00CE1D0E">
      <w:pPr>
        <w:spacing w:line="276" w:lineRule="auto"/>
      </w:pPr>
      <w:r>
        <w:t>https://www.youtube.com/watch?v=ChoXxlddGis</w:t>
      </w:r>
    </w:p>
    <w:p w14:paraId="1EB79593" w14:textId="77777777" w:rsidR="00CE1D0E" w:rsidRDefault="00CE1D0E" w:rsidP="00CE1D0E">
      <w:pPr>
        <w:spacing w:line="276" w:lineRule="auto"/>
      </w:pPr>
    </w:p>
    <w:p w14:paraId="03F1E34D" w14:textId="77777777" w:rsidR="00CE1D0E" w:rsidRDefault="00CE1D0E" w:rsidP="00CE1D0E">
      <w:pPr>
        <w:spacing w:line="276" w:lineRule="auto"/>
      </w:pPr>
      <w:r>
        <w:t>https://www.youtube.com/watch?v=CbOH8ixxjdM</w:t>
      </w:r>
    </w:p>
    <w:p w14:paraId="71A9AB9B" w14:textId="77777777" w:rsidR="00CE1D0E" w:rsidRDefault="00CE1D0E" w:rsidP="00CE1D0E">
      <w:pPr>
        <w:spacing w:line="276" w:lineRule="auto"/>
      </w:pPr>
    </w:p>
    <w:p w14:paraId="152940B6" w14:textId="77777777" w:rsidR="00CE1D0E" w:rsidRDefault="00CE1D0E" w:rsidP="00CE1D0E">
      <w:pPr>
        <w:spacing w:line="276" w:lineRule="auto"/>
      </w:pPr>
      <w:r>
        <w:t>https://github.com/GoogleCloudPlatform/professional-services/tree/master/examples/cryptorealtime</w:t>
      </w:r>
    </w:p>
    <w:p w14:paraId="6AA45311" w14:textId="77777777" w:rsidR="00CE1D0E" w:rsidRDefault="00CE1D0E" w:rsidP="00CE1D0E">
      <w:pPr>
        <w:spacing w:line="276" w:lineRule="auto"/>
      </w:pPr>
    </w:p>
    <w:p w14:paraId="3D13A1EC" w14:textId="77777777" w:rsidR="00CE1D0E" w:rsidRDefault="00CE1D0E" w:rsidP="00CE1D0E">
      <w:pPr>
        <w:spacing w:line="276" w:lineRule="auto"/>
      </w:pPr>
      <w:r>
        <w:t>https://medium.com/google-cloud/bigtable-beam-dataflow-cryptocurrencies-gcp-terraform-java-maven-4e7873811e86</w:t>
      </w:r>
    </w:p>
    <w:p w14:paraId="3537A00B" w14:textId="77777777" w:rsidR="00CE1D0E" w:rsidRDefault="00CE1D0E" w:rsidP="00CE1D0E">
      <w:pPr>
        <w:spacing w:line="276" w:lineRule="auto"/>
      </w:pPr>
    </w:p>
    <w:p w14:paraId="3203A083" w14:textId="77777777" w:rsidR="00CE1D0E" w:rsidRDefault="00CE1D0E" w:rsidP="00CE1D0E">
      <w:pPr>
        <w:spacing w:line="276" w:lineRule="auto"/>
      </w:pPr>
      <w:r>
        <w:t>https://cloud.google.com/blog/products/databases/getting-started-with-time-series-trend-predictions-using-gcp</w:t>
      </w:r>
    </w:p>
    <w:p w14:paraId="50318540" w14:textId="77777777" w:rsidR="00CE1D0E" w:rsidRDefault="00CE1D0E" w:rsidP="00CE1D0E">
      <w:pPr>
        <w:spacing w:line="276" w:lineRule="auto"/>
      </w:pPr>
    </w:p>
    <w:p w14:paraId="16D1C2EB" w14:textId="77777777" w:rsidR="00CE1D0E" w:rsidRDefault="00CE1D0E" w:rsidP="00CE1D0E">
      <w:pPr>
        <w:spacing w:line="276" w:lineRule="auto"/>
      </w:pPr>
      <w:r>
        <w:t>https://matematika.org/clouds/google/qwiklabs/data-science-on-google-cloud-platform-machine-learning/using-opentsdb-to-monitor-time-series-data-on-cloud-platform/</w:t>
      </w:r>
    </w:p>
    <w:p w14:paraId="082F5C9C" w14:textId="77777777" w:rsidR="00CE1D0E" w:rsidRDefault="00CE1D0E" w:rsidP="00CE1D0E">
      <w:pPr>
        <w:spacing w:line="276" w:lineRule="auto"/>
      </w:pPr>
    </w:p>
    <w:p w14:paraId="1C0078BB" w14:textId="77777777" w:rsidR="00CE1D0E" w:rsidRDefault="00CE1D0E" w:rsidP="00CE1D0E">
      <w:pPr>
        <w:spacing w:line="276" w:lineRule="auto"/>
      </w:pPr>
      <w:r>
        <w:t>https://www.qwiklabs.com/focuses/629?parent=catalog</w:t>
      </w:r>
    </w:p>
    <w:p w14:paraId="59247047" w14:textId="77777777" w:rsidR="00CE1D0E" w:rsidRDefault="00CE1D0E" w:rsidP="00CE1D0E">
      <w:pPr>
        <w:spacing w:line="276" w:lineRule="auto"/>
      </w:pPr>
    </w:p>
    <w:p w14:paraId="65F44588" w14:textId="77777777" w:rsidR="00CE1D0E" w:rsidRDefault="00CE1D0E" w:rsidP="00CE1D0E">
      <w:pPr>
        <w:spacing w:line="276" w:lineRule="auto"/>
      </w:pPr>
      <w:r>
        <w:t>https://stackoverflow.com/questions/39044341/how-to-load-data-into-google-cloud-bigtable-from-google-bigquery</w:t>
      </w:r>
    </w:p>
    <w:p w14:paraId="671C6844" w14:textId="77777777" w:rsidR="00CE1D0E" w:rsidRDefault="00CE1D0E" w:rsidP="00CE1D0E">
      <w:pPr>
        <w:spacing w:line="276" w:lineRule="auto"/>
      </w:pPr>
    </w:p>
    <w:p w14:paraId="04F6E21E" w14:textId="0FB58417" w:rsidR="00CE1D0E" w:rsidRDefault="000F7D45" w:rsidP="00CE1D0E">
      <w:pPr>
        <w:spacing w:line="276" w:lineRule="auto"/>
      </w:pPr>
      <w:hyperlink r:id="rId10" w:history="1">
        <w:r w:rsidR="00CE1D0E" w:rsidRPr="005056A2">
          <w:rPr>
            <w:rStyle w:val="Hyperlink"/>
          </w:rPr>
          <w:t>https://github.com/GoogleCloudPlatform/cloud-bigtable-examples/blob/master/java/dataflow-connector-examples/src/main/java/com/google/cloud/bigtable/dataflow/example/BigQueryBigtableTransfer.java</w:t>
        </w:r>
      </w:hyperlink>
    </w:p>
    <w:p w14:paraId="28F9B821" w14:textId="77777777" w:rsidR="00CE1D0E" w:rsidRDefault="00CE1D0E" w:rsidP="00CE1D0E">
      <w:pPr>
        <w:spacing w:line="276" w:lineRule="auto"/>
      </w:pPr>
    </w:p>
    <w:p w14:paraId="65E56B3A" w14:textId="77777777" w:rsidR="00CE1D0E" w:rsidRDefault="00CE1D0E" w:rsidP="00CE1D0E">
      <w:pPr>
        <w:spacing w:line="276" w:lineRule="auto"/>
      </w:pPr>
    </w:p>
    <w:p w14:paraId="60110297" w14:textId="77777777" w:rsidR="00CE1D0E" w:rsidRDefault="00CE1D0E" w:rsidP="00CE1D0E">
      <w:pPr>
        <w:spacing w:line="276" w:lineRule="auto"/>
      </w:pPr>
    </w:p>
    <w:p w14:paraId="3A17477E" w14:textId="77777777" w:rsidR="00CE1D0E" w:rsidRDefault="00CE1D0E" w:rsidP="00CE1D0E">
      <w:pPr>
        <w:spacing w:line="276" w:lineRule="auto"/>
      </w:pPr>
    </w:p>
    <w:p w14:paraId="70C2DF55" w14:textId="77777777" w:rsidR="00CE1D0E" w:rsidRDefault="00CE1D0E" w:rsidP="00CE1D0E">
      <w:pPr>
        <w:spacing w:line="276" w:lineRule="auto"/>
      </w:pPr>
    </w:p>
    <w:p w14:paraId="0D556061" w14:textId="2563C0A0" w:rsidR="00CE1D0E" w:rsidRDefault="00CE1D0E" w:rsidP="00CE1D0E">
      <w:pPr>
        <w:spacing w:line="276" w:lineRule="auto"/>
      </w:pPr>
    </w:p>
    <w:p w14:paraId="7EE16F52" w14:textId="77777777" w:rsidR="00541044" w:rsidRDefault="00541044" w:rsidP="00CE1D0E">
      <w:pPr>
        <w:spacing w:line="276" w:lineRule="auto"/>
      </w:pPr>
    </w:p>
    <w:p w14:paraId="1D8479AD" w14:textId="77777777" w:rsidR="00CE1D0E" w:rsidRDefault="00CE1D0E" w:rsidP="00CE1D0E">
      <w:pPr>
        <w:spacing w:line="276" w:lineRule="auto"/>
      </w:pPr>
    </w:p>
    <w:p w14:paraId="74872AD7" w14:textId="77777777" w:rsidR="00CE1D0E" w:rsidRDefault="00CE1D0E" w:rsidP="00CE1D0E">
      <w:pPr>
        <w:spacing w:line="276" w:lineRule="auto"/>
      </w:pPr>
    </w:p>
    <w:p w14:paraId="4CF291B9" w14:textId="77777777" w:rsidR="00CE1D0E" w:rsidRDefault="00CE1D0E" w:rsidP="00CE1D0E">
      <w:pPr>
        <w:spacing w:line="276" w:lineRule="auto"/>
      </w:pPr>
    </w:p>
    <w:p w14:paraId="3D572F6F" w14:textId="33FD9CD7" w:rsidR="009965D0" w:rsidRPr="00C65408" w:rsidRDefault="009965D0" w:rsidP="00CE1D0E">
      <w:pPr>
        <w:spacing w:line="276" w:lineRule="auto"/>
        <w:rPr>
          <w:sz w:val="36"/>
          <w:szCs w:val="36"/>
        </w:rPr>
      </w:pPr>
      <w:r w:rsidRPr="00C65408">
        <w:rPr>
          <w:sz w:val="36"/>
          <w:szCs w:val="36"/>
        </w:rPr>
        <w:lastRenderedPageBreak/>
        <w:t>1. What is Bigtable?</w:t>
      </w:r>
    </w:p>
    <w:p w14:paraId="54C388F1" w14:textId="77777777" w:rsidR="009965D0" w:rsidRPr="009965D0" w:rsidRDefault="009965D0" w:rsidP="009965D0">
      <w:pPr>
        <w:spacing w:line="276" w:lineRule="auto"/>
        <w:rPr>
          <w:sz w:val="24"/>
          <w:szCs w:val="24"/>
        </w:rPr>
      </w:pPr>
      <w:r w:rsidRPr="009965D0">
        <w:rPr>
          <w:sz w:val="24"/>
          <w:szCs w:val="24"/>
        </w:rPr>
        <w:t>Bigtable began as the storage system for the web search index at Google and has become one of the main technologies backing many of the other storage systems at Google, such as Megastore and Cloud Datastore. It was built to solve a specific but complex problem: How do you store and continuously update petabytes of data, with incredibly high throughput, low latency, and high availability?</w:t>
      </w:r>
    </w:p>
    <w:p w14:paraId="6C697AA9" w14:textId="77777777" w:rsidR="009965D0" w:rsidRPr="009965D0" w:rsidRDefault="009965D0" w:rsidP="009965D0">
      <w:pPr>
        <w:spacing w:line="276" w:lineRule="auto"/>
        <w:rPr>
          <w:sz w:val="24"/>
          <w:szCs w:val="24"/>
        </w:rPr>
      </w:pPr>
    </w:p>
    <w:p w14:paraId="19F2172B" w14:textId="6D7AC15F" w:rsidR="00A9204E" w:rsidRDefault="009965D0" w:rsidP="009965D0">
      <w:pPr>
        <w:spacing w:line="276" w:lineRule="auto"/>
        <w:rPr>
          <w:sz w:val="24"/>
          <w:szCs w:val="24"/>
        </w:rPr>
      </w:pPr>
      <w:r w:rsidRPr="009965D0">
        <w:rPr>
          <w:sz w:val="24"/>
          <w:szCs w:val="24"/>
        </w:rPr>
        <w:t xml:space="preserve">The obvious question is why you </w:t>
      </w:r>
      <w:proofErr w:type="gramStart"/>
      <w:r w:rsidRPr="009965D0">
        <w:rPr>
          <w:sz w:val="24"/>
          <w:szCs w:val="24"/>
        </w:rPr>
        <w:t>can’t</w:t>
      </w:r>
      <w:proofErr w:type="gramEnd"/>
      <w:r w:rsidRPr="009965D0">
        <w:rPr>
          <w:sz w:val="24"/>
          <w:szCs w:val="24"/>
        </w:rPr>
        <w:t xml:space="preserve"> toss all of this into MySQL. MySQL falls over quickly in attacking this problem, so Google came up with an interesting way of using a globally sorted key-value map, which automatically rebalances data based on service use to reach the performance and scale requirements needed. </w:t>
      </w:r>
      <w:proofErr w:type="gramStart"/>
      <w:r w:rsidRPr="009965D0">
        <w:rPr>
          <w:sz w:val="24"/>
          <w:szCs w:val="24"/>
        </w:rPr>
        <w:t>Let’s</w:t>
      </w:r>
      <w:proofErr w:type="gramEnd"/>
      <w:r w:rsidRPr="009965D0">
        <w:rPr>
          <w:sz w:val="24"/>
          <w:szCs w:val="24"/>
        </w:rPr>
        <w:t xml:space="preserve"> look more closely at the design goals (and nongoals) that went into building Cloud Bigtable and how they affect whether you should use Bigtable in your own applications.</w:t>
      </w:r>
    </w:p>
    <w:p w14:paraId="19594BA1" w14:textId="272DA031" w:rsidR="009965D0" w:rsidRDefault="009965D0" w:rsidP="009965D0">
      <w:pPr>
        <w:spacing w:line="276" w:lineRule="auto"/>
        <w:rPr>
          <w:sz w:val="24"/>
          <w:szCs w:val="24"/>
        </w:rPr>
      </w:pPr>
    </w:p>
    <w:p w14:paraId="1C6749A0" w14:textId="41804017" w:rsidR="00CE1D0E" w:rsidRDefault="00CE1D0E" w:rsidP="009965D0">
      <w:pPr>
        <w:spacing w:line="276" w:lineRule="auto"/>
        <w:rPr>
          <w:sz w:val="24"/>
          <w:szCs w:val="24"/>
        </w:rPr>
      </w:pPr>
    </w:p>
    <w:p w14:paraId="6D4A4BDD" w14:textId="1B427708" w:rsidR="00C65408" w:rsidRPr="00C65408" w:rsidRDefault="00C65408" w:rsidP="00C65408">
      <w:pPr>
        <w:spacing w:line="276" w:lineRule="auto"/>
        <w:rPr>
          <w:sz w:val="36"/>
          <w:szCs w:val="36"/>
        </w:rPr>
      </w:pPr>
      <w:r w:rsidRPr="00C65408">
        <w:rPr>
          <w:sz w:val="36"/>
          <w:szCs w:val="36"/>
        </w:rPr>
        <w:t>1.1 Design goals</w:t>
      </w:r>
    </w:p>
    <w:p w14:paraId="564D59E4" w14:textId="77777777" w:rsidR="00C65408" w:rsidRPr="00C65408" w:rsidRDefault="00C65408" w:rsidP="00C65408">
      <w:pPr>
        <w:spacing w:line="276" w:lineRule="auto"/>
        <w:rPr>
          <w:sz w:val="24"/>
          <w:szCs w:val="24"/>
        </w:rPr>
      </w:pPr>
      <w:r w:rsidRPr="00C65408">
        <w:rPr>
          <w:sz w:val="24"/>
          <w:szCs w:val="24"/>
        </w:rPr>
        <w:t xml:space="preserve">Because the primary use case for Bigtable was the web search index, let’s look </w:t>
      </w:r>
      <w:proofErr w:type="gramStart"/>
      <w:r w:rsidRPr="00C65408">
        <w:rPr>
          <w:sz w:val="24"/>
          <w:szCs w:val="24"/>
        </w:rPr>
        <w:t>specifically</w:t>
      </w:r>
      <w:proofErr w:type="gramEnd"/>
    </w:p>
    <w:p w14:paraId="707E5C5D" w14:textId="77777777" w:rsidR="00C65408" w:rsidRPr="00C65408" w:rsidRDefault="00C65408" w:rsidP="00C65408">
      <w:pPr>
        <w:spacing w:line="276" w:lineRule="auto"/>
        <w:rPr>
          <w:sz w:val="24"/>
          <w:szCs w:val="24"/>
        </w:rPr>
      </w:pPr>
      <w:r w:rsidRPr="00C65408">
        <w:rPr>
          <w:sz w:val="24"/>
          <w:szCs w:val="24"/>
        </w:rPr>
        <w:t xml:space="preserve">at those requirements. Google’s web search index is one of those things </w:t>
      </w:r>
      <w:proofErr w:type="gramStart"/>
      <w:r w:rsidRPr="00C65408">
        <w:rPr>
          <w:sz w:val="24"/>
          <w:szCs w:val="24"/>
        </w:rPr>
        <w:t>that</w:t>
      </w:r>
      <w:proofErr w:type="gramEnd"/>
    </w:p>
    <w:p w14:paraId="3AAA4223" w14:textId="77777777" w:rsidR="00C65408" w:rsidRPr="00C65408" w:rsidRDefault="00C65408" w:rsidP="00C65408">
      <w:pPr>
        <w:spacing w:line="276" w:lineRule="auto"/>
        <w:rPr>
          <w:sz w:val="24"/>
          <w:szCs w:val="24"/>
        </w:rPr>
      </w:pPr>
      <w:r w:rsidRPr="00C65408">
        <w:rPr>
          <w:sz w:val="24"/>
          <w:szCs w:val="24"/>
        </w:rPr>
        <w:t>must be always on and always fast, so it should come as no surprise that many of the</w:t>
      </w:r>
    </w:p>
    <w:p w14:paraId="30B8175A" w14:textId="77777777" w:rsidR="00C65408" w:rsidRPr="00C65408" w:rsidRDefault="00C65408" w:rsidP="00C65408">
      <w:pPr>
        <w:spacing w:line="276" w:lineRule="auto"/>
        <w:rPr>
          <w:sz w:val="24"/>
          <w:szCs w:val="24"/>
        </w:rPr>
      </w:pPr>
      <w:r w:rsidRPr="00C65408">
        <w:rPr>
          <w:sz w:val="24"/>
          <w:szCs w:val="24"/>
        </w:rPr>
        <w:t>requirements are related to both performance and scale—which come at the cost of</w:t>
      </w:r>
    </w:p>
    <w:p w14:paraId="21649AFC" w14:textId="1818560B" w:rsidR="00C65408" w:rsidRDefault="00C65408" w:rsidP="00C65408">
      <w:pPr>
        <w:spacing w:line="276" w:lineRule="auto"/>
        <w:rPr>
          <w:sz w:val="24"/>
          <w:szCs w:val="24"/>
        </w:rPr>
      </w:pPr>
      <w:r w:rsidRPr="00C65408">
        <w:rPr>
          <w:sz w:val="24"/>
          <w:szCs w:val="24"/>
        </w:rPr>
        <w:t>sacrificing many of the nice-to-have features common in modern databases.</w:t>
      </w:r>
    </w:p>
    <w:p w14:paraId="78A9942C" w14:textId="77777777" w:rsidR="00C65408" w:rsidRPr="00C65408" w:rsidRDefault="00C65408" w:rsidP="00C65408">
      <w:pPr>
        <w:spacing w:line="276" w:lineRule="auto"/>
        <w:rPr>
          <w:sz w:val="24"/>
          <w:szCs w:val="24"/>
        </w:rPr>
      </w:pPr>
    </w:p>
    <w:p w14:paraId="2B9A6D5F" w14:textId="77777777" w:rsidR="00C65408" w:rsidRPr="00C65408" w:rsidRDefault="00C65408" w:rsidP="00C65408">
      <w:pPr>
        <w:spacing w:line="276" w:lineRule="auto"/>
        <w:rPr>
          <w:sz w:val="28"/>
          <w:szCs w:val="28"/>
        </w:rPr>
      </w:pPr>
      <w:r w:rsidRPr="00C65408">
        <w:rPr>
          <w:sz w:val="28"/>
          <w:szCs w:val="28"/>
        </w:rPr>
        <w:t>LARGE AMOUNTS OF (REPLICATED) DATA</w:t>
      </w:r>
    </w:p>
    <w:p w14:paraId="5E629559" w14:textId="77777777" w:rsidR="00C65408" w:rsidRPr="00C65408" w:rsidRDefault="00C65408" w:rsidP="00C65408">
      <w:pPr>
        <w:spacing w:line="276" w:lineRule="auto"/>
        <w:rPr>
          <w:sz w:val="24"/>
          <w:szCs w:val="24"/>
        </w:rPr>
      </w:pPr>
      <w:r w:rsidRPr="00C65408">
        <w:rPr>
          <w:sz w:val="24"/>
          <w:szCs w:val="24"/>
        </w:rPr>
        <w:t>The search index will obviously be enormous, with overall sizes measured in petabytes,</w:t>
      </w:r>
    </w:p>
    <w:p w14:paraId="07086E3F" w14:textId="77777777" w:rsidR="00C65408" w:rsidRPr="00C65408" w:rsidRDefault="00C65408" w:rsidP="00C65408">
      <w:pPr>
        <w:spacing w:line="276" w:lineRule="auto"/>
        <w:rPr>
          <w:sz w:val="24"/>
          <w:szCs w:val="24"/>
        </w:rPr>
      </w:pPr>
      <w:r w:rsidRPr="00C65408">
        <w:rPr>
          <w:sz w:val="24"/>
          <w:szCs w:val="24"/>
        </w:rPr>
        <w:t xml:space="preserve">which means that </w:t>
      </w:r>
      <w:proofErr w:type="gramStart"/>
      <w:r w:rsidRPr="00C65408">
        <w:rPr>
          <w:sz w:val="24"/>
          <w:szCs w:val="24"/>
        </w:rPr>
        <w:t>it’s</w:t>
      </w:r>
      <w:proofErr w:type="gramEnd"/>
      <w:r w:rsidRPr="00C65408">
        <w:rPr>
          <w:sz w:val="24"/>
          <w:szCs w:val="24"/>
        </w:rPr>
        <w:t xml:space="preserve"> far too large for a single server to manage. This is also a benefit,</w:t>
      </w:r>
    </w:p>
    <w:p w14:paraId="697A247A" w14:textId="77777777" w:rsidR="00C65408" w:rsidRPr="00C65408" w:rsidRDefault="00C65408" w:rsidP="00C65408">
      <w:pPr>
        <w:spacing w:line="276" w:lineRule="auto"/>
        <w:rPr>
          <w:sz w:val="24"/>
          <w:szCs w:val="24"/>
        </w:rPr>
      </w:pPr>
      <w:r w:rsidRPr="00C65408">
        <w:rPr>
          <w:sz w:val="24"/>
          <w:szCs w:val="24"/>
        </w:rPr>
        <w:t xml:space="preserve">however. One of the hidden requirements for the index would be that it’s </w:t>
      </w:r>
      <w:proofErr w:type="gramStart"/>
      <w:r w:rsidRPr="00C65408">
        <w:rPr>
          <w:sz w:val="24"/>
          <w:szCs w:val="24"/>
        </w:rPr>
        <w:t>distributed</w:t>
      </w:r>
      <w:proofErr w:type="gramEnd"/>
    </w:p>
    <w:p w14:paraId="0DD64200" w14:textId="77777777" w:rsidR="00C65408" w:rsidRPr="00C65408" w:rsidRDefault="00C65408" w:rsidP="00C65408">
      <w:pPr>
        <w:spacing w:line="276" w:lineRule="auto"/>
        <w:rPr>
          <w:sz w:val="24"/>
          <w:szCs w:val="24"/>
        </w:rPr>
      </w:pPr>
      <w:r w:rsidRPr="00C65408">
        <w:rPr>
          <w:sz w:val="24"/>
          <w:szCs w:val="24"/>
        </w:rPr>
        <w:t xml:space="preserve">across many different servers, each one being in some sense commodity </w:t>
      </w:r>
      <w:proofErr w:type="gramStart"/>
      <w:r w:rsidRPr="00C65408">
        <w:rPr>
          <w:sz w:val="24"/>
          <w:szCs w:val="24"/>
        </w:rPr>
        <w:t>hardware</w:t>
      </w:r>
      <w:proofErr w:type="gramEnd"/>
    </w:p>
    <w:p w14:paraId="6FAEC021" w14:textId="77777777" w:rsidR="00C65408" w:rsidRPr="00C65408" w:rsidRDefault="00C65408" w:rsidP="00C65408">
      <w:pPr>
        <w:spacing w:line="276" w:lineRule="auto"/>
        <w:rPr>
          <w:sz w:val="24"/>
          <w:szCs w:val="24"/>
        </w:rPr>
      </w:pPr>
      <w:r w:rsidRPr="00C65408">
        <w:rPr>
          <w:sz w:val="24"/>
          <w:szCs w:val="24"/>
        </w:rPr>
        <w:t xml:space="preserve">(aka cheap). This problem is further exacerbated by the need to ensure that the </w:t>
      </w:r>
      <w:proofErr w:type="gramStart"/>
      <w:r w:rsidRPr="00C65408">
        <w:rPr>
          <w:sz w:val="24"/>
          <w:szCs w:val="24"/>
        </w:rPr>
        <w:t>data</w:t>
      </w:r>
      <w:proofErr w:type="gramEnd"/>
    </w:p>
    <w:p w14:paraId="1E0DB2CB" w14:textId="77777777" w:rsidR="00C65408" w:rsidRPr="00C65408" w:rsidRDefault="00C65408" w:rsidP="00C65408">
      <w:pPr>
        <w:spacing w:line="276" w:lineRule="auto"/>
        <w:rPr>
          <w:sz w:val="24"/>
          <w:szCs w:val="24"/>
        </w:rPr>
      </w:pPr>
      <w:r w:rsidRPr="00C65408">
        <w:rPr>
          <w:sz w:val="24"/>
          <w:szCs w:val="24"/>
        </w:rPr>
        <w:t>itself is stored in more than one place—after all, hard drives and servers can fail and</w:t>
      </w:r>
    </w:p>
    <w:p w14:paraId="0E90D284" w14:textId="77777777" w:rsidR="00C65408" w:rsidRPr="00C65408" w:rsidRDefault="00C65408" w:rsidP="00C65408">
      <w:pPr>
        <w:spacing w:line="276" w:lineRule="auto"/>
        <w:rPr>
          <w:sz w:val="24"/>
          <w:szCs w:val="24"/>
        </w:rPr>
      </w:pPr>
      <w:r w:rsidRPr="00C65408">
        <w:rPr>
          <w:sz w:val="24"/>
          <w:szCs w:val="24"/>
        </w:rPr>
        <w:t xml:space="preserve">you wouldn’t want a chunk of the data to disappear (even temporarily) due to </w:t>
      </w:r>
      <w:proofErr w:type="gramStart"/>
      <w:r w:rsidRPr="00C65408">
        <w:rPr>
          <w:sz w:val="24"/>
          <w:szCs w:val="24"/>
        </w:rPr>
        <w:t>occasional</w:t>
      </w:r>
      <w:proofErr w:type="gramEnd"/>
    </w:p>
    <w:p w14:paraId="64E8D157" w14:textId="5FDD2C8B" w:rsidR="00C65408" w:rsidRDefault="00C65408" w:rsidP="00C65408">
      <w:pPr>
        <w:spacing w:line="276" w:lineRule="auto"/>
        <w:rPr>
          <w:sz w:val="24"/>
          <w:szCs w:val="24"/>
        </w:rPr>
      </w:pPr>
      <w:r w:rsidRPr="00C65408">
        <w:rPr>
          <w:sz w:val="24"/>
          <w:szCs w:val="24"/>
        </w:rPr>
        <w:t>hardware failure.</w:t>
      </w:r>
    </w:p>
    <w:p w14:paraId="4302CB01" w14:textId="77777777" w:rsidR="00C65408" w:rsidRPr="00C65408" w:rsidRDefault="00C65408" w:rsidP="00C65408">
      <w:pPr>
        <w:spacing w:line="276" w:lineRule="auto"/>
        <w:rPr>
          <w:sz w:val="24"/>
          <w:szCs w:val="24"/>
        </w:rPr>
      </w:pPr>
    </w:p>
    <w:p w14:paraId="52B3EA12" w14:textId="77777777" w:rsidR="00C65408" w:rsidRPr="00C65408" w:rsidRDefault="00C65408" w:rsidP="00C65408">
      <w:pPr>
        <w:spacing w:line="276" w:lineRule="auto"/>
        <w:rPr>
          <w:sz w:val="28"/>
          <w:szCs w:val="28"/>
        </w:rPr>
      </w:pPr>
      <w:r w:rsidRPr="00C65408">
        <w:rPr>
          <w:sz w:val="28"/>
          <w:szCs w:val="28"/>
        </w:rPr>
        <w:t>LOW LATENCY, HIGH THROUGHPUT</w:t>
      </w:r>
    </w:p>
    <w:p w14:paraId="5B278ADB" w14:textId="77777777" w:rsidR="00C65408" w:rsidRPr="00C65408" w:rsidRDefault="00C65408" w:rsidP="00C65408">
      <w:pPr>
        <w:spacing w:line="276" w:lineRule="auto"/>
        <w:rPr>
          <w:sz w:val="24"/>
          <w:szCs w:val="24"/>
        </w:rPr>
      </w:pPr>
      <w:r w:rsidRPr="00C65408">
        <w:rPr>
          <w:sz w:val="24"/>
          <w:szCs w:val="24"/>
        </w:rPr>
        <w:t>Regardless of the size of the data to be stored, the search index clearly sees a ton of</w:t>
      </w:r>
    </w:p>
    <w:p w14:paraId="1706D6FE" w14:textId="77777777" w:rsidR="00C65408" w:rsidRPr="00C65408" w:rsidRDefault="00C65408" w:rsidP="00C65408">
      <w:pPr>
        <w:spacing w:line="276" w:lineRule="auto"/>
        <w:rPr>
          <w:sz w:val="24"/>
          <w:szCs w:val="24"/>
        </w:rPr>
      </w:pPr>
      <w:r w:rsidRPr="00C65408">
        <w:rPr>
          <w:sz w:val="24"/>
          <w:szCs w:val="24"/>
        </w:rPr>
        <w:t>traffic, potentially millions of queries every second. If the search index starts failing</w:t>
      </w:r>
    </w:p>
    <w:p w14:paraId="7C72832B" w14:textId="77777777" w:rsidR="00C65408" w:rsidRPr="00C65408" w:rsidRDefault="00C65408" w:rsidP="00C65408">
      <w:pPr>
        <w:spacing w:line="276" w:lineRule="auto"/>
        <w:rPr>
          <w:sz w:val="24"/>
          <w:szCs w:val="24"/>
        </w:rPr>
      </w:pPr>
      <w:r w:rsidRPr="00C65408">
        <w:rPr>
          <w:sz w:val="24"/>
          <w:szCs w:val="24"/>
        </w:rPr>
        <w:t xml:space="preserve">as more and more requests come in at the same time, folks will take their </w:t>
      </w:r>
      <w:proofErr w:type="gramStart"/>
      <w:r w:rsidRPr="00C65408">
        <w:rPr>
          <w:sz w:val="24"/>
          <w:szCs w:val="24"/>
        </w:rPr>
        <w:t>searches</w:t>
      </w:r>
      <w:proofErr w:type="gramEnd"/>
    </w:p>
    <w:p w14:paraId="501F11F7" w14:textId="77777777" w:rsidR="00C65408" w:rsidRPr="00C65408" w:rsidRDefault="00C65408" w:rsidP="00C65408">
      <w:pPr>
        <w:spacing w:line="276" w:lineRule="auto"/>
        <w:rPr>
          <w:sz w:val="24"/>
          <w:szCs w:val="24"/>
        </w:rPr>
      </w:pPr>
      <w:r w:rsidRPr="00C65408">
        <w:rPr>
          <w:sz w:val="24"/>
          <w:szCs w:val="24"/>
        </w:rPr>
        <w:t>elsewhere.</w:t>
      </w:r>
    </w:p>
    <w:p w14:paraId="5301089F" w14:textId="77777777" w:rsidR="00C65408" w:rsidRPr="00C65408" w:rsidRDefault="00C65408" w:rsidP="00C65408">
      <w:pPr>
        <w:spacing w:line="276" w:lineRule="auto"/>
        <w:rPr>
          <w:sz w:val="24"/>
          <w:szCs w:val="24"/>
        </w:rPr>
      </w:pPr>
      <w:r w:rsidRPr="00C65408">
        <w:rPr>
          <w:sz w:val="24"/>
          <w:szCs w:val="24"/>
        </w:rPr>
        <w:lastRenderedPageBreak/>
        <w:t>Each search request needs to return a result quickly, measured in milliseconds.</w:t>
      </w:r>
    </w:p>
    <w:p w14:paraId="69B49812" w14:textId="77777777" w:rsidR="00C65408" w:rsidRPr="00C65408" w:rsidRDefault="00C65408" w:rsidP="00C65408">
      <w:pPr>
        <w:spacing w:line="276" w:lineRule="auto"/>
        <w:rPr>
          <w:sz w:val="24"/>
          <w:szCs w:val="24"/>
        </w:rPr>
      </w:pPr>
      <w:r w:rsidRPr="00C65408">
        <w:rPr>
          <w:sz w:val="24"/>
          <w:szCs w:val="24"/>
        </w:rPr>
        <w:t xml:space="preserve">When you include </w:t>
      </w:r>
      <w:proofErr w:type="gramStart"/>
      <w:r w:rsidRPr="00C65408">
        <w:rPr>
          <w:sz w:val="24"/>
          <w:szCs w:val="24"/>
        </w:rPr>
        <w:t>all of</w:t>
      </w:r>
      <w:proofErr w:type="gramEnd"/>
      <w:r w:rsidRPr="00C65408">
        <w:rPr>
          <w:sz w:val="24"/>
          <w:szCs w:val="24"/>
        </w:rPr>
        <w:t xml:space="preserve"> the other things that need to happen to achieve that deadline,</w:t>
      </w:r>
    </w:p>
    <w:p w14:paraId="503AE259" w14:textId="77777777" w:rsidR="00C65408" w:rsidRPr="00C65408" w:rsidRDefault="00C65408" w:rsidP="00C65408">
      <w:pPr>
        <w:spacing w:line="276" w:lineRule="auto"/>
        <w:rPr>
          <w:sz w:val="24"/>
          <w:szCs w:val="24"/>
        </w:rPr>
      </w:pPr>
      <w:r w:rsidRPr="00C65408">
        <w:rPr>
          <w:sz w:val="24"/>
          <w:szCs w:val="24"/>
        </w:rPr>
        <w:t>this leaves relatively little time to query the database—likely only a few milliseconds.</w:t>
      </w:r>
    </w:p>
    <w:p w14:paraId="6E58CE4C" w14:textId="452857B0" w:rsidR="00C65408" w:rsidRDefault="00C65408" w:rsidP="00C65408">
      <w:pPr>
        <w:spacing w:line="276" w:lineRule="auto"/>
        <w:rPr>
          <w:sz w:val="24"/>
          <w:szCs w:val="24"/>
        </w:rPr>
      </w:pPr>
      <w:r w:rsidRPr="00C65408">
        <w:rPr>
          <w:sz w:val="24"/>
          <w:szCs w:val="24"/>
        </w:rPr>
        <w:t>Anything more than “get the data at this address” will exceed the time deadline.</w:t>
      </w:r>
    </w:p>
    <w:p w14:paraId="7EC420B9" w14:textId="77777777" w:rsidR="00C65408" w:rsidRPr="00C65408" w:rsidRDefault="00C65408" w:rsidP="00C65408">
      <w:pPr>
        <w:spacing w:line="276" w:lineRule="auto"/>
        <w:rPr>
          <w:sz w:val="24"/>
          <w:szCs w:val="24"/>
        </w:rPr>
      </w:pPr>
    </w:p>
    <w:p w14:paraId="5FEF2AAD" w14:textId="77777777" w:rsidR="00C65408" w:rsidRPr="00C65408" w:rsidRDefault="00C65408" w:rsidP="00C65408">
      <w:pPr>
        <w:spacing w:line="276" w:lineRule="auto"/>
        <w:rPr>
          <w:sz w:val="28"/>
          <w:szCs w:val="28"/>
        </w:rPr>
      </w:pPr>
      <w:r w:rsidRPr="00C65408">
        <w:rPr>
          <w:sz w:val="28"/>
          <w:szCs w:val="28"/>
        </w:rPr>
        <w:t>RAPIDLY CHANGING DATA</w:t>
      </w:r>
    </w:p>
    <w:p w14:paraId="75450C6E" w14:textId="77777777" w:rsidR="00C65408" w:rsidRPr="00C65408" w:rsidRDefault="00C65408" w:rsidP="00C65408">
      <w:pPr>
        <w:spacing w:line="276" w:lineRule="auto"/>
        <w:rPr>
          <w:sz w:val="24"/>
          <w:szCs w:val="24"/>
        </w:rPr>
      </w:pPr>
      <w:r w:rsidRPr="00C65408">
        <w:rPr>
          <w:sz w:val="24"/>
          <w:szCs w:val="24"/>
        </w:rPr>
        <w:t xml:space="preserve">New web pages are added all the time and the search index will be updated by a </w:t>
      </w:r>
      <w:proofErr w:type="gramStart"/>
      <w:r w:rsidRPr="00C65408">
        <w:rPr>
          <w:sz w:val="24"/>
          <w:szCs w:val="24"/>
        </w:rPr>
        <w:t>web</w:t>
      </w:r>
      <w:proofErr w:type="gramEnd"/>
    </w:p>
    <w:p w14:paraId="74FAD324" w14:textId="77777777" w:rsidR="00C65408" w:rsidRPr="00C65408" w:rsidRDefault="00C65408" w:rsidP="00C65408">
      <w:pPr>
        <w:spacing w:line="276" w:lineRule="auto"/>
        <w:rPr>
          <w:sz w:val="24"/>
          <w:szCs w:val="24"/>
        </w:rPr>
      </w:pPr>
      <w:r w:rsidRPr="00C65408">
        <w:rPr>
          <w:sz w:val="24"/>
          <w:szCs w:val="24"/>
        </w:rPr>
        <w:t xml:space="preserve">crawler frequently. Regardless of the number of queries asking to find web </w:t>
      </w:r>
      <w:proofErr w:type="gramStart"/>
      <w:r w:rsidRPr="00C65408">
        <w:rPr>
          <w:sz w:val="24"/>
          <w:szCs w:val="24"/>
        </w:rPr>
        <w:t>pages</w:t>
      </w:r>
      <w:proofErr w:type="gramEnd"/>
    </w:p>
    <w:p w14:paraId="5582FD98" w14:textId="77777777" w:rsidR="00C65408" w:rsidRPr="00C65408" w:rsidRDefault="00C65408" w:rsidP="00C65408">
      <w:pPr>
        <w:spacing w:line="276" w:lineRule="auto"/>
        <w:rPr>
          <w:sz w:val="24"/>
          <w:szCs w:val="24"/>
        </w:rPr>
      </w:pPr>
      <w:r w:rsidRPr="00C65408">
        <w:rPr>
          <w:sz w:val="24"/>
          <w:szCs w:val="24"/>
        </w:rPr>
        <w:t xml:space="preserve">(number of reads per second), the system must handle lots of updates at the </w:t>
      </w:r>
      <w:proofErr w:type="gramStart"/>
      <w:r w:rsidRPr="00C65408">
        <w:rPr>
          <w:sz w:val="24"/>
          <w:szCs w:val="24"/>
        </w:rPr>
        <w:t>same</w:t>
      </w:r>
      <w:proofErr w:type="gramEnd"/>
    </w:p>
    <w:p w14:paraId="0769B95D" w14:textId="1EB17913" w:rsidR="00C65408" w:rsidRPr="00C65408" w:rsidRDefault="00C65408" w:rsidP="00C65408">
      <w:pPr>
        <w:spacing w:line="276" w:lineRule="auto"/>
        <w:rPr>
          <w:sz w:val="24"/>
          <w:szCs w:val="24"/>
        </w:rPr>
      </w:pPr>
      <w:r w:rsidRPr="00C65408">
        <w:rPr>
          <w:sz w:val="24"/>
          <w:szCs w:val="24"/>
        </w:rPr>
        <w:t>time (number of writes per second</w:t>
      </w:r>
      <w:proofErr w:type="gramStart"/>
      <w:r w:rsidRPr="00C65408">
        <w:rPr>
          <w:sz w:val="24"/>
          <w:szCs w:val="24"/>
        </w:rPr>
        <w:t>).Though</w:t>
      </w:r>
      <w:proofErr w:type="gramEnd"/>
      <w:r w:rsidRPr="00C65408">
        <w:rPr>
          <w:sz w:val="24"/>
          <w:szCs w:val="24"/>
        </w:rPr>
        <w:t xml:space="preserve"> a single write</w:t>
      </w:r>
    </w:p>
    <w:p w14:paraId="7DF8D15D" w14:textId="77777777" w:rsidR="00C65408" w:rsidRPr="00C65408" w:rsidRDefault="00C65408" w:rsidP="00C65408">
      <w:pPr>
        <w:spacing w:line="276" w:lineRule="auto"/>
        <w:rPr>
          <w:sz w:val="24"/>
          <w:szCs w:val="24"/>
        </w:rPr>
      </w:pPr>
      <w:r w:rsidRPr="00C65408">
        <w:rPr>
          <w:sz w:val="24"/>
          <w:szCs w:val="24"/>
        </w:rPr>
        <w:t xml:space="preserve">request can take longer to finish, the total number of write operations that can </w:t>
      </w:r>
      <w:proofErr w:type="gramStart"/>
      <w:r w:rsidRPr="00C65408">
        <w:rPr>
          <w:sz w:val="24"/>
          <w:szCs w:val="24"/>
        </w:rPr>
        <w:t>be</w:t>
      </w:r>
      <w:proofErr w:type="gramEnd"/>
    </w:p>
    <w:p w14:paraId="4D84DFE9" w14:textId="37B8C5CB" w:rsidR="00C65408" w:rsidRDefault="00C65408" w:rsidP="00C65408">
      <w:pPr>
        <w:spacing w:line="276" w:lineRule="auto"/>
        <w:rPr>
          <w:sz w:val="24"/>
          <w:szCs w:val="24"/>
        </w:rPr>
      </w:pPr>
      <w:r w:rsidRPr="00C65408">
        <w:rPr>
          <w:sz w:val="24"/>
          <w:szCs w:val="24"/>
        </w:rPr>
        <w:t xml:space="preserve">done </w:t>
      </w:r>
      <w:proofErr w:type="gramStart"/>
      <w:r w:rsidRPr="00C65408">
        <w:rPr>
          <w:sz w:val="24"/>
          <w:szCs w:val="24"/>
        </w:rPr>
        <w:t>in a given</w:t>
      </w:r>
      <w:proofErr w:type="gramEnd"/>
      <w:r w:rsidRPr="00C65408">
        <w:rPr>
          <w:sz w:val="24"/>
          <w:szCs w:val="24"/>
        </w:rPr>
        <w:t xml:space="preserve"> period of time needs to be a large number.</w:t>
      </w:r>
    </w:p>
    <w:p w14:paraId="4688C1D4" w14:textId="77777777" w:rsidR="00C65408" w:rsidRPr="00C65408" w:rsidRDefault="00C65408" w:rsidP="00C65408">
      <w:pPr>
        <w:spacing w:line="276" w:lineRule="auto"/>
        <w:rPr>
          <w:sz w:val="24"/>
          <w:szCs w:val="24"/>
        </w:rPr>
      </w:pPr>
    </w:p>
    <w:p w14:paraId="7D8EC2AF" w14:textId="77777777" w:rsidR="00C65408" w:rsidRPr="00C65408" w:rsidRDefault="00C65408" w:rsidP="00C65408">
      <w:pPr>
        <w:spacing w:line="276" w:lineRule="auto"/>
        <w:rPr>
          <w:sz w:val="28"/>
          <w:szCs w:val="28"/>
        </w:rPr>
      </w:pPr>
      <w:r w:rsidRPr="00C65408">
        <w:rPr>
          <w:sz w:val="28"/>
          <w:szCs w:val="28"/>
        </w:rPr>
        <w:t>HISTORY OF DATA CHANGES</w:t>
      </w:r>
    </w:p>
    <w:p w14:paraId="68CFB9FE" w14:textId="77777777" w:rsidR="00C65408" w:rsidRPr="00C65408" w:rsidRDefault="00C65408" w:rsidP="00C65408">
      <w:pPr>
        <w:spacing w:line="276" w:lineRule="auto"/>
        <w:rPr>
          <w:sz w:val="24"/>
          <w:szCs w:val="24"/>
        </w:rPr>
      </w:pPr>
      <w:r w:rsidRPr="00C65408">
        <w:rPr>
          <w:sz w:val="24"/>
          <w:szCs w:val="24"/>
        </w:rPr>
        <w:t xml:space="preserve">Because the data being stored will change rapidly over time, you want a way to </w:t>
      </w:r>
      <w:proofErr w:type="gramStart"/>
      <w:r w:rsidRPr="00C65408">
        <w:rPr>
          <w:sz w:val="24"/>
          <w:szCs w:val="24"/>
        </w:rPr>
        <w:t>easily</w:t>
      </w:r>
      <w:proofErr w:type="gramEnd"/>
    </w:p>
    <w:p w14:paraId="041F4062" w14:textId="77777777" w:rsidR="00C65408" w:rsidRPr="00C65408" w:rsidRDefault="00C65408" w:rsidP="00C65408">
      <w:pPr>
        <w:spacing w:line="276" w:lineRule="auto"/>
        <w:rPr>
          <w:sz w:val="24"/>
          <w:szCs w:val="24"/>
        </w:rPr>
      </w:pPr>
      <w:r w:rsidRPr="00C65408">
        <w:rPr>
          <w:sz w:val="24"/>
          <w:szCs w:val="24"/>
        </w:rPr>
        <w:t>see the data as it was at a particular point in time. The client can do this manually by</w:t>
      </w:r>
    </w:p>
    <w:p w14:paraId="3DF5B3C9" w14:textId="77777777" w:rsidR="00C65408" w:rsidRPr="00C65408" w:rsidRDefault="00C65408" w:rsidP="00C65408">
      <w:pPr>
        <w:spacing w:line="276" w:lineRule="auto"/>
        <w:rPr>
          <w:sz w:val="24"/>
          <w:szCs w:val="24"/>
        </w:rPr>
      </w:pPr>
      <w:r w:rsidRPr="00C65408">
        <w:rPr>
          <w:sz w:val="24"/>
          <w:szCs w:val="24"/>
        </w:rPr>
        <w:t xml:space="preserve">constructing keys with timestamps to signify which version of the data you’re </w:t>
      </w:r>
      <w:proofErr w:type="gramStart"/>
      <w:r w:rsidRPr="00C65408">
        <w:rPr>
          <w:sz w:val="24"/>
          <w:szCs w:val="24"/>
        </w:rPr>
        <w:t>referring</w:t>
      </w:r>
      <w:proofErr w:type="gramEnd"/>
    </w:p>
    <w:p w14:paraId="15FF0B1A" w14:textId="77777777" w:rsidR="00C65408" w:rsidRPr="00C65408" w:rsidRDefault="00C65408" w:rsidP="00C65408">
      <w:pPr>
        <w:spacing w:line="276" w:lineRule="auto"/>
        <w:rPr>
          <w:sz w:val="24"/>
          <w:szCs w:val="24"/>
        </w:rPr>
      </w:pPr>
      <w:r w:rsidRPr="00C65408">
        <w:rPr>
          <w:sz w:val="24"/>
          <w:szCs w:val="24"/>
        </w:rPr>
        <w:t xml:space="preserve">to. Letting the storage system track change history, however, keeps your clients </w:t>
      </w:r>
      <w:proofErr w:type="gramStart"/>
      <w:r w:rsidRPr="00C65408">
        <w:rPr>
          <w:sz w:val="24"/>
          <w:szCs w:val="24"/>
        </w:rPr>
        <w:t>thin</w:t>
      </w:r>
      <w:proofErr w:type="gramEnd"/>
    </w:p>
    <w:p w14:paraId="74599931" w14:textId="77777777" w:rsidR="00C65408" w:rsidRPr="00C65408" w:rsidRDefault="00C65408" w:rsidP="00C65408">
      <w:pPr>
        <w:spacing w:line="276" w:lineRule="auto"/>
        <w:rPr>
          <w:sz w:val="24"/>
          <w:szCs w:val="24"/>
        </w:rPr>
      </w:pPr>
      <w:r w:rsidRPr="00C65408">
        <w:rPr>
          <w:sz w:val="24"/>
          <w:szCs w:val="24"/>
        </w:rPr>
        <w:t>and simple. In some ways, you can think of this as a third dimension to data—</w:t>
      </w:r>
      <w:proofErr w:type="gramStart"/>
      <w:r w:rsidRPr="00C65408">
        <w:rPr>
          <w:sz w:val="24"/>
          <w:szCs w:val="24"/>
        </w:rPr>
        <w:t>typically</w:t>
      </w:r>
      <w:proofErr w:type="gramEnd"/>
    </w:p>
    <w:p w14:paraId="2C56E836" w14:textId="77777777" w:rsidR="00C65408" w:rsidRPr="00C65408" w:rsidRDefault="00C65408" w:rsidP="00C65408">
      <w:pPr>
        <w:spacing w:line="276" w:lineRule="auto"/>
        <w:rPr>
          <w:sz w:val="24"/>
          <w:szCs w:val="24"/>
        </w:rPr>
      </w:pPr>
      <w:r w:rsidRPr="00C65408">
        <w:rPr>
          <w:sz w:val="24"/>
          <w:szCs w:val="24"/>
        </w:rPr>
        <w:t>databases have a row and column position (two dimensions), but to see history of the</w:t>
      </w:r>
    </w:p>
    <w:p w14:paraId="1D171964" w14:textId="6B3F7988" w:rsidR="00C65408" w:rsidRPr="00C65408" w:rsidRDefault="00C65408" w:rsidP="00C65408">
      <w:pPr>
        <w:spacing w:line="276" w:lineRule="auto"/>
        <w:rPr>
          <w:sz w:val="24"/>
          <w:szCs w:val="24"/>
        </w:rPr>
      </w:pPr>
      <w:r w:rsidRPr="00C65408">
        <w:rPr>
          <w:sz w:val="24"/>
          <w:szCs w:val="24"/>
        </w:rPr>
        <w:t xml:space="preserve">data in a row, </w:t>
      </w:r>
      <w:proofErr w:type="gramStart"/>
      <w:r w:rsidRPr="00C65408">
        <w:rPr>
          <w:sz w:val="24"/>
          <w:szCs w:val="24"/>
        </w:rPr>
        <w:t>you’ll</w:t>
      </w:r>
      <w:proofErr w:type="gramEnd"/>
      <w:r w:rsidRPr="00C65408">
        <w:rPr>
          <w:sz w:val="24"/>
          <w:szCs w:val="24"/>
        </w:rPr>
        <w:t xml:space="preserve"> need a third dimension: time. See </w:t>
      </w:r>
      <w:proofErr w:type="gramStart"/>
      <w:r w:rsidRPr="00C65408">
        <w:rPr>
          <w:sz w:val="24"/>
          <w:szCs w:val="24"/>
        </w:rPr>
        <w:t>figure</w:t>
      </w:r>
      <w:proofErr w:type="gramEnd"/>
    </w:p>
    <w:p w14:paraId="1A35C688" w14:textId="77777777" w:rsidR="00C65408" w:rsidRPr="00C65408" w:rsidRDefault="00C65408" w:rsidP="00C65408">
      <w:pPr>
        <w:spacing w:line="276" w:lineRule="auto"/>
        <w:rPr>
          <w:sz w:val="24"/>
          <w:szCs w:val="24"/>
        </w:rPr>
      </w:pPr>
      <w:r w:rsidRPr="00C65408">
        <w:rPr>
          <w:sz w:val="24"/>
          <w:szCs w:val="24"/>
        </w:rPr>
        <w:t xml:space="preserve">With this ability, you’ll be able to ask for the latest value in a row, as well as all the </w:t>
      </w:r>
      <w:proofErr w:type="gramStart"/>
      <w:r w:rsidRPr="00C65408">
        <w:rPr>
          <w:sz w:val="24"/>
          <w:szCs w:val="24"/>
        </w:rPr>
        <w:t>values</w:t>
      </w:r>
      <w:proofErr w:type="gramEnd"/>
    </w:p>
    <w:p w14:paraId="1C0E0189" w14:textId="0780CDFE" w:rsidR="00C65408" w:rsidRDefault="00C65408" w:rsidP="00C65408">
      <w:pPr>
        <w:spacing w:line="276" w:lineRule="auto"/>
        <w:rPr>
          <w:sz w:val="24"/>
          <w:szCs w:val="24"/>
        </w:rPr>
      </w:pPr>
      <w:r w:rsidRPr="00C65408">
        <w:rPr>
          <w:sz w:val="24"/>
          <w:szCs w:val="24"/>
        </w:rPr>
        <w:t>that this row has had over time.</w:t>
      </w:r>
    </w:p>
    <w:p w14:paraId="736B32EE" w14:textId="4CE8C5BC" w:rsidR="00C65408" w:rsidRPr="00C65408" w:rsidRDefault="00C65408" w:rsidP="00C65408">
      <w:pPr>
        <w:spacing w:line="276" w:lineRule="auto"/>
        <w:rPr>
          <w:sz w:val="24"/>
          <w:szCs w:val="24"/>
        </w:rPr>
      </w:pPr>
      <w:r>
        <w:rPr>
          <w:noProof/>
          <w:sz w:val="24"/>
          <w:szCs w:val="24"/>
        </w:rPr>
        <w:drawing>
          <wp:inline distT="0" distB="0" distL="0" distR="0" wp14:anchorId="024D3BE0" wp14:editId="720CAC6B">
            <wp:extent cx="3316792"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008" cy="3263259"/>
                    </a:xfrm>
                    <a:prstGeom prst="rect">
                      <a:avLst/>
                    </a:prstGeom>
                    <a:noFill/>
                    <a:ln>
                      <a:noFill/>
                    </a:ln>
                  </pic:spPr>
                </pic:pic>
              </a:graphicData>
            </a:graphic>
          </wp:inline>
        </w:drawing>
      </w:r>
    </w:p>
    <w:p w14:paraId="605DAC1A" w14:textId="77777777" w:rsidR="00C65408" w:rsidRPr="00C65408" w:rsidRDefault="00C65408" w:rsidP="00C65408">
      <w:pPr>
        <w:spacing w:line="276" w:lineRule="auto"/>
        <w:rPr>
          <w:sz w:val="28"/>
          <w:szCs w:val="28"/>
        </w:rPr>
      </w:pPr>
      <w:r w:rsidRPr="00C65408">
        <w:rPr>
          <w:sz w:val="28"/>
          <w:szCs w:val="28"/>
        </w:rPr>
        <w:lastRenderedPageBreak/>
        <w:t>STRONG CONSISTENCY</w:t>
      </w:r>
    </w:p>
    <w:p w14:paraId="04A0384B" w14:textId="77777777" w:rsidR="00C65408" w:rsidRPr="00C65408" w:rsidRDefault="00C65408" w:rsidP="00C65408">
      <w:pPr>
        <w:spacing w:line="276" w:lineRule="auto"/>
        <w:rPr>
          <w:sz w:val="24"/>
          <w:szCs w:val="24"/>
        </w:rPr>
      </w:pPr>
      <w:r w:rsidRPr="00C65408">
        <w:rPr>
          <w:sz w:val="24"/>
          <w:szCs w:val="24"/>
        </w:rPr>
        <w:t xml:space="preserve">Next up is the need for strong consistency, which means anyone querying the </w:t>
      </w:r>
      <w:proofErr w:type="gramStart"/>
      <w:r w:rsidRPr="00C65408">
        <w:rPr>
          <w:sz w:val="24"/>
          <w:szCs w:val="24"/>
        </w:rPr>
        <w:t>index</w:t>
      </w:r>
      <w:proofErr w:type="gramEnd"/>
    </w:p>
    <w:p w14:paraId="119C365E" w14:textId="77777777" w:rsidR="00C65408" w:rsidRPr="00C65408" w:rsidRDefault="00C65408" w:rsidP="00C65408">
      <w:pPr>
        <w:spacing w:line="276" w:lineRule="auto"/>
        <w:rPr>
          <w:sz w:val="24"/>
          <w:szCs w:val="24"/>
        </w:rPr>
      </w:pPr>
      <w:r w:rsidRPr="00C65408">
        <w:rPr>
          <w:sz w:val="24"/>
          <w:szCs w:val="24"/>
        </w:rPr>
        <w:t xml:space="preserve">will never see stale data. Updates either happen everywhere or </w:t>
      </w:r>
      <w:proofErr w:type="gramStart"/>
      <w:r w:rsidRPr="00C65408">
        <w:rPr>
          <w:sz w:val="24"/>
          <w:szCs w:val="24"/>
        </w:rPr>
        <w:t>don’t</w:t>
      </w:r>
      <w:proofErr w:type="gramEnd"/>
      <w:r w:rsidRPr="00C65408">
        <w:rPr>
          <w:sz w:val="24"/>
          <w:szCs w:val="24"/>
        </w:rPr>
        <w:t xml:space="preserve"> happen.</w:t>
      </w:r>
    </w:p>
    <w:p w14:paraId="30DE7291" w14:textId="77777777" w:rsidR="00C65408" w:rsidRPr="00C65408" w:rsidRDefault="00C65408" w:rsidP="00C65408">
      <w:pPr>
        <w:spacing w:line="276" w:lineRule="auto"/>
        <w:rPr>
          <w:sz w:val="24"/>
          <w:szCs w:val="24"/>
        </w:rPr>
      </w:pPr>
      <w:r w:rsidRPr="00C65408">
        <w:rPr>
          <w:sz w:val="24"/>
          <w:szCs w:val="24"/>
        </w:rPr>
        <w:t xml:space="preserve">If the system </w:t>
      </w:r>
      <w:proofErr w:type="gramStart"/>
      <w:r w:rsidRPr="00C65408">
        <w:rPr>
          <w:sz w:val="24"/>
          <w:szCs w:val="24"/>
        </w:rPr>
        <w:t>didn’t</w:t>
      </w:r>
      <w:proofErr w:type="gramEnd"/>
      <w:r w:rsidRPr="00C65408">
        <w:rPr>
          <w:sz w:val="24"/>
          <w:szCs w:val="24"/>
        </w:rPr>
        <w:t xml:space="preserve"> have this property (and was eventually consistent instead), it’d</w:t>
      </w:r>
    </w:p>
    <w:p w14:paraId="60DDE3EA" w14:textId="77777777" w:rsidR="00C65408" w:rsidRPr="00C65408" w:rsidRDefault="00C65408" w:rsidP="00C65408">
      <w:pPr>
        <w:spacing w:line="276" w:lineRule="auto"/>
        <w:rPr>
          <w:sz w:val="24"/>
          <w:szCs w:val="24"/>
        </w:rPr>
      </w:pPr>
      <w:r w:rsidRPr="00C65408">
        <w:rPr>
          <w:sz w:val="24"/>
          <w:szCs w:val="24"/>
        </w:rPr>
        <w:t xml:space="preserve">be possible for someone to search for the same thing in two browser windows and </w:t>
      </w:r>
      <w:proofErr w:type="gramStart"/>
      <w:r w:rsidRPr="00C65408">
        <w:rPr>
          <w:sz w:val="24"/>
          <w:szCs w:val="24"/>
        </w:rPr>
        <w:t>see</w:t>
      </w:r>
      <w:proofErr w:type="gramEnd"/>
    </w:p>
    <w:p w14:paraId="3B7D6D89" w14:textId="77777777" w:rsidR="00C65408" w:rsidRPr="00C65408" w:rsidRDefault="00C65408" w:rsidP="00C65408">
      <w:pPr>
        <w:spacing w:line="276" w:lineRule="auto"/>
        <w:rPr>
          <w:sz w:val="24"/>
          <w:szCs w:val="24"/>
        </w:rPr>
      </w:pPr>
      <w:r w:rsidRPr="00C65408">
        <w:rPr>
          <w:sz w:val="24"/>
          <w:szCs w:val="24"/>
        </w:rPr>
        <w:t>different results—</w:t>
      </w:r>
      <w:proofErr w:type="gramStart"/>
      <w:r w:rsidRPr="00C65408">
        <w:rPr>
          <w:sz w:val="24"/>
          <w:szCs w:val="24"/>
        </w:rPr>
        <w:t>definitely not</w:t>
      </w:r>
      <w:proofErr w:type="gramEnd"/>
      <w:r w:rsidRPr="00C65408">
        <w:rPr>
          <w:sz w:val="24"/>
          <w:szCs w:val="24"/>
        </w:rPr>
        <w:t xml:space="preserve"> good.</w:t>
      </w:r>
    </w:p>
    <w:p w14:paraId="41C73C93" w14:textId="77777777" w:rsidR="00C65408" w:rsidRDefault="00C65408" w:rsidP="00C65408">
      <w:pPr>
        <w:spacing w:line="276" w:lineRule="auto"/>
        <w:rPr>
          <w:sz w:val="24"/>
          <w:szCs w:val="24"/>
        </w:rPr>
      </w:pPr>
    </w:p>
    <w:p w14:paraId="4FDD49CB" w14:textId="77777777" w:rsidR="00C65408" w:rsidRPr="00C65408" w:rsidRDefault="00C65408" w:rsidP="00C65408">
      <w:pPr>
        <w:spacing w:line="276" w:lineRule="auto"/>
        <w:rPr>
          <w:sz w:val="24"/>
          <w:szCs w:val="24"/>
        </w:rPr>
      </w:pPr>
    </w:p>
    <w:p w14:paraId="3CC0DD71" w14:textId="77777777" w:rsidR="00C65408" w:rsidRPr="00C65408" w:rsidRDefault="00C65408" w:rsidP="00C65408">
      <w:pPr>
        <w:spacing w:line="276" w:lineRule="auto"/>
        <w:rPr>
          <w:sz w:val="28"/>
          <w:szCs w:val="28"/>
        </w:rPr>
      </w:pPr>
      <w:r w:rsidRPr="00C65408">
        <w:rPr>
          <w:sz w:val="28"/>
          <w:szCs w:val="28"/>
        </w:rPr>
        <w:t>SUBSET SELECTION</w:t>
      </w:r>
    </w:p>
    <w:p w14:paraId="4DFC1EED" w14:textId="77777777" w:rsidR="00C65408" w:rsidRPr="00C65408" w:rsidRDefault="00C65408" w:rsidP="00C65408">
      <w:pPr>
        <w:spacing w:line="276" w:lineRule="auto"/>
        <w:rPr>
          <w:sz w:val="24"/>
          <w:szCs w:val="24"/>
        </w:rPr>
      </w:pPr>
      <w:proofErr w:type="gramStart"/>
      <w:r w:rsidRPr="00C65408">
        <w:rPr>
          <w:sz w:val="24"/>
          <w:szCs w:val="24"/>
        </w:rPr>
        <w:t>Finally</w:t>
      </w:r>
      <w:proofErr w:type="gramEnd"/>
      <w:r w:rsidRPr="00C65408">
        <w:rPr>
          <w:sz w:val="24"/>
          <w:szCs w:val="24"/>
        </w:rPr>
        <w:t xml:space="preserve"> it’s important to remember that you don’t always want to request all of the data</w:t>
      </w:r>
    </w:p>
    <w:p w14:paraId="5C3B52FF" w14:textId="77777777" w:rsidR="00C65408" w:rsidRPr="00C65408" w:rsidRDefault="00C65408" w:rsidP="00C65408">
      <w:pPr>
        <w:spacing w:line="276" w:lineRule="auto"/>
        <w:rPr>
          <w:sz w:val="24"/>
          <w:szCs w:val="24"/>
        </w:rPr>
      </w:pPr>
      <w:r w:rsidRPr="00C65408">
        <w:rPr>
          <w:sz w:val="24"/>
          <w:szCs w:val="24"/>
        </w:rPr>
        <w:t xml:space="preserve">stored for a given set of results, so it’d be nice if the system had a way of asking for </w:t>
      </w:r>
      <w:proofErr w:type="gramStart"/>
      <w:r w:rsidRPr="00C65408">
        <w:rPr>
          <w:sz w:val="24"/>
          <w:szCs w:val="24"/>
        </w:rPr>
        <w:t>only</w:t>
      </w:r>
      <w:proofErr w:type="gramEnd"/>
    </w:p>
    <w:p w14:paraId="6AEBE5DD" w14:textId="77777777" w:rsidR="00C65408" w:rsidRPr="00C65408" w:rsidRDefault="00C65408" w:rsidP="00C65408">
      <w:pPr>
        <w:spacing w:line="276" w:lineRule="auto"/>
        <w:rPr>
          <w:sz w:val="24"/>
          <w:szCs w:val="24"/>
        </w:rPr>
      </w:pPr>
      <w:r w:rsidRPr="00C65408">
        <w:rPr>
          <w:sz w:val="24"/>
          <w:szCs w:val="24"/>
        </w:rPr>
        <w:t>a specific set of properties, such as a specific set of column families, columns, or timestamps,</w:t>
      </w:r>
    </w:p>
    <w:p w14:paraId="76DE3855" w14:textId="77777777" w:rsidR="00C65408" w:rsidRPr="00C65408" w:rsidRDefault="00C65408" w:rsidP="00C65408">
      <w:pPr>
        <w:spacing w:line="276" w:lineRule="auto"/>
        <w:rPr>
          <w:sz w:val="24"/>
          <w:szCs w:val="24"/>
        </w:rPr>
      </w:pPr>
      <w:r w:rsidRPr="00C65408">
        <w:rPr>
          <w:sz w:val="24"/>
          <w:szCs w:val="24"/>
        </w:rPr>
        <w:t>which would allow you to ask for things like only the two most recent values.</w:t>
      </w:r>
    </w:p>
    <w:p w14:paraId="46240832" w14:textId="77777777" w:rsidR="00C65408" w:rsidRPr="00C65408" w:rsidRDefault="00C65408" w:rsidP="00C65408">
      <w:pPr>
        <w:spacing w:line="276" w:lineRule="auto"/>
        <w:rPr>
          <w:sz w:val="24"/>
          <w:szCs w:val="24"/>
        </w:rPr>
      </w:pPr>
      <w:r w:rsidRPr="00C65408">
        <w:rPr>
          <w:sz w:val="24"/>
          <w:szCs w:val="24"/>
        </w:rPr>
        <w:t xml:space="preserve">Being able to limit the pieces the storage system should return, allows you to </w:t>
      </w:r>
      <w:proofErr w:type="gramStart"/>
      <w:r w:rsidRPr="00C65408">
        <w:rPr>
          <w:sz w:val="24"/>
          <w:szCs w:val="24"/>
        </w:rPr>
        <w:t>store</w:t>
      </w:r>
      <w:proofErr w:type="gramEnd"/>
    </w:p>
    <w:p w14:paraId="70277856" w14:textId="6F5B2E9E" w:rsidR="00CE1D0E" w:rsidRDefault="00C65408" w:rsidP="00C65408">
      <w:pPr>
        <w:spacing w:line="276" w:lineRule="auto"/>
        <w:rPr>
          <w:sz w:val="24"/>
          <w:szCs w:val="24"/>
        </w:rPr>
      </w:pPr>
      <w:r w:rsidRPr="00C65408">
        <w:rPr>
          <w:sz w:val="24"/>
          <w:szCs w:val="24"/>
        </w:rPr>
        <w:t>more data in one chunk and request only small bits of that large chunk.</w:t>
      </w:r>
    </w:p>
    <w:p w14:paraId="03CCED2F" w14:textId="67B3E2B6" w:rsidR="00CE1D0E" w:rsidRDefault="00CE1D0E" w:rsidP="009965D0">
      <w:pPr>
        <w:spacing w:line="276" w:lineRule="auto"/>
        <w:rPr>
          <w:sz w:val="24"/>
          <w:szCs w:val="24"/>
        </w:rPr>
      </w:pPr>
    </w:p>
    <w:p w14:paraId="7B0D5A9F" w14:textId="4A5A854A" w:rsidR="00CE1D0E" w:rsidRDefault="00CE1D0E" w:rsidP="009965D0">
      <w:pPr>
        <w:spacing w:line="276" w:lineRule="auto"/>
        <w:rPr>
          <w:sz w:val="24"/>
          <w:szCs w:val="24"/>
        </w:rPr>
      </w:pPr>
    </w:p>
    <w:p w14:paraId="0DB847B8" w14:textId="78BE7F76" w:rsidR="00CE1D0E" w:rsidRDefault="00CE1D0E" w:rsidP="009965D0">
      <w:pPr>
        <w:spacing w:line="276" w:lineRule="auto"/>
        <w:rPr>
          <w:sz w:val="24"/>
          <w:szCs w:val="24"/>
        </w:rPr>
      </w:pPr>
    </w:p>
    <w:p w14:paraId="05CA1522" w14:textId="13F372D8" w:rsidR="003775B9" w:rsidRPr="003775B9" w:rsidRDefault="003775B9" w:rsidP="003775B9">
      <w:pPr>
        <w:spacing w:line="276" w:lineRule="auto"/>
        <w:rPr>
          <w:sz w:val="36"/>
          <w:szCs w:val="36"/>
        </w:rPr>
      </w:pPr>
      <w:r w:rsidRPr="003775B9">
        <w:rPr>
          <w:sz w:val="36"/>
          <w:szCs w:val="36"/>
        </w:rPr>
        <w:t>1.2 Design nongoals</w:t>
      </w:r>
    </w:p>
    <w:p w14:paraId="3499778B" w14:textId="77777777" w:rsidR="003775B9" w:rsidRPr="003775B9" w:rsidRDefault="003775B9" w:rsidP="003775B9">
      <w:pPr>
        <w:spacing w:line="276" w:lineRule="auto"/>
        <w:rPr>
          <w:sz w:val="24"/>
          <w:szCs w:val="24"/>
        </w:rPr>
      </w:pPr>
      <w:r w:rsidRPr="003775B9">
        <w:rPr>
          <w:sz w:val="24"/>
          <w:szCs w:val="24"/>
        </w:rPr>
        <w:t xml:space="preserve">Quite a few things are not necessarily required—they’d be lovely to have, but you </w:t>
      </w:r>
      <w:proofErr w:type="gramStart"/>
      <w:r w:rsidRPr="003775B9">
        <w:rPr>
          <w:sz w:val="24"/>
          <w:szCs w:val="24"/>
        </w:rPr>
        <w:t>can</w:t>
      </w:r>
      <w:proofErr w:type="gramEnd"/>
    </w:p>
    <w:p w14:paraId="7E8BE031" w14:textId="77777777" w:rsidR="003775B9" w:rsidRPr="003775B9" w:rsidRDefault="003775B9" w:rsidP="003775B9">
      <w:pPr>
        <w:spacing w:line="276" w:lineRule="auto"/>
        <w:rPr>
          <w:sz w:val="24"/>
          <w:szCs w:val="24"/>
        </w:rPr>
      </w:pPr>
      <w:r w:rsidRPr="003775B9">
        <w:rPr>
          <w:sz w:val="24"/>
          <w:szCs w:val="24"/>
        </w:rPr>
        <w:t>do without them if it makes the other aspects possible. In the case of Bigtable, to</w:t>
      </w:r>
    </w:p>
    <w:p w14:paraId="5724A9B1" w14:textId="77777777" w:rsidR="003775B9" w:rsidRPr="003775B9" w:rsidRDefault="003775B9" w:rsidP="003775B9">
      <w:pPr>
        <w:spacing w:line="276" w:lineRule="auto"/>
        <w:rPr>
          <w:sz w:val="24"/>
          <w:szCs w:val="24"/>
        </w:rPr>
      </w:pPr>
      <w:r w:rsidRPr="003775B9">
        <w:rPr>
          <w:sz w:val="24"/>
          <w:szCs w:val="24"/>
        </w:rPr>
        <w:t xml:space="preserve">achieve the enormous scale of the datasets combined with the throughput and </w:t>
      </w:r>
      <w:proofErr w:type="gramStart"/>
      <w:r w:rsidRPr="003775B9">
        <w:rPr>
          <w:sz w:val="24"/>
          <w:szCs w:val="24"/>
        </w:rPr>
        <w:t>latency</w:t>
      </w:r>
      <w:proofErr w:type="gramEnd"/>
    </w:p>
    <w:p w14:paraId="348EC8BD" w14:textId="77777777" w:rsidR="003775B9" w:rsidRPr="003775B9" w:rsidRDefault="003775B9" w:rsidP="003775B9">
      <w:pPr>
        <w:spacing w:line="276" w:lineRule="auto"/>
        <w:rPr>
          <w:sz w:val="24"/>
          <w:szCs w:val="24"/>
        </w:rPr>
      </w:pPr>
      <w:r w:rsidRPr="003775B9">
        <w:rPr>
          <w:sz w:val="24"/>
          <w:szCs w:val="24"/>
        </w:rPr>
        <w:t xml:space="preserve">requirements, you would need to drop most of the nice-to-have features such as </w:t>
      </w:r>
      <w:proofErr w:type="gramStart"/>
      <w:r w:rsidRPr="003775B9">
        <w:rPr>
          <w:sz w:val="24"/>
          <w:szCs w:val="24"/>
        </w:rPr>
        <w:t>secondary</w:t>
      </w:r>
      <w:proofErr w:type="gramEnd"/>
    </w:p>
    <w:p w14:paraId="64B7C18A" w14:textId="77777777" w:rsidR="003775B9" w:rsidRPr="003775B9" w:rsidRDefault="003775B9" w:rsidP="003775B9">
      <w:pPr>
        <w:spacing w:line="276" w:lineRule="auto"/>
        <w:rPr>
          <w:sz w:val="24"/>
          <w:szCs w:val="24"/>
        </w:rPr>
      </w:pPr>
      <w:r w:rsidRPr="003775B9">
        <w:rPr>
          <w:sz w:val="24"/>
          <w:szCs w:val="24"/>
        </w:rPr>
        <w:t xml:space="preserve">indexes (such as the ability to run queries like SELECT * FROM users </w:t>
      </w:r>
      <w:proofErr w:type="gramStart"/>
      <w:r w:rsidRPr="003775B9">
        <w:rPr>
          <w:sz w:val="24"/>
          <w:szCs w:val="24"/>
        </w:rPr>
        <w:t>WHERE</w:t>
      </w:r>
      <w:proofErr w:type="gramEnd"/>
    </w:p>
    <w:p w14:paraId="7888C4E3" w14:textId="77777777" w:rsidR="003775B9" w:rsidRPr="003775B9" w:rsidRDefault="003775B9" w:rsidP="003775B9">
      <w:pPr>
        <w:spacing w:line="276" w:lineRule="auto"/>
        <w:rPr>
          <w:sz w:val="24"/>
          <w:szCs w:val="24"/>
        </w:rPr>
      </w:pPr>
      <w:r w:rsidRPr="003775B9">
        <w:rPr>
          <w:sz w:val="24"/>
          <w:szCs w:val="24"/>
        </w:rPr>
        <w:t>name = "Jim"), multirow transactional semantics, and many of the other things you’ve</w:t>
      </w:r>
    </w:p>
    <w:p w14:paraId="3F2CCFF9" w14:textId="31F63F0A" w:rsidR="003775B9" w:rsidRDefault="003775B9" w:rsidP="003775B9">
      <w:pPr>
        <w:spacing w:line="276" w:lineRule="auto"/>
        <w:rPr>
          <w:sz w:val="24"/>
          <w:szCs w:val="24"/>
        </w:rPr>
      </w:pPr>
      <w:r w:rsidRPr="003775B9">
        <w:rPr>
          <w:sz w:val="24"/>
          <w:szCs w:val="24"/>
        </w:rPr>
        <w:t>come to expect from databases.</w:t>
      </w:r>
    </w:p>
    <w:p w14:paraId="400DD362" w14:textId="6D731C82" w:rsidR="00CE1D0E" w:rsidRDefault="00CE1D0E" w:rsidP="009965D0">
      <w:pPr>
        <w:spacing w:line="276" w:lineRule="auto"/>
        <w:rPr>
          <w:sz w:val="24"/>
          <w:szCs w:val="24"/>
        </w:rPr>
      </w:pPr>
    </w:p>
    <w:p w14:paraId="7419931F" w14:textId="142DFBAF" w:rsidR="00CE1D0E" w:rsidRDefault="00CE1D0E" w:rsidP="009965D0">
      <w:pPr>
        <w:spacing w:line="276" w:lineRule="auto"/>
        <w:rPr>
          <w:sz w:val="24"/>
          <w:szCs w:val="24"/>
        </w:rPr>
      </w:pPr>
    </w:p>
    <w:p w14:paraId="431D1FF2" w14:textId="7D89902C" w:rsidR="00CE1D0E" w:rsidRDefault="00CE1D0E" w:rsidP="009965D0">
      <w:pPr>
        <w:spacing w:line="276" w:lineRule="auto"/>
        <w:rPr>
          <w:sz w:val="24"/>
          <w:szCs w:val="24"/>
        </w:rPr>
      </w:pPr>
    </w:p>
    <w:p w14:paraId="216CE1AC" w14:textId="691A365C" w:rsidR="003775B9" w:rsidRDefault="003775B9" w:rsidP="009965D0">
      <w:pPr>
        <w:spacing w:line="276" w:lineRule="auto"/>
        <w:rPr>
          <w:sz w:val="24"/>
          <w:szCs w:val="24"/>
        </w:rPr>
      </w:pPr>
    </w:p>
    <w:p w14:paraId="64402B55" w14:textId="6584640C" w:rsidR="003775B9" w:rsidRPr="003775B9" w:rsidRDefault="003775B9" w:rsidP="003775B9">
      <w:pPr>
        <w:spacing w:line="276" w:lineRule="auto"/>
        <w:rPr>
          <w:sz w:val="36"/>
          <w:szCs w:val="36"/>
        </w:rPr>
      </w:pPr>
      <w:r w:rsidRPr="003775B9">
        <w:rPr>
          <w:sz w:val="36"/>
          <w:szCs w:val="36"/>
        </w:rPr>
        <w:t>1.3 Design overview</w:t>
      </w:r>
    </w:p>
    <w:p w14:paraId="0CCB3C9D" w14:textId="77777777" w:rsidR="003775B9" w:rsidRPr="003775B9" w:rsidRDefault="003775B9" w:rsidP="003775B9">
      <w:pPr>
        <w:spacing w:line="276" w:lineRule="auto"/>
        <w:rPr>
          <w:sz w:val="24"/>
          <w:szCs w:val="24"/>
        </w:rPr>
      </w:pPr>
      <w:r w:rsidRPr="003775B9">
        <w:rPr>
          <w:sz w:val="24"/>
          <w:szCs w:val="24"/>
        </w:rPr>
        <w:t xml:space="preserve">What came out of all of these requirements was a unique storage system that </w:t>
      </w:r>
      <w:proofErr w:type="gramStart"/>
      <w:r w:rsidRPr="003775B9">
        <w:rPr>
          <w:sz w:val="24"/>
          <w:szCs w:val="24"/>
        </w:rPr>
        <w:t>did</w:t>
      </w:r>
      <w:proofErr w:type="gramEnd"/>
    </w:p>
    <w:p w14:paraId="6BE1199E" w14:textId="77777777" w:rsidR="003775B9" w:rsidRPr="003775B9" w:rsidRDefault="003775B9" w:rsidP="003775B9">
      <w:pPr>
        <w:spacing w:line="276" w:lineRule="auto"/>
        <w:rPr>
          <w:sz w:val="24"/>
          <w:szCs w:val="24"/>
        </w:rPr>
      </w:pPr>
      <w:r w:rsidRPr="003775B9">
        <w:rPr>
          <w:sz w:val="24"/>
          <w:szCs w:val="24"/>
        </w:rPr>
        <w:t>things quite differently from most of the nonrelational systems that existed at the</w:t>
      </w:r>
    </w:p>
    <w:p w14:paraId="35A0A049" w14:textId="77777777" w:rsidR="003775B9" w:rsidRPr="003775B9" w:rsidRDefault="003775B9" w:rsidP="003775B9">
      <w:pPr>
        <w:spacing w:line="276" w:lineRule="auto"/>
        <w:rPr>
          <w:sz w:val="24"/>
          <w:szCs w:val="24"/>
        </w:rPr>
      </w:pPr>
      <w:r w:rsidRPr="003775B9">
        <w:rPr>
          <w:sz w:val="24"/>
          <w:szCs w:val="24"/>
        </w:rPr>
        <w:t>time (2006). As the name suggests, Bigtable is a large table of data with some important</w:t>
      </w:r>
    </w:p>
    <w:p w14:paraId="6E31DAEC" w14:textId="77777777" w:rsidR="003775B9" w:rsidRPr="003775B9" w:rsidRDefault="003775B9" w:rsidP="003775B9">
      <w:pPr>
        <w:spacing w:line="276" w:lineRule="auto"/>
        <w:rPr>
          <w:sz w:val="24"/>
          <w:szCs w:val="24"/>
        </w:rPr>
      </w:pPr>
      <w:r w:rsidRPr="003775B9">
        <w:rPr>
          <w:sz w:val="24"/>
          <w:szCs w:val="24"/>
        </w:rPr>
        <w:t xml:space="preserve">differences from the tables </w:t>
      </w:r>
      <w:proofErr w:type="gramStart"/>
      <w:r w:rsidRPr="003775B9">
        <w:rPr>
          <w:sz w:val="24"/>
          <w:szCs w:val="24"/>
        </w:rPr>
        <w:t>you’ve</w:t>
      </w:r>
      <w:proofErr w:type="gramEnd"/>
      <w:r w:rsidRPr="003775B9">
        <w:rPr>
          <w:sz w:val="24"/>
          <w:szCs w:val="24"/>
        </w:rPr>
        <w:t xml:space="preserve"> come to know. Though in many ways it can</w:t>
      </w:r>
    </w:p>
    <w:p w14:paraId="09A877BD" w14:textId="77777777" w:rsidR="003775B9" w:rsidRPr="003775B9" w:rsidRDefault="003775B9" w:rsidP="003775B9">
      <w:pPr>
        <w:spacing w:line="276" w:lineRule="auto"/>
        <w:rPr>
          <w:sz w:val="24"/>
          <w:szCs w:val="24"/>
        </w:rPr>
      </w:pPr>
      <w:r w:rsidRPr="003775B9">
        <w:rPr>
          <w:sz w:val="24"/>
          <w:szCs w:val="24"/>
        </w:rPr>
        <w:t xml:space="preserve">act like a traditional table, the storage model of Bigtable is much more like a </w:t>
      </w:r>
      <w:proofErr w:type="gramStart"/>
      <w:r w:rsidRPr="003775B9">
        <w:rPr>
          <w:sz w:val="24"/>
          <w:szCs w:val="24"/>
        </w:rPr>
        <w:t>jagged</w:t>
      </w:r>
      <w:proofErr w:type="gramEnd"/>
    </w:p>
    <w:p w14:paraId="1F0645A2" w14:textId="77777777" w:rsidR="003775B9" w:rsidRPr="003775B9" w:rsidRDefault="003775B9" w:rsidP="003775B9">
      <w:pPr>
        <w:spacing w:line="276" w:lineRule="auto"/>
        <w:rPr>
          <w:sz w:val="24"/>
          <w:szCs w:val="24"/>
        </w:rPr>
      </w:pPr>
      <w:r w:rsidRPr="003775B9">
        <w:rPr>
          <w:sz w:val="24"/>
          <w:szCs w:val="24"/>
        </w:rPr>
        <w:t xml:space="preserve">key-value map than a grid. In fact, the authors of the research paper describing </w:t>
      </w:r>
      <w:proofErr w:type="gramStart"/>
      <w:r w:rsidRPr="003775B9">
        <w:rPr>
          <w:sz w:val="24"/>
          <w:szCs w:val="24"/>
        </w:rPr>
        <w:t>Bigtable</w:t>
      </w:r>
      <w:proofErr w:type="gramEnd"/>
    </w:p>
    <w:p w14:paraId="4EAA25A0" w14:textId="77777777" w:rsidR="003775B9" w:rsidRPr="003775B9" w:rsidRDefault="003775B9" w:rsidP="003775B9">
      <w:pPr>
        <w:spacing w:line="276" w:lineRule="auto"/>
        <w:rPr>
          <w:sz w:val="24"/>
          <w:szCs w:val="24"/>
        </w:rPr>
      </w:pPr>
      <w:r w:rsidRPr="003775B9">
        <w:rPr>
          <w:sz w:val="24"/>
          <w:szCs w:val="24"/>
        </w:rPr>
        <w:lastRenderedPageBreak/>
        <w:t>called it “a sparse, distributed, persistent, multi-dimensional sorted map” (the</w:t>
      </w:r>
    </w:p>
    <w:p w14:paraId="707259CB" w14:textId="78FC8459" w:rsidR="003775B9" w:rsidRDefault="003775B9" w:rsidP="003775B9">
      <w:pPr>
        <w:spacing w:line="276" w:lineRule="auto"/>
        <w:rPr>
          <w:sz w:val="24"/>
          <w:szCs w:val="24"/>
        </w:rPr>
      </w:pPr>
      <w:r w:rsidRPr="003775B9">
        <w:rPr>
          <w:sz w:val="24"/>
          <w:szCs w:val="24"/>
        </w:rPr>
        <w:t>key word at this point being “map”). Put visually, this design looks something like</w:t>
      </w:r>
    </w:p>
    <w:p w14:paraId="0A6E558D" w14:textId="77777777" w:rsidR="003775B9" w:rsidRPr="003775B9" w:rsidRDefault="003775B9" w:rsidP="003775B9">
      <w:pPr>
        <w:spacing w:line="276" w:lineRule="auto"/>
        <w:rPr>
          <w:sz w:val="24"/>
          <w:szCs w:val="24"/>
        </w:rPr>
      </w:pPr>
    </w:p>
    <w:p w14:paraId="0F1FC51D" w14:textId="77777777" w:rsidR="003775B9" w:rsidRDefault="003775B9" w:rsidP="003775B9">
      <w:pPr>
        <w:spacing w:line="276" w:lineRule="auto"/>
        <w:rPr>
          <w:sz w:val="24"/>
          <w:szCs w:val="24"/>
        </w:rPr>
      </w:pPr>
      <w:r w:rsidRPr="003775B9">
        <w:rPr>
          <w:noProof/>
          <w:sz w:val="24"/>
          <w:szCs w:val="24"/>
        </w:rPr>
        <w:drawing>
          <wp:inline distT="0" distB="0" distL="0" distR="0" wp14:anchorId="4DFFE8F7" wp14:editId="4CA53559">
            <wp:extent cx="594360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9235"/>
                    </a:xfrm>
                    <a:prstGeom prst="rect">
                      <a:avLst/>
                    </a:prstGeom>
                  </pic:spPr>
                </pic:pic>
              </a:graphicData>
            </a:graphic>
          </wp:inline>
        </w:drawing>
      </w:r>
    </w:p>
    <w:p w14:paraId="46F09331" w14:textId="77777777" w:rsidR="003775B9" w:rsidRDefault="003775B9" w:rsidP="003775B9">
      <w:pPr>
        <w:spacing w:line="276" w:lineRule="auto"/>
        <w:rPr>
          <w:sz w:val="24"/>
          <w:szCs w:val="24"/>
        </w:rPr>
      </w:pPr>
    </w:p>
    <w:p w14:paraId="04370B6A" w14:textId="50D999DD" w:rsidR="003775B9" w:rsidRPr="003775B9" w:rsidRDefault="003775B9" w:rsidP="003775B9">
      <w:pPr>
        <w:spacing w:line="276" w:lineRule="auto"/>
        <w:rPr>
          <w:sz w:val="24"/>
          <w:szCs w:val="24"/>
        </w:rPr>
      </w:pPr>
      <w:r w:rsidRPr="003775B9">
        <w:rPr>
          <w:sz w:val="24"/>
          <w:szCs w:val="24"/>
        </w:rPr>
        <w:t>In short, Bigtable is less like a relational database and a bit more like a big key-</w:t>
      </w:r>
      <w:proofErr w:type="gramStart"/>
      <w:r w:rsidRPr="003775B9">
        <w:rPr>
          <w:sz w:val="24"/>
          <w:szCs w:val="24"/>
        </w:rPr>
        <w:t>value</w:t>
      </w:r>
      <w:proofErr w:type="gramEnd"/>
    </w:p>
    <w:p w14:paraId="4EBDA4DE" w14:textId="77777777" w:rsidR="003775B9" w:rsidRPr="003775B9" w:rsidRDefault="003775B9" w:rsidP="003775B9">
      <w:pPr>
        <w:spacing w:line="276" w:lineRule="auto"/>
        <w:rPr>
          <w:sz w:val="24"/>
          <w:szCs w:val="24"/>
        </w:rPr>
      </w:pPr>
      <w:r w:rsidRPr="003775B9">
        <w:rPr>
          <w:sz w:val="24"/>
          <w:szCs w:val="24"/>
        </w:rPr>
        <w:t>store that distributes data across lots of servers while keeping all the keys in that map</w:t>
      </w:r>
    </w:p>
    <w:p w14:paraId="5C6ABDCD" w14:textId="77777777" w:rsidR="003775B9" w:rsidRPr="003775B9" w:rsidRDefault="003775B9" w:rsidP="003775B9">
      <w:pPr>
        <w:spacing w:line="276" w:lineRule="auto"/>
        <w:rPr>
          <w:sz w:val="24"/>
          <w:szCs w:val="24"/>
        </w:rPr>
      </w:pPr>
      <w:r w:rsidRPr="003775B9">
        <w:rPr>
          <w:sz w:val="24"/>
          <w:szCs w:val="24"/>
        </w:rPr>
        <w:t>sorted. Thanks to that global sorting, Bigtable allows you to do both key lookups (as</w:t>
      </w:r>
    </w:p>
    <w:p w14:paraId="0600438F" w14:textId="77777777" w:rsidR="003775B9" w:rsidRPr="003775B9" w:rsidRDefault="003775B9" w:rsidP="003775B9">
      <w:pPr>
        <w:spacing w:line="276" w:lineRule="auto"/>
        <w:rPr>
          <w:sz w:val="24"/>
          <w:szCs w:val="24"/>
        </w:rPr>
      </w:pPr>
      <w:r w:rsidRPr="003775B9">
        <w:rPr>
          <w:sz w:val="24"/>
          <w:szCs w:val="24"/>
        </w:rPr>
        <w:t>you would in any key-value store) as well as scans over key ranges and key prefixes.</w:t>
      </w:r>
    </w:p>
    <w:p w14:paraId="532C6F82" w14:textId="77777777" w:rsidR="003775B9" w:rsidRPr="003775B9" w:rsidRDefault="003775B9" w:rsidP="003775B9">
      <w:pPr>
        <w:spacing w:line="276" w:lineRule="auto"/>
        <w:rPr>
          <w:sz w:val="24"/>
          <w:szCs w:val="24"/>
        </w:rPr>
      </w:pPr>
      <w:r w:rsidRPr="003775B9">
        <w:rPr>
          <w:sz w:val="24"/>
          <w:szCs w:val="24"/>
        </w:rPr>
        <w:t>Lastly, hidden in this list of features is the idea that the map is multidimensional.</w:t>
      </w:r>
    </w:p>
    <w:p w14:paraId="6ABEAEA8" w14:textId="77777777" w:rsidR="003775B9" w:rsidRPr="003775B9" w:rsidRDefault="003775B9" w:rsidP="003775B9">
      <w:pPr>
        <w:spacing w:line="276" w:lineRule="auto"/>
        <w:rPr>
          <w:sz w:val="24"/>
          <w:szCs w:val="24"/>
        </w:rPr>
      </w:pPr>
      <w:r w:rsidRPr="003775B9">
        <w:rPr>
          <w:sz w:val="24"/>
          <w:szCs w:val="24"/>
        </w:rPr>
        <w:t>In this case, the extra dimension attached to all data stored in Bigtable is a timestamp,</w:t>
      </w:r>
    </w:p>
    <w:p w14:paraId="303F5A78" w14:textId="77777777" w:rsidR="003775B9" w:rsidRPr="003775B9" w:rsidRDefault="003775B9" w:rsidP="003775B9">
      <w:pPr>
        <w:spacing w:line="276" w:lineRule="auto"/>
        <w:rPr>
          <w:sz w:val="24"/>
          <w:szCs w:val="24"/>
        </w:rPr>
      </w:pPr>
      <w:r w:rsidRPr="003775B9">
        <w:rPr>
          <w:sz w:val="24"/>
          <w:szCs w:val="24"/>
        </w:rPr>
        <w:t xml:space="preserve">which effectively allows you to go back in time and view data as it was at a </w:t>
      </w:r>
      <w:proofErr w:type="gramStart"/>
      <w:r w:rsidRPr="003775B9">
        <w:rPr>
          <w:sz w:val="24"/>
          <w:szCs w:val="24"/>
        </w:rPr>
        <w:t>previous</w:t>
      </w:r>
      <w:proofErr w:type="gramEnd"/>
    </w:p>
    <w:p w14:paraId="2DA44E13" w14:textId="097E759A" w:rsidR="003775B9" w:rsidRDefault="003775B9" w:rsidP="003775B9">
      <w:pPr>
        <w:spacing w:line="276" w:lineRule="auto"/>
        <w:rPr>
          <w:sz w:val="24"/>
          <w:szCs w:val="24"/>
        </w:rPr>
      </w:pPr>
      <w:r w:rsidRPr="003775B9">
        <w:rPr>
          <w:sz w:val="24"/>
          <w:szCs w:val="24"/>
        </w:rPr>
        <w:t>point. This unique set of features is what makes Bigtable so powerful.</w:t>
      </w:r>
    </w:p>
    <w:p w14:paraId="1A65AE66" w14:textId="22FF0883" w:rsidR="00CE1D0E" w:rsidRDefault="00CE1D0E" w:rsidP="009965D0">
      <w:pPr>
        <w:spacing w:line="276" w:lineRule="auto"/>
        <w:rPr>
          <w:sz w:val="24"/>
          <w:szCs w:val="24"/>
        </w:rPr>
      </w:pPr>
    </w:p>
    <w:p w14:paraId="2CF64F80" w14:textId="232FAD3B" w:rsidR="003775B9" w:rsidRDefault="003775B9" w:rsidP="009965D0">
      <w:pPr>
        <w:spacing w:line="276" w:lineRule="auto"/>
        <w:rPr>
          <w:sz w:val="24"/>
          <w:szCs w:val="24"/>
        </w:rPr>
      </w:pPr>
    </w:p>
    <w:p w14:paraId="77156FAC" w14:textId="0C69FF04" w:rsidR="005D4667" w:rsidRDefault="005D4667" w:rsidP="009965D0">
      <w:pPr>
        <w:spacing w:line="276" w:lineRule="auto"/>
        <w:rPr>
          <w:sz w:val="24"/>
          <w:szCs w:val="24"/>
        </w:rPr>
      </w:pPr>
    </w:p>
    <w:p w14:paraId="5968F4B9" w14:textId="2A8146DC" w:rsidR="005D4667" w:rsidRDefault="005D4667" w:rsidP="009965D0">
      <w:pPr>
        <w:spacing w:line="276" w:lineRule="auto"/>
        <w:rPr>
          <w:sz w:val="24"/>
          <w:szCs w:val="24"/>
        </w:rPr>
      </w:pPr>
    </w:p>
    <w:p w14:paraId="4AEF8DFE" w14:textId="6249C840" w:rsidR="005D4667" w:rsidRPr="005D4667" w:rsidRDefault="005D4667" w:rsidP="005D4667">
      <w:pPr>
        <w:spacing w:line="276" w:lineRule="auto"/>
        <w:rPr>
          <w:sz w:val="36"/>
          <w:szCs w:val="36"/>
        </w:rPr>
      </w:pPr>
      <w:r w:rsidRPr="005D4667">
        <w:rPr>
          <w:sz w:val="36"/>
          <w:szCs w:val="36"/>
        </w:rPr>
        <w:t>2 Infrastructure concepts</w:t>
      </w:r>
    </w:p>
    <w:p w14:paraId="63271F5D" w14:textId="77777777" w:rsidR="005D4667" w:rsidRPr="005D4667" w:rsidRDefault="005D4667" w:rsidP="005D4667">
      <w:pPr>
        <w:spacing w:line="276" w:lineRule="auto"/>
        <w:rPr>
          <w:sz w:val="24"/>
          <w:szCs w:val="24"/>
        </w:rPr>
      </w:pPr>
      <w:r w:rsidRPr="005D4667">
        <w:rPr>
          <w:sz w:val="24"/>
          <w:szCs w:val="24"/>
        </w:rPr>
        <w:t xml:space="preserve">As discussed earlier, Cloud Bigtable acts as a managed service, which means that </w:t>
      </w:r>
      <w:proofErr w:type="gramStart"/>
      <w:r w:rsidRPr="005D4667">
        <w:rPr>
          <w:sz w:val="24"/>
          <w:szCs w:val="24"/>
        </w:rPr>
        <w:t>you</w:t>
      </w:r>
      <w:proofErr w:type="gramEnd"/>
    </w:p>
    <w:p w14:paraId="6EEB27AC" w14:textId="77777777" w:rsidR="005D4667" w:rsidRPr="005D4667" w:rsidRDefault="005D4667" w:rsidP="005D4667">
      <w:pPr>
        <w:spacing w:line="276" w:lineRule="auto"/>
        <w:rPr>
          <w:sz w:val="24"/>
          <w:szCs w:val="24"/>
        </w:rPr>
      </w:pPr>
      <w:r w:rsidRPr="005D4667">
        <w:rPr>
          <w:sz w:val="24"/>
          <w:szCs w:val="24"/>
        </w:rPr>
        <w:t xml:space="preserve">don’t have to manage individual virtual machines like you would if you were </w:t>
      </w:r>
      <w:proofErr w:type="gramStart"/>
      <w:r w:rsidRPr="005D4667">
        <w:rPr>
          <w:sz w:val="24"/>
          <w:szCs w:val="24"/>
        </w:rPr>
        <w:t>running</w:t>
      </w:r>
      <w:proofErr w:type="gramEnd"/>
    </w:p>
    <w:p w14:paraId="4E5DD91C" w14:textId="77777777" w:rsidR="005D4667" w:rsidRPr="005D4667" w:rsidRDefault="005D4667" w:rsidP="005D4667">
      <w:pPr>
        <w:spacing w:line="276" w:lineRule="auto"/>
        <w:rPr>
          <w:sz w:val="24"/>
          <w:szCs w:val="24"/>
        </w:rPr>
      </w:pPr>
      <w:r w:rsidRPr="005D4667">
        <w:rPr>
          <w:sz w:val="24"/>
          <w:szCs w:val="24"/>
        </w:rPr>
        <w:t xml:space="preserve">your own HBase cluster. Automated management features some new concepts </w:t>
      </w:r>
      <w:proofErr w:type="gramStart"/>
      <w:r w:rsidRPr="005D4667">
        <w:rPr>
          <w:sz w:val="24"/>
          <w:szCs w:val="24"/>
        </w:rPr>
        <w:t>that</w:t>
      </w:r>
      <w:proofErr w:type="gramEnd"/>
    </w:p>
    <w:p w14:paraId="0EA3387C" w14:textId="77777777" w:rsidR="005D4667" w:rsidRPr="005D4667" w:rsidRDefault="005D4667" w:rsidP="005D4667">
      <w:pPr>
        <w:spacing w:line="276" w:lineRule="auto"/>
        <w:rPr>
          <w:sz w:val="24"/>
          <w:szCs w:val="24"/>
        </w:rPr>
      </w:pPr>
      <w:proofErr w:type="gramStart"/>
      <w:r w:rsidRPr="005D4667">
        <w:rPr>
          <w:sz w:val="24"/>
          <w:szCs w:val="24"/>
        </w:rPr>
        <w:t>you’ll</w:t>
      </w:r>
      <w:proofErr w:type="gramEnd"/>
      <w:r w:rsidRPr="005D4667">
        <w:rPr>
          <w:sz w:val="24"/>
          <w:szCs w:val="24"/>
        </w:rPr>
        <w:t xml:space="preserve"> need to understand. Unfortunately, Bigtable is one of the more confusing services,</w:t>
      </w:r>
    </w:p>
    <w:p w14:paraId="26BA9B81" w14:textId="77777777" w:rsidR="005D4667" w:rsidRPr="005D4667" w:rsidRDefault="005D4667" w:rsidP="005D4667">
      <w:pPr>
        <w:spacing w:line="276" w:lineRule="auto"/>
        <w:rPr>
          <w:sz w:val="24"/>
          <w:szCs w:val="24"/>
        </w:rPr>
      </w:pPr>
      <w:r w:rsidRPr="005D4667">
        <w:rPr>
          <w:sz w:val="24"/>
          <w:szCs w:val="24"/>
        </w:rPr>
        <w:t xml:space="preserve">particularly when it comes to how replication is handled. Another tricky area </w:t>
      </w:r>
      <w:proofErr w:type="gramStart"/>
      <w:r w:rsidRPr="005D4667">
        <w:rPr>
          <w:sz w:val="24"/>
          <w:szCs w:val="24"/>
        </w:rPr>
        <w:t>is</w:t>
      </w:r>
      <w:proofErr w:type="gramEnd"/>
    </w:p>
    <w:p w14:paraId="5FEC6F04" w14:textId="77777777" w:rsidR="005D4667" w:rsidRPr="005D4667" w:rsidRDefault="005D4667" w:rsidP="005D4667">
      <w:pPr>
        <w:spacing w:line="276" w:lineRule="auto"/>
        <w:rPr>
          <w:sz w:val="24"/>
          <w:szCs w:val="24"/>
        </w:rPr>
      </w:pPr>
      <w:r w:rsidRPr="005D4667">
        <w:rPr>
          <w:sz w:val="24"/>
          <w:szCs w:val="24"/>
        </w:rPr>
        <w:t xml:space="preserve">that Bigtable itself has a concept of a tablet, which isn’t directly exposed via the </w:t>
      </w:r>
      <w:proofErr w:type="gramStart"/>
      <w:r w:rsidRPr="005D4667">
        <w:rPr>
          <w:sz w:val="24"/>
          <w:szCs w:val="24"/>
        </w:rPr>
        <w:t>Cloud</w:t>
      </w:r>
      <w:proofErr w:type="gramEnd"/>
    </w:p>
    <w:p w14:paraId="0C6BCD6A" w14:textId="77777777" w:rsidR="005D4667" w:rsidRPr="005D4667" w:rsidRDefault="005D4667" w:rsidP="005D4667">
      <w:pPr>
        <w:spacing w:line="276" w:lineRule="auto"/>
        <w:rPr>
          <w:sz w:val="24"/>
          <w:szCs w:val="24"/>
        </w:rPr>
      </w:pPr>
      <w:r w:rsidRPr="005D4667">
        <w:rPr>
          <w:sz w:val="24"/>
          <w:szCs w:val="24"/>
        </w:rPr>
        <w:t xml:space="preserve">Bigtable API. To keep things as simple as possible, let’s start by first looking at the </w:t>
      </w:r>
      <w:proofErr w:type="gramStart"/>
      <w:r w:rsidRPr="005D4667">
        <w:rPr>
          <w:sz w:val="24"/>
          <w:szCs w:val="24"/>
        </w:rPr>
        <w:t>hierarchy</w:t>
      </w:r>
      <w:proofErr w:type="gramEnd"/>
    </w:p>
    <w:p w14:paraId="7CEEE85F" w14:textId="6E586F13" w:rsidR="005D4667" w:rsidRDefault="005D4667" w:rsidP="005D4667">
      <w:pPr>
        <w:spacing w:line="276" w:lineRule="auto"/>
        <w:rPr>
          <w:sz w:val="24"/>
          <w:szCs w:val="24"/>
        </w:rPr>
      </w:pPr>
      <w:r w:rsidRPr="005D4667">
        <w:rPr>
          <w:sz w:val="24"/>
          <w:szCs w:val="24"/>
        </w:rPr>
        <w:t xml:space="preserve">of concepts that you can manage yourself: instances, clusters, and nodes. </w:t>
      </w:r>
    </w:p>
    <w:p w14:paraId="7EED486C" w14:textId="74104A57" w:rsidR="005D4667" w:rsidRDefault="005D4667" w:rsidP="005D4667">
      <w:pPr>
        <w:spacing w:line="276" w:lineRule="auto"/>
        <w:rPr>
          <w:sz w:val="24"/>
          <w:szCs w:val="24"/>
        </w:rPr>
      </w:pPr>
      <w:r w:rsidRPr="005D4667">
        <w:rPr>
          <w:noProof/>
          <w:sz w:val="24"/>
          <w:szCs w:val="24"/>
        </w:rPr>
        <w:lastRenderedPageBreak/>
        <w:drawing>
          <wp:inline distT="0" distB="0" distL="0" distR="0" wp14:anchorId="3000D209" wp14:editId="148004F7">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6570"/>
                    </a:xfrm>
                    <a:prstGeom prst="rect">
                      <a:avLst/>
                    </a:prstGeom>
                  </pic:spPr>
                </pic:pic>
              </a:graphicData>
            </a:graphic>
          </wp:inline>
        </w:drawing>
      </w:r>
    </w:p>
    <w:p w14:paraId="4498E59E" w14:textId="64D5E225" w:rsidR="005D4667" w:rsidRPr="005D4667" w:rsidRDefault="005D4667" w:rsidP="005D4667">
      <w:pPr>
        <w:spacing w:line="276" w:lineRule="auto"/>
        <w:rPr>
          <w:sz w:val="24"/>
          <w:szCs w:val="24"/>
        </w:rPr>
      </w:pPr>
      <w:r w:rsidRPr="005D4667">
        <w:rPr>
          <w:sz w:val="24"/>
          <w:szCs w:val="24"/>
        </w:rPr>
        <w:t>Figure</w:t>
      </w:r>
      <w:r w:rsidR="00541044">
        <w:rPr>
          <w:sz w:val="24"/>
          <w:szCs w:val="24"/>
        </w:rPr>
        <w:t>:</w:t>
      </w:r>
      <w:r w:rsidRPr="005D4667">
        <w:rPr>
          <w:sz w:val="24"/>
          <w:szCs w:val="24"/>
        </w:rPr>
        <w:t xml:space="preserve"> Hierarchy of instances, clusters, and nodes</w:t>
      </w:r>
    </w:p>
    <w:p w14:paraId="5915CAC6" w14:textId="77777777" w:rsidR="005D4667" w:rsidRPr="005D4667" w:rsidRDefault="005D4667" w:rsidP="005D4667">
      <w:pPr>
        <w:spacing w:line="276" w:lineRule="auto"/>
        <w:rPr>
          <w:sz w:val="24"/>
          <w:szCs w:val="24"/>
        </w:rPr>
      </w:pPr>
    </w:p>
    <w:p w14:paraId="74557653" w14:textId="77777777" w:rsidR="005D4667" w:rsidRPr="005D4667" w:rsidRDefault="005D4667" w:rsidP="005D4667">
      <w:pPr>
        <w:spacing w:line="276" w:lineRule="auto"/>
        <w:rPr>
          <w:sz w:val="24"/>
          <w:szCs w:val="24"/>
        </w:rPr>
      </w:pPr>
      <w:r w:rsidRPr="005D4667">
        <w:rPr>
          <w:sz w:val="24"/>
          <w:szCs w:val="24"/>
        </w:rPr>
        <w:t>As you can see, the basic structure here is that an instance is the top-most concept and</w:t>
      </w:r>
    </w:p>
    <w:p w14:paraId="0DA94B10" w14:textId="77777777" w:rsidR="005D4667" w:rsidRPr="005D4667" w:rsidRDefault="005D4667" w:rsidP="005D4667">
      <w:pPr>
        <w:spacing w:line="276" w:lineRule="auto"/>
        <w:rPr>
          <w:sz w:val="24"/>
          <w:szCs w:val="24"/>
        </w:rPr>
      </w:pPr>
      <w:r w:rsidRPr="005D4667">
        <w:rPr>
          <w:sz w:val="24"/>
          <w:szCs w:val="24"/>
        </w:rPr>
        <w:t>can contain many clusters, and each cluster contains several nodes (with a minimum</w:t>
      </w:r>
    </w:p>
    <w:p w14:paraId="32B1507F" w14:textId="77777777" w:rsidR="005D4667" w:rsidRPr="005D4667" w:rsidRDefault="005D4667" w:rsidP="005D4667">
      <w:pPr>
        <w:spacing w:line="276" w:lineRule="auto"/>
        <w:rPr>
          <w:sz w:val="24"/>
          <w:szCs w:val="24"/>
        </w:rPr>
      </w:pPr>
      <w:r w:rsidRPr="005D4667">
        <w:rPr>
          <w:sz w:val="24"/>
          <w:szCs w:val="24"/>
        </w:rPr>
        <w:t>of three).</w:t>
      </w:r>
    </w:p>
    <w:p w14:paraId="05939A5B" w14:textId="77777777" w:rsidR="005D4667" w:rsidRDefault="005D4667" w:rsidP="005D4667">
      <w:pPr>
        <w:spacing w:line="276" w:lineRule="auto"/>
        <w:rPr>
          <w:sz w:val="24"/>
          <w:szCs w:val="24"/>
        </w:rPr>
      </w:pPr>
    </w:p>
    <w:p w14:paraId="5769EE01" w14:textId="51AA1926" w:rsidR="005D4667" w:rsidRPr="005D4667" w:rsidRDefault="005D4667" w:rsidP="005D4667">
      <w:pPr>
        <w:spacing w:line="276" w:lineRule="auto"/>
        <w:rPr>
          <w:sz w:val="28"/>
          <w:szCs w:val="28"/>
        </w:rPr>
      </w:pPr>
      <w:r w:rsidRPr="005D4667">
        <w:rPr>
          <w:sz w:val="28"/>
          <w:szCs w:val="28"/>
        </w:rPr>
        <w:t>INSTANCES</w:t>
      </w:r>
    </w:p>
    <w:p w14:paraId="15DC7C59" w14:textId="77777777" w:rsidR="005D4667" w:rsidRPr="005D4667" w:rsidRDefault="005D4667" w:rsidP="005D4667">
      <w:pPr>
        <w:spacing w:line="276" w:lineRule="auto"/>
        <w:rPr>
          <w:sz w:val="24"/>
          <w:szCs w:val="24"/>
        </w:rPr>
      </w:pPr>
      <w:r w:rsidRPr="005D4667">
        <w:rPr>
          <w:sz w:val="24"/>
          <w:szCs w:val="24"/>
        </w:rPr>
        <w:t>Think of an instance as the primary resource you refer to when thinking about your</w:t>
      </w:r>
    </w:p>
    <w:p w14:paraId="469B2FF5" w14:textId="77777777" w:rsidR="005D4667" w:rsidRPr="005D4667" w:rsidRDefault="005D4667" w:rsidP="005D4667">
      <w:pPr>
        <w:spacing w:line="276" w:lineRule="auto"/>
        <w:rPr>
          <w:sz w:val="24"/>
          <w:szCs w:val="24"/>
        </w:rPr>
      </w:pPr>
      <w:r w:rsidRPr="005D4667">
        <w:rPr>
          <w:sz w:val="24"/>
          <w:szCs w:val="24"/>
        </w:rPr>
        <w:t xml:space="preserve">Bigtable deployment, similar to how you’d think of the database server when </w:t>
      </w:r>
      <w:proofErr w:type="gramStart"/>
      <w:r w:rsidRPr="005D4667">
        <w:rPr>
          <w:sz w:val="24"/>
          <w:szCs w:val="24"/>
        </w:rPr>
        <w:t>deploying</w:t>
      </w:r>
      <w:proofErr w:type="gramEnd"/>
    </w:p>
    <w:p w14:paraId="4A8BAABC" w14:textId="77777777" w:rsidR="005D4667" w:rsidRPr="005D4667" w:rsidRDefault="005D4667" w:rsidP="005D4667">
      <w:pPr>
        <w:spacing w:line="276" w:lineRule="auto"/>
        <w:rPr>
          <w:sz w:val="24"/>
          <w:szCs w:val="24"/>
        </w:rPr>
      </w:pPr>
      <w:r w:rsidRPr="005D4667">
        <w:rPr>
          <w:sz w:val="24"/>
          <w:szCs w:val="24"/>
        </w:rPr>
        <w:t>a MySQL cluster (with a primary and a read-slave). When you write data to Bigtable,</w:t>
      </w:r>
    </w:p>
    <w:p w14:paraId="6B21DB3E" w14:textId="77777777" w:rsidR="005D4667" w:rsidRPr="005D4667" w:rsidRDefault="005D4667" w:rsidP="005D4667">
      <w:pPr>
        <w:spacing w:line="276" w:lineRule="auto"/>
        <w:rPr>
          <w:sz w:val="24"/>
          <w:szCs w:val="24"/>
        </w:rPr>
      </w:pPr>
      <w:proofErr w:type="gramStart"/>
      <w:r w:rsidRPr="005D4667">
        <w:rPr>
          <w:sz w:val="24"/>
          <w:szCs w:val="24"/>
        </w:rPr>
        <w:t>you’d</w:t>
      </w:r>
      <w:proofErr w:type="gramEnd"/>
      <w:r w:rsidRPr="005D4667">
        <w:rPr>
          <w:sz w:val="24"/>
          <w:szCs w:val="24"/>
        </w:rPr>
        <w:t xml:space="preserve"> refer to writing it to a specific Bigtable instance.</w:t>
      </w:r>
    </w:p>
    <w:p w14:paraId="0CE4B769" w14:textId="77777777" w:rsidR="005D4667" w:rsidRPr="005D4667" w:rsidRDefault="005D4667" w:rsidP="005D4667">
      <w:pPr>
        <w:spacing w:line="276" w:lineRule="auto"/>
        <w:rPr>
          <w:sz w:val="24"/>
          <w:szCs w:val="24"/>
        </w:rPr>
      </w:pPr>
      <w:r w:rsidRPr="005D4667">
        <w:rPr>
          <w:sz w:val="24"/>
          <w:szCs w:val="24"/>
        </w:rPr>
        <w:t xml:space="preserve">Unlike a MySQL cluster where you always write data to the primary, in </w:t>
      </w:r>
      <w:proofErr w:type="gramStart"/>
      <w:r w:rsidRPr="005D4667">
        <w:rPr>
          <w:sz w:val="24"/>
          <w:szCs w:val="24"/>
        </w:rPr>
        <w:t>Bigtable</w:t>
      </w:r>
      <w:proofErr w:type="gramEnd"/>
    </w:p>
    <w:p w14:paraId="3D5D018C" w14:textId="77777777" w:rsidR="005D4667" w:rsidRPr="005D4667" w:rsidRDefault="005D4667" w:rsidP="005D4667">
      <w:pPr>
        <w:spacing w:line="276" w:lineRule="auto"/>
        <w:rPr>
          <w:sz w:val="24"/>
          <w:szCs w:val="24"/>
        </w:rPr>
      </w:pPr>
      <w:r w:rsidRPr="005D4667">
        <w:rPr>
          <w:sz w:val="24"/>
          <w:szCs w:val="24"/>
        </w:rPr>
        <w:t xml:space="preserve">you send your data to the instance, which ensures that those changes are </w:t>
      </w:r>
      <w:proofErr w:type="gramStart"/>
      <w:r w:rsidRPr="005D4667">
        <w:rPr>
          <w:sz w:val="24"/>
          <w:szCs w:val="24"/>
        </w:rPr>
        <w:t>propagated</w:t>
      </w:r>
      <w:proofErr w:type="gramEnd"/>
    </w:p>
    <w:p w14:paraId="34113FDC" w14:textId="77777777" w:rsidR="005D4667" w:rsidRPr="005D4667" w:rsidRDefault="005D4667" w:rsidP="005D4667">
      <w:pPr>
        <w:spacing w:line="276" w:lineRule="auto"/>
        <w:rPr>
          <w:sz w:val="24"/>
          <w:szCs w:val="24"/>
        </w:rPr>
      </w:pPr>
      <w:r w:rsidRPr="005D4667">
        <w:rPr>
          <w:sz w:val="24"/>
          <w:szCs w:val="24"/>
        </w:rPr>
        <w:t>to all the other clusters. Although you can address specific clusters directly if</w:t>
      </w:r>
    </w:p>
    <w:p w14:paraId="14CBB942" w14:textId="77777777" w:rsidR="005D4667" w:rsidRPr="005D4667" w:rsidRDefault="005D4667" w:rsidP="005D4667">
      <w:pPr>
        <w:spacing w:line="276" w:lineRule="auto"/>
        <w:rPr>
          <w:sz w:val="24"/>
          <w:szCs w:val="24"/>
        </w:rPr>
      </w:pPr>
      <w:r w:rsidRPr="005D4667">
        <w:rPr>
          <w:sz w:val="24"/>
          <w:szCs w:val="24"/>
        </w:rPr>
        <w:t xml:space="preserve">needed, it </w:t>
      </w:r>
      <w:proofErr w:type="gramStart"/>
      <w:r w:rsidRPr="005D4667">
        <w:rPr>
          <w:sz w:val="24"/>
          <w:szCs w:val="24"/>
        </w:rPr>
        <w:t>shouldn’t</w:t>
      </w:r>
      <w:proofErr w:type="gramEnd"/>
      <w:r w:rsidRPr="005D4667">
        <w:rPr>
          <w:sz w:val="24"/>
          <w:szCs w:val="24"/>
        </w:rPr>
        <w:t xml:space="preserve"> be necessary because Bigtable should route your queries to the</w:t>
      </w:r>
    </w:p>
    <w:p w14:paraId="668EE6C0" w14:textId="77777777" w:rsidR="005D4667" w:rsidRPr="005D4667" w:rsidRDefault="005D4667" w:rsidP="005D4667">
      <w:pPr>
        <w:spacing w:line="276" w:lineRule="auto"/>
        <w:rPr>
          <w:sz w:val="24"/>
          <w:szCs w:val="24"/>
        </w:rPr>
      </w:pPr>
      <w:r w:rsidRPr="005D4667">
        <w:rPr>
          <w:sz w:val="24"/>
          <w:szCs w:val="24"/>
        </w:rPr>
        <w:t>closest cluster and, therefore, should be reliably fast. Instances are globally scoped,</w:t>
      </w:r>
    </w:p>
    <w:p w14:paraId="1337426C" w14:textId="77777777" w:rsidR="005D4667" w:rsidRPr="005D4667" w:rsidRDefault="005D4667" w:rsidP="005D4667">
      <w:pPr>
        <w:spacing w:line="276" w:lineRule="auto"/>
        <w:rPr>
          <w:sz w:val="24"/>
          <w:szCs w:val="24"/>
        </w:rPr>
      </w:pPr>
      <w:r w:rsidRPr="005D4667">
        <w:rPr>
          <w:sz w:val="24"/>
          <w:szCs w:val="24"/>
        </w:rPr>
        <w:t xml:space="preserve">meaning that they remain addressable regardless of whether a particular zone is </w:t>
      </w:r>
      <w:proofErr w:type="gramStart"/>
      <w:r w:rsidRPr="005D4667">
        <w:rPr>
          <w:sz w:val="24"/>
          <w:szCs w:val="24"/>
        </w:rPr>
        <w:t>experiencing</w:t>
      </w:r>
      <w:proofErr w:type="gramEnd"/>
    </w:p>
    <w:p w14:paraId="49FBE793" w14:textId="0A95367B" w:rsidR="005D4667" w:rsidRDefault="005D4667" w:rsidP="005D4667">
      <w:pPr>
        <w:spacing w:line="276" w:lineRule="auto"/>
        <w:rPr>
          <w:sz w:val="24"/>
          <w:szCs w:val="24"/>
        </w:rPr>
      </w:pPr>
      <w:r w:rsidRPr="005D4667">
        <w:rPr>
          <w:sz w:val="24"/>
          <w:szCs w:val="24"/>
        </w:rPr>
        <w:t>an outage.</w:t>
      </w:r>
    </w:p>
    <w:p w14:paraId="1957C09D" w14:textId="77777777" w:rsidR="005D4667" w:rsidRPr="005D4667" w:rsidRDefault="005D4667" w:rsidP="005D4667">
      <w:pPr>
        <w:spacing w:line="276" w:lineRule="auto"/>
        <w:rPr>
          <w:sz w:val="24"/>
          <w:szCs w:val="24"/>
        </w:rPr>
      </w:pPr>
    </w:p>
    <w:p w14:paraId="5FEFD109" w14:textId="77777777" w:rsidR="005D4667" w:rsidRPr="005D4667" w:rsidRDefault="005D4667" w:rsidP="005D4667">
      <w:pPr>
        <w:spacing w:line="276" w:lineRule="auto"/>
        <w:rPr>
          <w:sz w:val="28"/>
          <w:szCs w:val="28"/>
        </w:rPr>
      </w:pPr>
      <w:r w:rsidRPr="005D4667">
        <w:rPr>
          <w:sz w:val="28"/>
          <w:szCs w:val="28"/>
        </w:rPr>
        <w:t>CLUSTERS</w:t>
      </w:r>
    </w:p>
    <w:p w14:paraId="0E332FEC" w14:textId="77777777" w:rsidR="005D4667" w:rsidRPr="005D4667" w:rsidRDefault="005D4667" w:rsidP="005D4667">
      <w:pPr>
        <w:spacing w:line="276" w:lineRule="auto"/>
        <w:rPr>
          <w:sz w:val="24"/>
          <w:szCs w:val="24"/>
        </w:rPr>
      </w:pPr>
      <w:r w:rsidRPr="005D4667">
        <w:rPr>
          <w:sz w:val="24"/>
          <w:szCs w:val="24"/>
        </w:rPr>
        <w:t xml:space="preserve">Before we go into too much detail about clusters, </w:t>
      </w:r>
      <w:proofErr w:type="gramStart"/>
      <w:r w:rsidRPr="005D4667">
        <w:rPr>
          <w:sz w:val="24"/>
          <w:szCs w:val="24"/>
        </w:rPr>
        <w:t>let’s</w:t>
      </w:r>
      <w:proofErr w:type="gramEnd"/>
      <w:r w:rsidRPr="005D4667">
        <w:rPr>
          <w:sz w:val="24"/>
          <w:szCs w:val="24"/>
        </w:rPr>
        <w:t xml:space="preserve"> start with an important caveat:</w:t>
      </w:r>
    </w:p>
    <w:p w14:paraId="5CC2288E" w14:textId="607182CD" w:rsidR="005D4667" w:rsidRPr="005D4667" w:rsidRDefault="005D4667" w:rsidP="005D4667">
      <w:pPr>
        <w:spacing w:line="276" w:lineRule="auto"/>
        <w:rPr>
          <w:sz w:val="24"/>
          <w:szCs w:val="24"/>
        </w:rPr>
      </w:pPr>
      <w:r w:rsidRPr="005D4667">
        <w:rPr>
          <w:sz w:val="24"/>
          <w:szCs w:val="24"/>
        </w:rPr>
        <w:t>though figure shows multiple clusters per instance, this is currently not yet possible—</w:t>
      </w:r>
    </w:p>
    <w:p w14:paraId="1F9AB5CA" w14:textId="77777777" w:rsidR="005D4667" w:rsidRPr="005D4667" w:rsidRDefault="005D4667" w:rsidP="005D4667">
      <w:pPr>
        <w:spacing w:line="276" w:lineRule="auto"/>
        <w:rPr>
          <w:sz w:val="24"/>
          <w:szCs w:val="24"/>
        </w:rPr>
      </w:pPr>
      <w:proofErr w:type="gramStart"/>
      <w:r w:rsidRPr="005D4667">
        <w:rPr>
          <w:sz w:val="24"/>
          <w:szCs w:val="24"/>
        </w:rPr>
        <w:t>you’re</w:t>
      </w:r>
      <w:proofErr w:type="gramEnd"/>
      <w:r w:rsidRPr="005D4667">
        <w:rPr>
          <w:sz w:val="24"/>
          <w:szCs w:val="24"/>
        </w:rPr>
        <w:t xml:space="preserve"> limited to a single cluster per instance. That said, Bigtable will almost </w:t>
      </w:r>
      <w:proofErr w:type="gramStart"/>
      <w:r w:rsidRPr="005D4667">
        <w:rPr>
          <w:sz w:val="24"/>
          <w:szCs w:val="24"/>
        </w:rPr>
        <w:t>certainly</w:t>
      </w:r>
      <w:proofErr w:type="gramEnd"/>
    </w:p>
    <w:p w14:paraId="0D3CD6EF" w14:textId="77777777" w:rsidR="005D4667" w:rsidRPr="005D4667" w:rsidRDefault="005D4667" w:rsidP="005D4667">
      <w:pPr>
        <w:spacing w:line="276" w:lineRule="auto"/>
        <w:rPr>
          <w:sz w:val="24"/>
          <w:szCs w:val="24"/>
        </w:rPr>
      </w:pPr>
      <w:r w:rsidRPr="005D4667">
        <w:rPr>
          <w:sz w:val="24"/>
          <w:szCs w:val="24"/>
        </w:rPr>
        <w:lastRenderedPageBreak/>
        <w:t xml:space="preserve">support replication with multiple clusters per instance in the future. Given </w:t>
      </w:r>
      <w:proofErr w:type="gramStart"/>
      <w:r w:rsidRPr="005D4667">
        <w:rPr>
          <w:sz w:val="24"/>
          <w:szCs w:val="24"/>
        </w:rPr>
        <w:t>that</w:t>
      </w:r>
      <w:proofErr w:type="gramEnd"/>
    </w:p>
    <w:p w14:paraId="720E4C6A" w14:textId="77777777" w:rsidR="005D4667" w:rsidRPr="005D4667" w:rsidRDefault="005D4667" w:rsidP="005D4667">
      <w:pPr>
        <w:spacing w:line="276" w:lineRule="auto"/>
        <w:rPr>
          <w:sz w:val="24"/>
          <w:szCs w:val="24"/>
        </w:rPr>
      </w:pPr>
      <w:r w:rsidRPr="005D4667">
        <w:rPr>
          <w:sz w:val="24"/>
          <w:szCs w:val="24"/>
        </w:rPr>
        <w:t xml:space="preserve">impending launch of the feature, let’s look at how clusters function with the </w:t>
      </w:r>
      <w:proofErr w:type="gramStart"/>
      <w:r w:rsidRPr="005D4667">
        <w:rPr>
          <w:sz w:val="24"/>
          <w:szCs w:val="24"/>
        </w:rPr>
        <w:t>assumption</w:t>
      </w:r>
      <w:proofErr w:type="gramEnd"/>
    </w:p>
    <w:p w14:paraId="29966430" w14:textId="77777777" w:rsidR="005D4667" w:rsidRPr="005D4667" w:rsidRDefault="005D4667" w:rsidP="005D4667">
      <w:pPr>
        <w:spacing w:line="276" w:lineRule="auto"/>
        <w:rPr>
          <w:sz w:val="24"/>
          <w:szCs w:val="24"/>
        </w:rPr>
      </w:pPr>
      <w:r w:rsidRPr="005D4667">
        <w:rPr>
          <w:sz w:val="24"/>
          <w:szCs w:val="24"/>
        </w:rPr>
        <w:t xml:space="preserve">that </w:t>
      </w:r>
      <w:proofErr w:type="gramStart"/>
      <w:r w:rsidRPr="005D4667">
        <w:rPr>
          <w:sz w:val="24"/>
          <w:szCs w:val="24"/>
        </w:rPr>
        <w:t>you’ll</w:t>
      </w:r>
      <w:proofErr w:type="gramEnd"/>
      <w:r w:rsidRPr="005D4667">
        <w:rPr>
          <w:sz w:val="24"/>
          <w:szCs w:val="24"/>
        </w:rPr>
        <w:t xml:space="preserve"> soon be able to maintain many of them inside a single instance.</w:t>
      </w:r>
    </w:p>
    <w:p w14:paraId="7BFA8866" w14:textId="77777777" w:rsidR="005D4667" w:rsidRDefault="005D4667" w:rsidP="005D4667">
      <w:pPr>
        <w:spacing w:line="276" w:lineRule="auto"/>
        <w:rPr>
          <w:sz w:val="24"/>
          <w:szCs w:val="24"/>
        </w:rPr>
      </w:pPr>
    </w:p>
    <w:p w14:paraId="78D527AC" w14:textId="38ADBB63" w:rsidR="005D4667" w:rsidRPr="005D4667" w:rsidRDefault="005D4667" w:rsidP="005D4667">
      <w:pPr>
        <w:spacing w:line="276" w:lineRule="auto"/>
        <w:rPr>
          <w:sz w:val="24"/>
          <w:szCs w:val="24"/>
        </w:rPr>
      </w:pPr>
      <w:r w:rsidRPr="005D4667">
        <w:rPr>
          <w:sz w:val="24"/>
          <w:szCs w:val="24"/>
        </w:rPr>
        <w:t>Clusters, unfortunately (or fortunately, depending on who you ask), are boring.</w:t>
      </w:r>
    </w:p>
    <w:p w14:paraId="245FFC8E" w14:textId="77777777" w:rsidR="005D4667" w:rsidRPr="005D4667" w:rsidRDefault="005D4667" w:rsidP="005D4667">
      <w:pPr>
        <w:spacing w:line="276" w:lineRule="auto"/>
        <w:rPr>
          <w:sz w:val="24"/>
          <w:szCs w:val="24"/>
        </w:rPr>
      </w:pPr>
      <w:r w:rsidRPr="005D4667">
        <w:rPr>
          <w:sz w:val="24"/>
          <w:szCs w:val="24"/>
        </w:rPr>
        <w:t xml:space="preserve">They’re a grouping for a bunch of nodes, each of which is responsible for </w:t>
      </w:r>
      <w:proofErr w:type="gramStart"/>
      <w:r w:rsidRPr="005D4667">
        <w:rPr>
          <w:sz w:val="24"/>
          <w:szCs w:val="24"/>
        </w:rPr>
        <w:t>handling</w:t>
      </w:r>
      <w:proofErr w:type="gramEnd"/>
    </w:p>
    <w:p w14:paraId="11688BDC" w14:textId="77777777" w:rsidR="005D4667" w:rsidRPr="005D4667" w:rsidRDefault="005D4667" w:rsidP="005D4667">
      <w:pPr>
        <w:spacing w:line="276" w:lineRule="auto"/>
        <w:rPr>
          <w:sz w:val="24"/>
          <w:szCs w:val="24"/>
        </w:rPr>
      </w:pPr>
      <w:r w:rsidRPr="005D4667">
        <w:rPr>
          <w:sz w:val="24"/>
          <w:szCs w:val="24"/>
        </w:rPr>
        <w:t xml:space="preserve">some </w:t>
      </w:r>
      <w:proofErr w:type="gramStart"/>
      <w:r w:rsidRPr="005D4667">
        <w:rPr>
          <w:sz w:val="24"/>
          <w:szCs w:val="24"/>
        </w:rPr>
        <w:t>subset</w:t>
      </w:r>
      <w:proofErr w:type="gramEnd"/>
      <w:r w:rsidRPr="005D4667">
        <w:rPr>
          <w:sz w:val="24"/>
          <w:szCs w:val="24"/>
        </w:rPr>
        <w:t xml:space="preserve"> of queries sent to a Bigtable instance. Each cluster has a unique name, a</w:t>
      </w:r>
    </w:p>
    <w:p w14:paraId="72CA3A34" w14:textId="77777777" w:rsidR="005D4667" w:rsidRPr="005D4667" w:rsidRDefault="005D4667" w:rsidP="005D4667">
      <w:pPr>
        <w:spacing w:line="276" w:lineRule="auto"/>
        <w:rPr>
          <w:sz w:val="24"/>
          <w:szCs w:val="24"/>
        </w:rPr>
      </w:pPr>
      <w:r w:rsidRPr="005D4667">
        <w:rPr>
          <w:sz w:val="24"/>
          <w:szCs w:val="24"/>
        </w:rPr>
        <w:t xml:space="preserve">location (zone), and some performance settings such as the type of disk storage to </w:t>
      </w:r>
      <w:proofErr w:type="gramStart"/>
      <w:r w:rsidRPr="005D4667">
        <w:rPr>
          <w:sz w:val="24"/>
          <w:szCs w:val="24"/>
        </w:rPr>
        <w:t>use</w:t>
      </w:r>
      <w:proofErr w:type="gramEnd"/>
    </w:p>
    <w:p w14:paraId="5327E170" w14:textId="77777777" w:rsidR="005D4667" w:rsidRPr="005D4667" w:rsidRDefault="005D4667" w:rsidP="005D4667">
      <w:pPr>
        <w:spacing w:line="276" w:lineRule="auto"/>
        <w:rPr>
          <w:sz w:val="24"/>
          <w:szCs w:val="24"/>
        </w:rPr>
      </w:pPr>
      <w:r w:rsidRPr="005D4667">
        <w:rPr>
          <w:sz w:val="24"/>
          <w:szCs w:val="24"/>
        </w:rPr>
        <w:t xml:space="preserve">as well as the number of nodes to run. Clusters themselves have an hourly </w:t>
      </w:r>
      <w:proofErr w:type="gramStart"/>
      <w:r w:rsidRPr="005D4667">
        <w:rPr>
          <w:sz w:val="24"/>
          <w:szCs w:val="24"/>
        </w:rPr>
        <w:t>computing</w:t>
      </w:r>
      <w:proofErr w:type="gramEnd"/>
    </w:p>
    <w:p w14:paraId="3C006BF7" w14:textId="77777777" w:rsidR="005D4667" w:rsidRPr="005D4667" w:rsidRDefault="005D4667" w:rsidP="005D4667">
      <w:pPr>
        <w:spacing w:line="276" w:lineRule="auto"/>
        <w:rPr>
          <w:sz w:val="24"/>
          <w:szCs w:val="24"/>
        </w:rPr>
      </w:pPr>
      <w:r w:rsidRPr="005D4667">
        <w:rPr>
          <w:sz w:val="24"/>
          <w:szCs w:val="24"/>
        </w:rPr>
        <w:t>cost, as well as a monthly storage cost to reflect the amount of data stored in that particular</w:t>
      </w:r>
    </w:p>
    <w:p w14:paraId="773ABA3E" w14:textId="77777777" w:rsidR="005D4667" w:rsidRPr="005D4667" w:rsidRDefault="005D4667" w:rsidP="005D4667">
      <w:pPr>
        <w:spacing w:line="276" w:lineRule="auto"/>
        <w:rPr>
          <w:sz w:val="24"/>
          <w:szCs w:val="24"/>
        </w:rPr>
      </w:pPr>
      <w:r w:rsidRPr="005D4667">
        <w:rPr>
          <w:sz w:val="24"/>
          <w:szCs w:val="24"/>
        </w:rPr>
        <w:t xml:space="preserve">cluster. Each cluster holds a copy of your data, so more clusters would </w:t>
      </w:r>
      <w:proofErr w:type="gramStart"/>
      <w:r w:rsidRPr="005D4667">
        <w:rPr>
          <w:sz w:val="24"/>
          <w:szCs w:val="24"/>
        </w:rPr>
        <w:t>imply</w:t>
      </w:r>
      <w:proofErr w:type="gramEnd"/>
    </w:p>
    <w:p w14:paraId="2307E2B9" w14:textId="77777777" w:rsidR="005D4667" w:rsidRPr="005D4667" w:rsidRDefault="005D4667" w:rsidP="005D4667">
      <w:pPr>
        <w:spacing w:line="276" w:lineRule="auto"/>
        <w:rPr>
          <w:sz w:val="24"/>
          <w:szCs w:val="24"/>
        </w:rPr>
      </w:pPr>
      <w:r w:rsidRPr="005D4667">
        <w:rPr>
          <w:sz w:val="24"/>
          <w:szCs w:val="24"/>
        </w:rPr>
        <w:t xml:space="preserve">higher availability of your data with the obvious trade-off of higher costs. As </w:t>
      </w:r>
      <w:proofErr w:type="gramStart"/>
      <w:r w:rsidRPr="005D4667">
        <w:rPr>
          <w:sz w:val="24"/>
          <w:szCs w:val="24"/>
        </w:rPr>
        <w:t>you’d</w:t>
      </w:r>
      <w:proofErr w:type="gramEnd"/>
    </w:p>
    <w:p w14:paraId="009192FA" w14:textId="77777777" w:rsidR="005D4667" w:rsidRPr="005D4667" w:rsidRDefault="005D4667" w:rsidP="005D4667">
      <w:pPr>
        <w:spacing w:line="276" w:lineRule="auto"/>
        <w:rPr>
          <w:sz w:val="24"/>
          <w:szCs w:val="24"/>
        </w:rPr>
      </w:pPr>
      <w:r w:rsidRPr="005D4667">
        <w:rPr>
          <w:sz w:val="24"/>
          <w:szCs w:val="24"/>
        </w:rPr>
        <w:t xml:space="preserve">expect, your hourly computing cost goes up as you add more nodes, with the </w:t>
      </w:r>
      <w:proofErr w:type="gramStart"/>
      <w:r w:rsidRPr="005D4667">
        <w:rPr>
          <w:sz w:val="24"/>
          <w:szCs w:val="24"/>
        </w:rPr>
        <w:t>benefit</w:t>
      </w:r>
      <w:proofErr w:type="gramEnd"/>
    </w:p>
    <w:p w14:paraId="6BC02409" w14:textId="77777777" w:rsidR="005D4667" w:rsidRPr="005D4667" w:rsidRDefault="005D4667" w:rsidP="005D4667">
      <w:pPr>
        <w:spacing w:line="276" w:lineRule="auto"/>
        <w:rPr>
          <w:sz w:val="24"/>
          <w:szCs w:val="24"/>
        </w:rPr>
      </w:pPr>
      <w:r w:rsidRPr="005D4667">
        <w:rPr>
          <w:sz w:val="24"/>
          <w:szCs w:val="24"/>
        </w:rPr>
        <w:t xml:space="preserve">that you’ll never hit a bottleneck of “too many nodes,” as has been known to </w:t>
      </w:r>
      <w:proofErr w:type="gramStart"/>
      <w:r w:rsidRPr="005D4667">
        <w:rPr>
          <w:sz w:val="24"/>
          <w:szCs w:val="24"/>
        </w:rPr>
        <w:t>happen</w:t>
      </w:r>
      <w:proofErr w:type="gramEnd"/>
    </w:p>
    <w:p w14:paraId="45335559" w14:textId="554F9D2D" w:rsidR="005D4667" w:rsidRDefault="005D4667" w:rsidP="005D4667">
      <w:pPr>
        <w:spacing w:line="276" w:lineRule="auto"/>
        <w:rPr>
          <w:sz w:val="24"/>
          <w:szCs w:val="24"/>
        </w:rPr>
      </w:pPr>
      <w:r w:rsidRPr="005D4667">
        <w:rPr>
          <w:sz w:val="24"/>
          <w:szCs w:val="24"/>
        </w:rPr>
        <w:t>with other systems such as HBase.</w:t>
      </w:r>
    </w:p>
    <w:p w14:paraId="6A4DA561" w14:textId="77777777" w:rsidR="005D4667" w:rsidRPr="005D4667" w:rsidRDefault="005D4667" w:rsidP="005D4667">
      <w:pPr>
        <w:spacing w:line="276" w:lineRule="auto"/>
        <w:rPr>
          <w:sz w:val="24"/>
          <w:szCs w:val="24"/>
        </w:rPr>
      </w:pPr>
    </w:p>
    <w:p w14:paraId="5D5E01E2" w14:textId="77777777" w:rsidR="005D4667" w:rsidRPr="005D4667" w:rsidRDefault="005D4667" w:rsidP="005D4667">
      <w:pPr>
        <w:spacing w:line="276" w:lineRule="auto"/>
        <w:rPr>
          <w:sz w:val="28"/>
          <w:szCs w:val="28"/>
        </w:rPr>
      </w:pPr>
      <w:r w:rsidRPr="005D4667">
        <w:rPr>
          <w:sz w:val="28"/>
          <w:szCs w:val="28"/>
        </w:rPr>
        <w:t>NODES</w:t>
      </w:r>
    </w:p>
    <w:p w14:paraId="7A7B3109" w14:textId="77777777" w:rsidR="005D4667" w:rsidRPr="005D4667" w:rsidRDefault="005D4667" w:rsidP="005D4667">
      <w:pPr>
        <w:spacing w:line="276" w:lineRule="auto"/>
        <w:rPr>
          <w:sz w:val="24"/>
          <w:szCs w:val="24"/>
        </w:rPr>
      </w:pPr>
      <w:r w:rsidRPr="005D4667">
        <w:rPr>
          <w:sz w:val="24"/>
          <w:szCs w:val="24"/>
        </w:rPr>
        <w:t>Nodes are even more boring than clusters for one important reason: from our perspective,</w:t>
      </w:r>
    </w:p>
    <w:p w14:paraId="631522B9" w14:textId="77777777" w:rsidR="005D4667" w:rsidRPr="005D4667" w:rsidRDefault="005D4667" w:rsidP="005D4667">
      <w:pPr>
        <w:spacing w:line="276" w:lineRule="auto"/>
        <w:rPr>
          <w:sz w:val="24"/>
          <w:szCs w:val="24"/>
        </w:rPr>
      </w:pPr>
      <w:proofErr w:type="gramStart"/>
      <w:r w:rsidRPr="005D4667">
        <w:rPr>
          <w:sz w:val="24"/>
          <w:szCs w:val="24"/>
        </w:rPr>
        <w:t>they’re</w:t>
      </w:r>
      <w:proofErr w:type="gramEnd"/>
      <w:r w:rsidRPr="005D4667">
        <w:rPr>
          <w:sz w:val="24"/>
          <w:szCs w:val="24"/>
        </w:rPr>
        <w:t xml:space="preserve"> invisible. Although we talk about nodes as discrete individual entities,</w:t>
      </w:r>
    </w:p>
    <w:p w14:paraId="3CE2082C" w14:textId="77777777" w:rsidR="005D4667" w:rsidRPr="005D4667" w:rsidRDefault="005D4667" w:rsidP="005D4667">
      <w:pPr>
        <w:spacing w:line="276" w:lineRule="auto"/>
        <w:rPr>
          <w:sz w:val="24"/>
          <w:szCs w:val="24"/>
        </w:rPr>
      </w:pPr>
      <w:proofErr w:type="gramStart"/>
      <w:r w:rsidRPr="005D4667">
        <w:rPr>
          <w:sz w:val="24"/>
          <w:szCs w:val="24"/>
        </w:rPr>
        <w:t>in reality you’ll</w:t>
      </w:r>
      <w:proofErr w:type="gramEnd"/>
      <w:r w:rsidRPr="005D4667">
        <w:rPr>
          <w:sz w:val="24"/>
          <w:szCs w:val="24"/>
        </w:rPr>
        <w:t xml:space="preserve"> never experience them that way except for seeing them on your bill.</w:t>
      </w:r>
    </w:p>
    <w:p w14:paraId="46604837" w14:textId="77777777" w:rsidR="005D4667" w:rsidRPr="005D4667" w:rsidRDefault="005D4667" w:rsidP="005D4667">
      <w:pPr>
        <w:spacing w:line="276" w:lineRule="auto"/>
        <w:rPr>
          <w:sz w:val="24"/>
          <w:szCs w:val="24"/>
        </w:rPr>
      </w:pPr>
      <w:r w:rsidRPr="005D4667">
        <w:rPr>
          <w:sz w:val="24"/>
          <w:szCs w:val="24"/>
        </w:rPr>
        <w:t xml:space="preserve">Although you can think of a cluster as a grouping together of multiple nodes, the </w:t>
      </w:r>
      <w:proofErr w:type="gramStart"/>
      <w:r w:rsidRPr="005D4667">
        <w:rPr>
          <w:sz w:val="24"/>
          <w:szCs w:val="24"/>
        </w:rPr>
        <w:t>nodes</w:t>
      </w:r>
      <w:proofErr w:type="gramEnd"/>
    </w:p>
    <w:p w14:paraId="76BF43B6" w14:textId="77777777" w:rsidR="005D4667" w:rsidRPr="005D4667" w:rsidRDefault="005D4667" w:rsidP="005D4667">
      <w:pPr>
        <w:spacing w:line="276" w:lineRule="auto"/>
        <w:rPr>
          <w:sz w:val="24"/>
          <w:szCs w:val="24"/>
        </w:rPr>
      </w:pPr>
      <w:r w:rsidRPr="005D4667">
        <w:rPr>
          <w:sz w:val="24"/>
          <w:szCs w:val="24"/>
        </w:rPr>
        <w:t>themselves are hidden from you in the API. You can communicate only with the particular</w:t>
      </w:r>
    </w:p>
    <w:p w14:paraId="2295A63D" w14:textId="77777777" w:rsidR="005D4667" w:rsidRPr="005D4667" w:rsidRDefault="005D4667" w:rsidP="005D4667">
      <w:pPr>
        <w:spacing w:line="276" w:lineRule="auto"/>
        <w:rPr>
          <w:sz w:val="24"/>
          <w:szCs w:val="24"/>
        </w:rPr>
      </w:pPr>
      <w:r w:rsidRPr="005D4667">
        <w:rPr>
          <w:sz w:val="24"/>
          <w:szCs w:val="24"/>
        </w:rPr>
        <w:t xml:space="preserve">cluster </w:t>
      </w:r>
      <w:proofErr w:type="gramStart"/>
      <w:r w:rsidRPr="005D4667">
        <w:rPr>
          <w:sz w:val="24"/>
          <w:szCs w:val="24"/>
        </w:rPr>
        <w:t>that’s</w:t>
      </w:r>
      <w:proofErr w:type="gramEnd"/>
      <w:r w:rsidRPr="005D4667">
        <w:rPr>
          <w:sz w:val="24"/>
          <w:szCs w:val="24"/>
        </w:rPr>
        <w:t xml:space="preserve"> responsible for routing your request to a particular node.</w:t>
      </w:r>
    </w:p>
    <w:p w14:paraId="62173538" w14:textId="77777777" w:rsidR="005D4667" w:rsidRPr="005D4667" w:rsidRDefault="005D4667" w:rsidP="005D4667">
      <w:pPr>
        <w:spacing w:line="276" w:lineRule="auto"/>
        <w:rPr>
          <w:sz w:val="24"/>
          <w:szCs w:val="24"/>
        </w:rPr>
      </w:pPr>
      <w:r w:rsidRPr="005D4667">
        <w:rPr>
          <w:sz w:val="24"/>
          <w:szCs w:val="24"/>
        </w:rPr>
        <w:t>This structure allows the cluster to ensure that requests are spread evenly across</w:t>
      </w:r>
    </w:p>
    <w:p w14:paraId="2F6194FD" w14:textId="77777777" w:rsidR="005D4667" w:rsidRPr="005D4667" w:rsidRDefault="005D4667" w:rsidP="005D4667">
      <w:pPr>
        <w:spacing w:line="276" w:lineRule="auto"/>
        <w:rPr>
          <w:sz w:val="24"/>
          <w:szCs w:val="24"/>
        </w:rPr>
      </w:pPr>
      <w:r w:rsidRPr="005D4667">
        <w:rPr>
          <w:sz w:val="24"/>
          <w:szCs w:val="24"/>
        </w:rPr>
        <w:t xml:space="preserve">the nodes </w:t>
      </w:r>
      <w:proofErr w:type="gramStart"/>
      <w:r w:rsidRPr="005D4667">
        <w:rPr>
          <w:sz w:val="24"/>
          <w:szCs w:val="24"/>
        </w:rPr>
        <w:t>and also</w:t>
      </w:r>
      <w:proofErr w:type="gramEnd"/>
      <w:r w:rsidRPr="005D4667">
        <w:rPr>
          <w:sz w:val="24"/>
          <w:szCs w:val="24"/>
        </w:rPr>
        <w:t xml:space="preserve"> allows the cluster to rebalance data to maintain this even distribution.</w:t>
      </w:r>
    </w:p>
    <w:p w14:paraId="4D9D7A1D" w14:textId="77777777" w:rsidR="005D4667" w:rsidRPr="005D4667" w:rsidRDefault="005D4667" w:rsidP="005D4667">
      <w:pPr>
        <w:spacing w:line="276" w:lineRule="auto"/>
        <w:rPr>
          <w:sz w:val="24"/>
          <w:szCs w:val="24"/>
        </w:rPr>
      </w:pPr>
      <w:r w:rsidRPr="005D4667">
        <w:rPr>
          <w:sz w:val="24"/>
          <w:szCs w:val="24"/>
        </w:rPr>
        <w:t xml:space="preserve">If nodes themselves were addressable, the cluster wouldn’t be able to move </w:t>
      </w:r>
      <w:proofErr w:type="gramStart"/>
      <w:r w:rsidRPr="005D4667">
        <w:rPr>
          <w:sz w:val="24"/>
          <w:szCs w:val="24"/>
        </w:rPr>
        <w:t>data</w:t>
      </w:r>
      <w:proofErr w:type="gramEnd"/>
    </w:p>
    <w:p w14:paraId="2D6279F6" w14:textId="77777777" w:rsidR="005D4667" w:rsidRPr="005D4667" w:rsidRDefault="005D4667" w:rsidP="005D4667">
      <w:pPr>
        <w:spacing w:line="276" w:lineRule="auto"/>
        <w:rPr>
          <w:sz w:val="24"/>
          <w:szCs w:val="24"/>
        </w:rPr>
      </w:pPr>
      <w:r w:rsidRPr="005D4667">
        <w:rPr>
          <w:sz w:val="24"/>
          <w:szCs w:val="24"/>
        </w:rPr>
        <w:t>around as freely, which could lead to a case where a single node held all the hot data,</w:t>
      </w:r>
    </w:p>
    <w:p w14:paraId="35ED9A86" w14:textId="77777777" w:rsidR="005D4667" w:rsidRPr="005D4667" w:rsidRDefault="005D4667" w:rsidP="005D4667">
      <w:pPr>
        <w:spacing w:line="276" w:lineRule="auto"/>
        <w:rPr>
          <w:sz w:val="24"/>
          <w:szCs w:val="24"/>
        </w:rPr>
      </w:pPr>
      <w:r w:rsidRPr="005D4667">
        <w:rPr>
          <w:sz w:val="24"/>
          <w:szCs w:val="24"/>
        </w:rPr>
        <w:t>driving down performance during busy times. This leads us to the Bigtable concept of</w:t>
      </w:r>
    </w:p>
    <w:p w14:paraId="774DDD72" w14:textId="77777777" w:rsidR="005D4667" w:rsidRPr="005D4667" w:rsidRDefault="005D4667" w:rsidP="005D4667">
      <w:pPr>
        <w:spacing w:line="276" w:lineRule="auto"/>
        <w:rPr>
          <w:sz w:val="24"/>
          <w:szCs w:val="24"/>
        </w:rPr>
      </w:pPr>
      <w:r w:rsidRPr="005D4667">
        <w:rPr>
          <w:sz w:val="24"/>
          <w:szCs w:val="24"/>
        </w:rPr>
        <w:t xml:space="preserve">a tablet, which we </w:t>
      </w:r>
      <w:proofErr w:type="gramStart"/>
      <w:r w:rsidRPr="005D4667">
        <w:rPr>
          <w:sz w:val="24"/>
          <w:szCs w:val="24"/>
        </w:rPr>
        <w:t>haven’t</w:t>
      </w:r>
      <w:proofErr w:type="gramEnd"/>
      <w:r w:rsidRPr="005D4667">
        <w:rPr>
          <w:sz w:val="24"/>
          <w:szCs w:val="24"/>
        </w:rPr>
        <w:t xml:space="preserve"> yet discussed, but it’s important to understand when you’re</w:t>
      </w:r>
    </w:p>
    <w:p w14:paraId="0135454B" w14:textId="3FCE78DE" w:rsidR="005D4667" w:rsidRDefault="005D4667" w:rsidP="005D4667">
      <w:pPr>
        <w:spacing w:line="276" w:lineRule="auto"/>
        <w:rPr>
          <w:sz w:val="24"/>
          <w:szCs w:val="24"/>
        </w:rPr>
      </w:pPr>
      <w:r w:rsidRPr="005D4667">
        <w:rPr>
          <w:sz w:val="24"/>
          <w:szCs w:val="24"/>
        </w:rPr>
        <w:t>concerned about performance.</w:t>
      </w:r>
    </w:p>
    <w:p w14:paraId="6EFFB570" w14:textId="77777777" w:rsidR="005D4667" w:rsidRPr="005D4667" w:rsidRDefault="005D4667" w:rsidP="005D4667">
      <w:pPr>
        <w:spacing w:line="276" w:lineRule="auto"/>
        <w:rPr>
          <w:sz w:val="24"/>
          <w:szCs w:val="24"/>
        </w:rPr>
      </w:pPr>
    </w:p>
    <w:p w14:paraId="73B010DB" w14:textId="77777777" w:rsidR="005D4667" w:rsidRPr="005D4667" w:rsidRDefault="005D4667" w:rsidP="005D4667">
      <w:pPr>
        <w:spacing w:line="276" w:lineRule="auto"/>
        <w:rPr>
          <w:sz w:val="28"/>
          <w:szCs w:val="28"/>
        </w:rPr>
      </w:pPr>
      <w:r w:rsidRPr="005D4667">
        <w:rPr>
          <w:sz w:val="28"/>
          <w:szCs w:val="28"/>
        </w:rPr>
        <w:t>TABLETS</w:t>
      </w:r>
    </w:p>
    <w:p w14:paraId="44838DC2" w14:textId="77777777" w:rsidR="005D4667" w:rsidRPr="005D4667" w:rsidRDefault="005D4667" w:rsidP="005D4667">
      <w:pPr>
        <w:spacing w:line="276" w:lineRule="auto"/>
        <w:rPr>
          <w:sz w:val="24"/>
          <w:szCs w:val="24"/>
        </w:rPr>
      </w:pPr>
      <w:r w:rsidRPr="005D4667">
        <w:rPr>
          <w:sz w:val="24"/>
          <w:szCs w:val="24"/>
        </w:rPr>
        <w:t>Tablets are a way of referencing chunks of data that live on a particular node. The</w:t>
      </w:r>
    </w:p>
    <w:p w14:paraId="05E21596" w14:textId="77777777" w:rsidR="005D4667" w:rsidRPr="005D4667" w:rsidRDefault="005D4667" w:rsidP="005D4667">
      <w:pPr>
        <w:spacing w:line="276" w:lineRule="auto"/>
        <w:rPr>
          <w:sz w:val="24"/>
          <w:szCs w:val="24"/>
        </w:rPr>
      </w:pPr>
      <w:r w:rsidRPr="005D4667">
        <w:rPr>
          <w:sz w:val="24"/>
          <w:szCs w:val="24"/>
        </w:rPr>
        <w:t>cool thing about tablets is that they can be split, combined, and moved around to</w:t>
      </w:r>
    </w:p>
    <w:p w14:paraId="4D62C141" w14:textId="77777777" w:rsidR="005D4667" w:rsidRPr="005D4667" w:rsidRDefault="005D4667" w:rsidP="005D4667">
      <w:pPr>
        <w:spacing w:line="276" w:lineRule="auto"/>
        <w:rPr>
          <w:sz w:val="24"/>
          <w:szCs w:val="24"/>
        </w:rPr>
      </w:pPr>
      <w:r w:rsidRPr="005D4667">
        <w:rPr>
          <w:sz w:val="24"/>
          <w:szCs w:val="24"/>
        </w:rPr>
        <w:t>other nodes to keep access to data spread evenly across the available capacity. As with</w:t>
      </w:r>
    </w:p>
    <w:p w14:paraId="609CC96E" w14:textId="77777777" w:rsidR="005D4667" w:rsidRPr="005D4667" w:rsidRDefault="005D4667" w:rsidP="005D4667">
      <w:pPr>
        <w:spacing w:line="276" w:lineRule="auto"/>
        <w:rPr>
          <w:sz w:val="24"/>
          <w:szCs w:val="24"/>
        </w:rPr>
      </w:pPr>
      <w:r w:rsidRPr="005D4667">
        <w:rPr>
          <w:sz w:val="24"/>
          <w:szCs w:val="24"/>
        </w:rPr>
        <w:t xml:space="preserve">nodes, you’ll never address tablets directly, so you won’t see these in the API, but </w:t>
      </w:r>
      <w:proofErr w:type="gramStart"/>
      <w:r w:rsidRPr="005D4667">
        <w:rPr>
          <w:sz w:val="24"/>
          <w:szCs w:val="24"/>
        </w:rPr>
        <w:t>you</w:t>
      </w:r>
      <w:proofErr w:type="gramEnd"/>
    </w:p>
    <w:p w14:paraId="79E87399" w14:textId="77777777" w:rsidR="005D4667" w:rsidRPr="005D4667" w:rsidRDefault="005D4667" w:rsidP="005D4667">
      <w:pPr>
        <w:spacing w:line="276" w:lineRule="auto"/>
        <w:rPr>
          <w:sz w:val="24"/>
          <w:szCs w:val="24"/>
        </w:rPr>
      </w:pPr>
      <w:r w:rsidRPr="005D4667">
        <w:rPr>
          <w:sz w:val="24"/>
          <w:szCs w:val="24"/>
        </w:rPr>
        <w:t>can influence how data is written to tablets through the choice of your keys. For example,</w:t>
      </w:r>
    </w:p>
    <w:p w14:paraId="65A7B156" w14:textId="77777777" w:rsidR="005D4667" w:rsidRPr="005D4667" w:rsidRDefault="005D4667" w:rsidP="005D4667">
      <w:pPr>
        <w:spacing w:line="276" w:lineRule="auto"/>
        <w:rPr>
          <w:sz w:val="24"/>
          <w:szCs w:val="24"/>
        </w:rPr>
      </w:pPr>
      <w:r w:rsidRPr="005D4667">
        <w:rPr>
          <w:sz w:val="24"/>
          <w:szCs w:val="24"/>
        </w:rPr>
        <w:t xml:space="preserve">writing lots of data quickly over a long period of time to keys with two distinct </w:t>
      </w:r>
      <w:proofErr w:type="gramStart"/>
      <w:r w:rsidRPr="005D4667">
        <w:rPr>
          <w:sz w:val="24"/>
          <w:szCs w:val="24"/>
        </w:rPr>
        <w:t>prefixes</w:t>
      </w:r>
      <w:proofErr w:type="gramEnd"/>
    </w:p>
    <w:p w14:paraId="6D4B1AB6" w14:textId="77777777" w:rsidR="005D4667" w:rsidRPr="005D4667" w:rsidRDefault="005D4667" w:rsidP="005D4667">
      <w:pPr>
        <w:spacing w:line="276" w:lineRule="auto"/>
        <w:rPr>
          <w:sz w:val="24"/>
          <w:szCs w:val="24"/>
        </w:rPr>
      </w:pPr>
      <w:r w:rsidRPr="005D4667">
        <w:rPr>
          <w:sz w:val="24"/>
          <w:szCs w:val="24"/>
        </w:rPr>
        <w:lastRenderedPageBreak/>
        <w:t xml:space="preserve">(such as machine_ and sensor_) will typically lead to the data being on </w:t>
      </w:r>
      <w:proofErr w:type="gramStart"/>
      <w:r w:rsidRPr="005D4667">
        <w:rPr>
          <w:sz w:val="24"/>
          <w:szCs w:val="24"/>
        </w:rPr>
        <w:t>two</w:t>
      </w:r>
      <w:proofErr w:type="gramEnd"/>
    </w:p>
    <w:p w14:paraId="754CBC96" w14:textId="77777777" w:rsidR="005D4667" w:rsidRPr="005D4667" w:rsidRDefault="005D4667" w:rsidP="005D4667">
      <w:pPr>
        <w:spacing w:line="276" w:lineRule="auto"/>
        <w:rPr>
          <w:sz w:val="24"/>
          <w:szCs w:val="24"/>
        </w:rPr>
      </w:pPr>
      <w:r w:rsidRPr="005D4667">
        <w:rPr>
          <w:sz w:val="24"/>
          <w:szCs w:val="24"/>
        </w:rPr>
        <w:t xml:space="preserve">distinct tablets (such as machine_ prefixed data </w:t>
      </w:r>
      <w:proofErr w:type="gramStart"/>
      <w:r w:rsidRPr="005D4667">
        <w:rPr>
          <w:sz w:val="24"/>
          <w:szCs w:val="24"/>
        </w:rPr>
        <w:t>wouldn’t</w:t>
      </w:r>
      <w:proofErr w:type="gramEnd"/>
      <w:r w:rsidRPr="005D4667">
        <w:rPr>
          <w:sz w:val="24"/>
          <w:szCs w:val="24"/>
        </w:rPr>
        <w:t xml:space="preserve"> be on the same tablet as</w:t>
      </w:r>
    </w:p>
    <w:p w14:paraId="1BEBCC18" w14:textId="77777777" w:rsidR="005D4667" w:rsidRPr="005D4667" w:rsidRDefault="005D4667" w:rsidP="005D4667">
      <w:pPr>
        <w:spacing w:line="276" w:lineRule="auto"/>
        <w:rPr>
          <w:sz w:val="24"/>
          <w:szCs w:val="24"/>
        </w:rPr>
      </w:pPr>
      <w:r w:rsidRPr="005D4667">
        <w:rPr>
          <w:sz w:val="24"/>
          <w:szCs w:val="24"/>
        </w:rPr>
        <w:t xml:space="preserve">sensor_ prefixed data). Let’s take a quick look at the progression of data as you </w:t>
      </w:r>
      <w:proofErr w:type="gramStart"/>
      <w:r w:rsidRPr="005D4667">
        <w:rPr>
          <w:sz w:val="24"/>
          <w:szCs w:val="24"/>
        </w:rPr>
        <w:t>add</w:t>
      </w:r>
      <w:proofErr w:type="gramEnd"/>
    </w:p>
    <w:p w14:paraId="3C881DBE" w14:textId="4001631A" w:rsidR="005D4667" w:rsidRDefault="005D4667" w:rsidP="005D4667">
      <w:pPr>
        <w:spacing w:line="276" w:lineRule="auto"/>
        <w:rPr>
          <w:sz w:val="24"/>
          <w:szCs w:val="24"/>
        </w:rPr>
      </w:pPr>
      <w:r w:rsidRPr="005D4667">
        <w:rPr>
          <w:sz w:val="24"/>
          <w:szCs w:val="24"/>
        </w:rPr>
        <w:t>more (and query more) over time.</w:t>
      </w:r>
    </w:p>
    <w:p w14:paraId="3A2D2F80" w14:textId="62E06CE4" w:rsidR="00CE1D0E" w:rsidRDefault="00CE1D0E" w:rsidP="009965D0">
      <w:pPr>
        <w:spacing w:line="276" w:lineRule="auto"/>
        <w:rPr>
          <w:sz w:val="24"/>
          <w:szCs w:val="24"/>
        </w:rPr>
      </w:pPr>
    </w:p>
    <w:p w14:paraId="56BE538C" w14:textId="4B11D6E6" w:rsidR="005D4667" w:rsidRDefault="005D4667" w:rsidP="009965D0">
      <w:pPr>
        <w:spacing w:line="276" w:lineRule="auto"/>
        <w:rPr>
          <w:sz w:val="24"/>
          <w:szCs w:val="24"/>
        </w:rPr>
      </w:pPr>
      <w:r w:rsidRPr="005D4667">
        <w:rPr>
          <w:noProof/>
          <w:sz w:val="24"/>
          <w:szCs w:val="24"/>
        </w:rPr>
        <w:drawing>
          <wp:inline distT="0" distB="0" distL="0" distR="0" wp14:anchorId="0AB3C0CE" wp14:editId="5A6AB796">
            <wp:extent cx="5943600" cy="276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5425"/>
                    </a:xfrm>
                    <a:prstGeom prst="rect">
                      <a:avLst/>
                    </a:prstGeom>
                  </pic:spPr>
                </pic:pic>
              </a:graphicData>
            </a:graphic>
          </wp:inline>
        </w:drawing>
      </w:r>
    </w:p>
    <w:p w14:paraId="066E147E" w14:textId="5395200E" w:rsidR="005D4667" w:rsidRDefault="00541044" w:rsidP="009965D0">
      <w:pPr>
        <w:spacing w:line="276" w:lineRule="auto"/>
        <w:rPr>
          <w:sz w:val="24"/>
          <w:szCs w:val="24"/>
        </w:rPr>
      </w:pPr>
      <w:proofErr w:type="gramStart"/>
      <w:r>
        <w:rPr>
          <w:sz w:val="24"/>
          <w:szCs w:val="24"/>
        </w:rPr>
        <w:t>Figure :</w:t>
      </w:r>
      <w:proofErr w:type="gramEnd"/>
      <w:r>
        <w:rPr>
          <w:sz w:val="24"/>
          <w:szCs w:val="24"/>
        </w:rPr>
        <w:t xml:space="preserve"> </w:t>
      </w:r>
      <w:r w:rsidR="005D4667" w:rsidRPr="005D4667">
        <w:rPr>
          <w:sz w:val="24"/>
          <w:szCs w:val="24"/>
        </w:rPr>
        <w:t>When starting, Bigtable might put data on a single node.</w:t>
      </w:r>
    </w:p>
    <w:p w14:paraId="7B5E2725" w14:textId="0AA638F1" w:rsidR="005D4667" w:rsidRDefault="005D4667" w:rsidP="009965D0">
      <w:pPr>
        <w:spacing w:line="276" w:lineRule="auto"/>
        <w:rPr>
          <w:sz w:val="24"/>
          <w:szCs w:val="24"/>
        </w:rPr>
      </w:pPr>
      <w:r w:rsidRPr="005D4667">
        <w:rPr>
          <w:noProof/>
          <w:sz w:val="24"/>
          <w:szCs w:val="24"/>
        </w:rPr>
        <w:drawing>
          <wp:inline distT="0" distB="0" distL="0" distR="0" wp14:anchorId="25E32E6C" wp14:editId="1DE730FC">
            <wp:extent cx="5943600" cy="265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8745"/>
                    </a:xfrm>
                    <a:prstGeom prst="rect">
                      <a:avLst/>
                    </a:prstGeom>
                  </pic:spPr>
                </pic:pic>
              </a:graphicData>
            </a:graphic>
          </wp:inline>
        </w:drawing>
      </w:r>
    </w:p>
    <w:p w14:paraId="3062F1E9" w14:textId="1B96938E" w:rsidR="005D4667" w:rsidRPr="005D4667" w:rsidRDefault="00541044" w:rsidP="005D4667">
      <w:pPr>
        <w:spacing w:line="276" w:lineRule="auto"/>
        <w:rPr>
          <w:sz w:val="24"/>
          <w:szCs w:val="24"/>
        </w:rPr>
      </w:pPr>
      <w:proofErr w:type="gramStart"/>
      <w:r>
        <w:rPr>
          <w:sz w:val="24"/>
          <w:szCs w:val="24"/>
        </w:rPr>
        <w:t>Figure :</w:t>
      </w:r>
      <w:proofErr w:type="gramEnd"/>
      <w:r>
        <w:rPr>
          <w:sz w:val="24"/>
          <w:szCs w:val="24"/>
        </w:rPr>
        <w:t xml:space="preserve"> </w:t>
      </w:r>
      <w:r w:rsidR="005D4667" w:rsidRPr="005D4667">
        <w:rPr>
          <w:sz w:val="24"/>
          <w:szCs w:val="24"/>
        </w:rPr>
        <w:t>Bigtable redistributes tablets to spread data more evenly</w:t>
      </w:r>
    </w:p>
    <w:p w14:paraId="4F6D5D8C" w14:textId="5EE73935" w:rsidR="00CE1D0E" w:rsidRDefault="005D4667" w:rsidP="005D4667">
      <w:pPr>
        <w:spacing w:line="276" w:lineRule="auto"/>
        <w:rPr>
          <w:sz w:val="24"/>
          <w:szCs w:val="24"/>
        </w:rPr>
      </w:pPr>
      <w:r w:rsidRPr="005D4667">
        <w:rPr>
          <w:sz w:val="24"/>
          <w:szCs w:val="24"/>
        </w:rPr>
        <w:t>across nodes.</w:t>
      </w:r>
    </w:p>
    <w:p w14:paraId="796AEDF4" w14:textId="19EB4A4C" w:rsidR="00CE1D0E" w:rsidRDefault="005D4667" w:rsidP="009965D0">
      <w:pPr>
        <w:spacing w:line="276" w:lineRule="auto"/>
        <w:rPr>
          <w:sz w:val="24"/>
          <w:szCs w:val="24"/>
        </w:rPr>
      </w:pPr>
      <w:r w:rsidRPr="005D4667">
        <w:rPr>
          <w:noProof/>
          <w:sz w:val="24"/>
          <w:szCs w:val="24"/>
        </w:rPr>
        <w:lastRenderedPageBreak/>
        <w:drawing>
          <wp:inline distT="0" distB="0" distL="0" distR="0" wp14:anchorId="0881DCA3" wp14:editId="5FCF5350">
            <wp:extent cx="5943600" cy="2574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4290"/>
                    </a:xfrm>
                    <a:prstGeom prst="rect">
                      <a:avLst/>
                    </a:prstGeom>
                  </pic:spPr>
                </pic:pic>
              </a:graphicData>
            </a:graphic>
          </wp:inline>
        </w:drawing>
      </w:r>
    </w:p>
    <w:p w14:paraId="7426722D" w14:textId="5360C7B3" w:rsidR="005D4667" w:rsidRPr="005D4667" w:rsidRDefault="00541044" w:rsidP="005D4667">
      <w:pPr>
        <w:spacing w:line="276" w:lineRule="auto"/>
        <w:rPr>
          <w:sz w:val="24"/>
          <w:szCs w:val="24"/>
        </w:rPr>
      </w:pPr>
      <w:proofErr w:type="gramStart"/>
      <w:r>
        <w:rPr>
          <w:sz w:val="24"/>
          <w:szCs w:val="24"/>
        </w:rPr>
        <w:t>Figure :</w:t>
      </w:r>
      <w:proofErr w:type="gramEnd"/>
      <w:r>
        <w:rPr>
          <w:sz w:val="24"/>
          <w:szCs w:val="24"/>
        </w:rPr>
        <w:t xml:space="preserve"> </w:t>
      </w:r>
      <w:r w:rsidR="005D4667" w:rsidRPr="005D4667">
        <w:rPr>
          <w:sz w:val="24"/>
          <w:szCs w:val="24"/>
        </w:rPr>
        <w:t>Sometimes a few tablets are responsible for a high</w:t>
      </w:r>
    </w:p>
    <w:p w14:paraId="728E0E36" w14:textId="01F71945" w:rsidR="005D4667" w:rsidRDefault="005D4667" w:rsidP="005D4667">
      <w:pPr>
        <w:spacing w:line="276" w:lineRule="auto"/>
        <w:rPr>
          <w:sz w:val="24"/>
          <w:szCs w:val="24"/>
        </w:rPr>
      </w:pPr>
      <w:r w:rsidRPr="005D4667">
        <w:rPr>
          <w:sz w:val="24"/>
          <w:szCs w:val="24"/>
        </w:rPr>
        <w:t>percentage of traffic</w:t>
      </w:r>
    </w:p>
    <w:p w14:paraId="572D0250" w14:textId="77777777" w:rsidR="005D4667" w:rsidRDefault="005D4667" w:rsidP="009965D0">
      <w:pPr>
        <w:spacing w:line="276" w:lineRule="auto"/>
        <w:rPr>
          <w:sz w:val="24"/>
          <w:szCs w:val="24"/>
        </w:rPr>
      </w:pPr>
    </w:p>
    <w:p w14:paraId="5E8BE499" w14:textId="320B2002" w:rsidR="005D4667" w:rsidRDefault="005D4667" w:rsidP="009965D0">
      <w:pPr>
        <w:spacing w:line="276" w:lineRule="auto"/>
        <w:rPr>
          <w:sz w:val="24"/>
          <w:szCs w:val="24"/>
        </w:rPr>
      </w:pPr>
      <w:r w:rsidRPr="005D4667">
        <w:rPr>
          <w:noProof/>
          <w:sz w:val="24"/>
          <w:szCs w:val="24"/>
        </w:rPr>
        <w:drawing>
          <wp:inline distT="0" distB="0" distL="0" distR="0" wp14:anchorId="022C6C49" wp14:editId="4B34576F">
            <wp:extent cx="5943600" cy="2531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31110"/>
                    </a:xfrm>
                    <a:prstGeom prst="rect">
                      <a:avLst/>
                    </a:prstGeom>
                  </pic:spPr>
                </pic:pic>
              </a:graphicData>
            </a:graphic>
          </wp:inline>
        </w:drawing>
      </w:r>
    </w:p>
    <w:p w14:paraId="6FD7A8AB" w14:textId="1F98F3E4" w:rsidR="005D4667" w:rsidRDefault="00541044" w:rsidP="009965D0">
      <w:pPr>
        <w:spacing w:line="276" w:lineRule="auto"/>
        <w:rPr>
          <w:sz w:val="24"/>
          <w:szCs w:val="24"/>
        </w:rPr>
      </w:pPr>
      <w:proofErr w:type="gramStart"/>
      <w:r>
        <w:rPr>
          <w:sz w:val="24"/>
          <w:szCs w:val="24"/>
        </w:rPr>
        <w:t>Figure :</w:t>
      </w:r>
      <w:proofErr w:type="gramEnd"/>
      <w:r>
        <w:rPr>
          <w:sz w:val="24"/>
          <w:szCs w:val="24"/>
        </w:rPr>
        <w:t xml:space="preserve"> </w:t>
      </w:r>
      <w:r w:rsidR="005D4667" w:rsidRPr="005D4667">
        <w:rPr>
          <w:sz w:val="24"/>
          <w:szCs w:val="24"/>
        </w:rPr>
        <w:t>Bigtable shifts data away from hot tablets.</w:t>
      </w:r>
    </w:p>
    <w:p w14:paraId="2FF0A187" w14:textId="283990C8" w:rsidR="005D4667" w:rsidRPr="005D4667" w:rsidRDefault="005D4667" w:rsidP="005D4667">
      <w:pPr>
        <w:spacing w:line="276" w:lineRule="auto"/>
        <w:rPr>
          <w:sz w:val="24"/>
          <w:szCs w:val="24"/>
        </w:rPr>
      </w:pPr>
      <w:r w:rsidRPr="005D4667">
        <w:rPr>
          <w:noProof/>
          <w:sz w:val="24"/>
          <w:szCs w:val="24"/>
        </w:rPr>
        <w:lastRenderedPageBreak/>
        <w:drawing>
          <wp:inline distT="0" distB="0" distL="0" distR="0" wp14:anchorId="4781A71D" wp14:editId="20252D4C">
            <wp:extent cx="5943600" cy="268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7320"/>
                    </a:xfrm>
                    <a:prstGeom prst="rect">
                      <a:avLst/>
                    </a:prstGeom>
                  </pic:spPr>
                </pic:pic>
              </a:graphicData>
            </a:graphic>
          </wp:inline>
        </w:drawing>
      </w:r>
      <w:proofErr w:type="gramStart"/>
      <w:r w:rsidR="00541044">
        <w:t>Figure :</w:t>
      </w:r>
      <w:proofErr w:type="gramEnd"/>
      <w:r w:rsidR="00541044">
        <w:t xml:space="preserve"> </w:t>
      </w:r>
      <w:r>
        <w:t>S</w:t>
      </w:r>
      <w:r w:rsidRPr="005D4667">
        <w:rPr>
          <w:sz w:val="24"/>
          <w:szCs w:val="24"/>
        </w:rPr>
        <w:t>ometimes a single tablet is responsible for a high</w:t>
      </w:r>
    </w:p>
    <w:p w14:paraId="3D719002" w14:textId="77777777" w:rsidR="005D4667" w:rsidRPr="005D4667" w:rsidRDefault="005D4667" w:rsidP="005D4667">
      <w:pPr>
        <w:spacing w:line="276" w:lineRule="auto"/>
        <w:rPr>
          <w:sz w:val="24"/>
          <w:szCs w:val="24"/>
        </w:rPr>
      </w:pPr>
      <w:r w:rsidRPr="005D4667">
        <w:rPr>
          <w:sz w:val="24"/>
          <w:szCs w:val="24"/>
        </w:rPr>
        <w:t>percentage of traffic.</w:t>
      </w:r>
    </w:p>
    <w:p w14:paraId="4DA5D3FC" w14:textId="039FE5A5" w:rsidR="005D4667" w:rsidRDefault="005D4667" w:rsidP="009965D0">
      <w:pPr>
        <w:spacing w:line="276" w:lineRule="auto"/>
        <w:rPr>
          <w:sz w:val="24"/>
          <w:szCs w:val="24"/>
        </w:rPr>
      </w:pPr>
      <w:r w:rsidRPr="005D4667">
        <w:rPr>
          <w:noProof/>
          <w:sz w:val="24"/>
          <w:szCs w:val="24"/>
        </w:rPr>
        <w:drawing>
          <wp:inline distT="0" distB="0" distL="0" distR="0" wp14:anchorId="7320CCB4" wp14:editId="6D213F9D">
            <wp:extent cx="5943600" cy="221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975"/>
                    </a:xfrm>
                    <a:prstGeom prst="rect">
                      <a:avLst/>
                    </a:prstGeom>
                  </pic:spPr>
                </pic:pic>
              </a:graphicData>
            </a:graphic>
          </wp:inline>
        </w:drawing>
      </w:r>
      <w:r w:rsidRPr="005D4667">
        <w:t xml:space="preserve"> </w:t>
      </w:r>
      <w:proofErr w:type="gramStart"/>
      <w:r w:rsidR="00541044">
        <w:t>Figure :</w:t>
      </w:r>
      <w:proofErr w:type="gramEnd"/>
      <w:r w:rsidR="00541044">
        <w:t xml:space="preserve"> </w:t>
      </w:r>
      <w:r w:rsidRPr="005D4667">
        <w:rPr>
          <w:sz w:val="24"/>
          <w:szCs w:val="24"/>
        </w:rPr>
        <w:t>Bigtable splits tablets and shifts them to other nodes.</w:t>
      </w:r>
    </w:p>
    <w:p w14:paraId="71A687C3" w14:textId="1CB343F8" w:rsidR="00CE1D0E" w:rsidRDefault="00CE1D0E" w:rsidP="009965D0">
      <w:pPr>
        <w:spacing w:line="276" w:lineRule="auto"/>
        <w:rPr>
          <w:sz w:val="24"/>
          <w:szCs w:val="24"/>
        </w:rPr>
      </w:pPr>
    </w:p>
    <w:p w14:paraId="24434BF3" w14:textId="44C56E5C" w:rsidR="00CE1D0E" w:rsidRDefault="00CE1D0E" w:rsidP="009965D0">
      <w:pPr>
        <w:spacing w:line="276" w:lineRule="auto"/>
        <w:rPr>
          <w:sz w:val="24"/>
          <w:szCs w:val="24"/>
        </w:rPr>
      </w:pPr>
    </w:p>
    <w:p w14:paraId="6527AB64" w14:textId="3DE711B7" w:rsidR="00CE1D0E" w:rsidRDefault="00CE1D0E" w:rsidP="009965D0">
      <w:pPr>
        <w:spacing w:line="276" w:lineRule="auto"/>
        <w:rPr>
          <w:sz w:val="24"/>
          <w:szCs w:val="24"/>
        </w:rPr>
      </w:pPr>
    </w:p>
    <w:p w14:paraId="649F7305" w14:textId="540C62FA" w:rsidR="00CE1D0E" w:rsidRDefault="00CE1D0E" w:rsidP="009965D0">
      <w:pPr>
        <w:spacing w:line="276" w:lineRule="auto"/>
        <w:rPr>
          <w:sz w:val="24"/>
          <w:szCs w:val="24"/>
        </w:rPr>
      </w:pPr>
    </w:p>
    <w:p w14:paraId="7A3DFAB1" w14:textId="36C74B64" w:rsidR="00CE1D0E" w:rsidRDefault="00CE1D0E" w:rsidP="009965D0">
      <w:pPr>
        <w:spacing w:line="276" w:lineRule="auto"/>
        <w:rPr>
          <w:sz w:val="24"/>
          <w:szCs w:val="24"/>
        </w:rPr>
      </w:pPr>
    </w:p>
    <w:p w14:paraId="16A4152C" w14:textId="2FCCE44B" w:rsidR="00CE1D0E" w:rsidRDefault="00CE1D0E" w:rsidP="009965D0">
      <w:pPr>
        <w:spacing w:line="276" w:lineRule="auto"/>
        <w:rPr>
          <w:sz w:val="24"/>
          <w:szCs w:val="24"/>
        </w:rPr>
      </w:pPr>
    </w:p>
    <w:p w14:paraId="625EEAA2" w14:textId="6E5C3D70" w:rsidR="00CE1D0E" w:rsidRDefault="00CE1D0E" w:rsidP="009965D0">
      <w:pPr>
        <w:spacing w:line="276" w:lineRule="auto"/>
        <w:rPr>
          <w:sz w:val="24"/>
          <w:szCs w:val="24"/>
        </w:rPr>
      </w:pPr>
    </w:p>
    <w:p w14:paraId="63ADE3CD" w14:textId="210921E4" w:rsidR="00CE1D0E" w:rsidRDefault="00CE1D0E" w:rsidP="009965D0">
      <w:pPr>
        <w:spacing w:line="276" w:lineRule="auto"/>
        <w:rPr>
          <w:sz w:val="24"/>
          <w:szCs w:val="24"/>
        </w:rPr>
      </w:pPr>
    </w:p>
    <w:p w14:paraId="7665E950" w14:textId="3EB498D3" w:rsidR="00CE1D0E" w:rsidRDefault="00CE1D0E" w:rsidP="009965D0">
      <w:pPr>
        <w:spacing w:line="276" w:lineRule="auto"/>
        <w:rPr>
          <w:sz w:val="24"/>
          <w:szCs w:val="24"/>
        </w:rPr>
      </w:pPr>
    </w:p>
    <w:p w14:paraId="3157ACBF" w14:textId="0B8AE9EA" w:rsidR="00CE1D0E" w:rsidRDefault="00CE1D0E" w:rsidP="009965D0">
      <w:pPr>
        <w:spacing w:line="276" w:lineRule="auto"/>
        <w:rPr>
          <w:sz w:val="24"/>
          <w:szCs w:val="24"/>
        </w:rPr>
      </w:pPr>
    </w:p>
    <w:p w14:paraId="6B3C7745" w14:textId="09B873ED" w:rsidR="00CE1D0E" w:rsidRDefault="00CE1D0E" w:rsidP="009965D0">
      <w:pPr>
        <w:spacing w:line="276" w:lineRule="auto"/>
        <w:rPr>
          <w:sz w:val="24"/>
          <w:szCs w:val="24"/>
        </w:rPr>
      </w:pPr>
    </w:p>
    <w:p w14:paraId="04440745" w14:textId="57CCA5C9" w:rsidR="00CE1D0E" w:rsidRPr="00701ECA" w:rsidRDefault="00541044" w:rsidP="009965D0">
      <w:pPr>
        <w:spacing w:line="276" w:lineRule="auto"/>
        <w:rPr>
          <w:sz w:val="36"/>
          <w:szCs w:val="36"/>
        </w:rPr>
      </w:pPr>
      <w:r>
        <w:rPr>
          <w:sz w:val="36"/>
          <w:szCs w:val="36"/>
        </w:rPr>
        <w:lastRenderedPageBreak/>
        <w:t>3</w:t>
      </w:r>
      <w:r w:rsidR="00701ECA" w:rsidRPr="00701ECA">
        <w:rPr>
          <w:sz w:val="36"/>
          <w:szCs w:val="36"/>
        </w:rPr>
        <w:t xml:space="preserve"> When should I use Cloud Bigtable?</w:t>
      </w:r>
    </w:p>
    <w:p w14:paraId="28BEF09C" w14:textId="402163FE" w:rsidR="00CE1D0E" w:rsidRDefault="00CE1D0E" w:rsidP="009965D0">
      <w:pPr>
        <w:spacing w:line="276" w:lineRule="auto"/>
        <w:rPr>
          <w:sz w:val="24"/>
          <w:szCs w:val="24"/>
        </w:rPr>
      </w:pPr>
    </w:p>
    <w:p w14:paraId="5C05E083" w14:textId="77777777" w:rsidR="00CE1D0E" w:rsidRDefault="00CE1D0E" w:rsidP="009965D0">
      <w:pPr>
        <w:spacing w:line="276" w:lineRule="auto"/>
        <w:rPr>
          <w:sz w:val="24"/>
          <w:szCs w:val="24"/>
        </w:rPr>
      </w:pPr>
    </w:p>
    <w:p w14:paraId="3B0E34FC" w14:textId="49B7FF8E" w:rsidR="009965D0" w:rsidRDefault="00701ECA" w:rsidP="009965D0">
      <w:pPr>
        <w:spacing w:line="276" w:lineRule="auto"/>
        <w:rPr>
          <w:sz w:val="28"/>
          <w:szCs w:val="28"/>
        </w:rPr>
      </w:pPr>
      <w:r w:rsidRPr="00701ECA">
        <w:rPr>
          <w:noProof/>
          <w:sz w:val="28"/>
          <w:szCs w:val="28"/>
        </w:rPr>
        <w:drawing>
          <wp:inline distT="0" distB="0" distL="0" distR="0" wp14:anchorId="58E1F613" wp14:editId="0B835DF4">
            <wp:extent cx="5943600" cy="4890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90135"/>
                    </a:xfrm>
                    <a:prstGeom prst="rect">
                      <a:avLst/>
                    </a:prstGeom>
                  </pic:spPr>
                </pic:pic>
              </a:graphicData>
            </a:graphic>
          </wp:inline>
        </w:drawing>
      </w:r>
    </w:p>
    <w:p w14:paraId="32D3C0FB" w14:textId="009F2139" w:rsidR="00701ECA" w:rsidRDefault="00701ECA" w:rsidP="009965D0">
      <w:pPr>
        <w:spacing w:line="276" w:lineRule="auto"/>
        <w:rPr>
          <w:sz w:val="28"/>
          <w:szCs w:val="28"/>
        </w:rPr>
      </w:pPr>
    </w:p>
    <w:p w14:paraId="77BA3890" w14:textId="7AA293E5" w:rsidR="00701ECA" w:rsidRPr="00541044" w:rsidRDefault="00541044" w:rsidP="00701ECA">
      <w:pPr>
        <w:autoSpaceDE w:val="0"/>
        <w:autoSpaceDN w:val="0"/>
        <w:adjustRightInd w:val="0"/>
        <w:rPr>
          <w:rFonts w:cstheme="minorHAnsi"/>
          <w:sz w:val="28"/>
          <w:szCs w:val="28"/>
          <w:lang w:val="en-IN"/>
        </w:rPr>
      </w:pPr>
      <w:r w:rsidRPr="00541044">
        <w:rPr>
          <w:rFonts w:cstheme="minorHAnsi"/>
          <w:sz w:val="28"/>
          <w:szCs w:val="28"/>
          <w:lang w:val="en-IN"/>
        </w:rPr>
        <w:t>3</w:t>
      </w:r>
      <w:r w:rsidR="00701ECA" w:rsidRPr="00541044">
        <w:rPr>
          <w:rFonts w:cstheme="minorHAnsi"/>
          <w:sz w:val="28"/>
          <w:szCs w:val="28"/>
          <w:lang w:val="en-IN"/>
        </w:rPr>
        <w:t>.1 Structure</w:t>
      </w:r>
    </w:p>
    <w:p w14:paraId="3E18D54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As you’ve learned throughout the chapter, Bigtable is loosely structured when </w:t>
      </w:r>
      <w:proofErr w:type="gramStart"/>
      <w:r w:rsidRPr="00701ECA">
        <w:rPr>
          <w:rFonts w:cstheme="minorHAnsi"/>
          <w:color w:val="262626"/>
          <w:sz w:val="24"/>
          <w:szCs w:val="24"/>
          <w:lang w:val="en-IN"/>
        </w:rPr>
        <w:t>compared</w:t>
      </w:r>
      <w:proofErr w:type="gramEnd"/>
    </w:p>
    <w:p w14:paraId="59BB3DC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to the other storage </w:t>
      </w:r>
      <w:proofErr w:type="gramStart"/>
      <w:r w:rsidRPr="00701ECA">
        <w:rPr>
          <w:rFonts w:cstheme="minorHAnsi"/>
          <w:color w:val="262626"/>
          <w:sz w:val="24"/>
          <w:szCs w:val="24"/>
          <w:lang w:val="en-IN"/>
        </w:rPr>
        <w:t>systems</w:t>
      </w:r>
      <w:proofErr w:type="gramEnd"/>
      <w:r w:rsidRPr="00701ECA">
        <w:rPr>
          <w:rFonts w:cstheme="minorHAnsi"/>
          <w:color w:val="262626"/>
          <w:sz w:val="24"/>
          <w:szCs w:val="24"/>
          <w:lang w:val="en-IN"/>
        </w:rPr>
        <w:t xml:space="preserve"> we’ve seen. Although it does require specific column</w:t>
      </w:r>
    </w:p>
    <w:p w14:paraId="7F3E5A4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family names, the column qualifiers can be dynamic and created on the fly,</w:t>
      </w:r>
    </w:p>
    <w:p w14:paraId="161A453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meaning the column qualifiers can themselves store data.</w:t>
      </w:r>
    </w:p>
    <w:p w14:paraId="08DE065B"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In many ways, the structured aspect of Bigtable applies more to the concepts than</w:t>
      </w:r>
    </w:p>
    <w:p w14:paraId="48A68D7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it does to the data. Inside that conceptual framework, the column qualifiers and the</w:t>
      </w:r>
    </w:p>
    <w:p w14:paraId="388D5E0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values can be anything you want them to be. This freedom, however, means that </w:t>
      </w:r>
      <w:proofErr w:type="gramStart"/>
      <w:r w:rsidRPr="00701ECA">
        <w:rPr>
          <w:rFonts w:cstheme="minorHAnsi"/>
          <w:color w:val="262626"/>
          <w:sz w:val="24"/>
          <w:szCs w:val="24"/>
          <w:lang w:val="en-IN"/>
        </w:rPr>
        <w:t>you</w:t>
      </w:r>
      <w:proofErr w:type="gramEnd"/>
    </w:p>
    <w:p w14:paraId="225DFA6E"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lose out on many of the more advanced features that you might be used to in </w:t>
      </w:r>
      <w:proofErr w:type="gramStart"/>
      <w:r w:rsidRPr="00701ECA">
        <w:rPr>
          <w:rFonts w:cstheme="minorHAnsi"/>
          <w:color w:val="262626"/>
          <w:sz w:val="24"/>
          <w:szCs w:val="24"/>
          <w:lang w:val="en-IN"/>
        </w:rPr>
        <w:t>other</w:t>
      </w:r>
      <w:proofErr w:type="gramEnd"/>
    </w:p>
    <w:p w14:paraId="0A5D2269" w14:textId="19C66E2F"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storage systems.</w:t>
      </w:r>
    </w:p>
    <w:p w14:paraId="6C7DD105" w14:textId="556919ED" w:rsidR="00701ECA" w:rsidRDefault="00701ECA" w:rsidP="00701ECA">
      <w:pPr>
        <w:autoSpaceDE w:val="0"/>
        <w:autoSpaceDN w:val="0"/>
        <w:adjustRightInd w:val="0"/>
        <w:rPr>
          <w:rFonts w:cstheme="minorHAnsi"/>
          <w:color w:val="262626"/>
          <w:sz w:val="24"/>
          <w:szCs w:val="24"/>
          <w:lang w:val="en-IN"/>
        </w:rPr>
      </w:pPr>
    </w:p>
    <w:p w14:paraId="3C147436" w14:textId="77777777" w:rsidR="00701ECA" w:rsidRPr="00701ECA" w:rsidRDefault="00701ECA" w:rsidP="00701ECA">
      <w:pPr>
        <w:autoSpaceDE w:val="0"/>
        <w:autoSpaceDN w:val="0"/>
        <w:adjustRightInd w:val="0"/>
        <w:rPr>
          <w:rFonts w:cstheme="minorHAnsi"/>
          <w:color w:val="262626"/>
          <w:sz w:val="24"/>
          <w:szCs w:val="24"/>
          <w:lang w:val="en-IN"/>
        </w:rPr>
      </w:pPr>
    </w:p>
    <w:p w14:paraId="4C48B57E" w14:textId="7B00D495" w:rsidR="00701ECA" w:rsidRPr="00541044" w:rsidRDefault="00541044" w:rsidP="00701ECA">
      <w:pPr>
        <w:autoSpaceDE w:val="0"/>
        <w:autoSpaceDN w:val="0"/>
        <w:adjustRightInd w:val="0"/>
        <w:rPr>
          <w:rFonts w:cstheme="minorHAnsi"/>
          <w:color w:val="000000" w:themeColor="text1"/>
          <w:sz w:val="28"/>
          <w:szCs w:val="28"/>
          <w:lang w:val="en-IN"/>
          <w14:textOutline w14:w="0" w14:cap="flat" w14:cmpd="sng" w14:algn="ctr">
            <w14:noFill/>
            <w14:prstDash w14:val="solid"/>
            <w14:round/>
          </w14:textOutline>
        </w:rPr>
      </w:pPr>
      <w:r w:rsidRPr="00541044">
        <w:rPr>
          <w:rFonts w:cstheme="minorHAnsi"/>
          <w:bCs/>
          <w:color w:val="000000" w:themeColor="text1"/>
          <w:sz w:val="28"/>
          <w:szCs w:val="28"/>
          <w:lang w:val="en-IN"/>
          <w14:textOutline w14:w="0" w14:cap="flat" w14:cmpd="sng" w14:algn="ctr">
            <w14:noFill/>
            <w14:prstDash w14:val="solid"/>
            <w14:round/>
          </w14:textOutline>
        </w:rPr>
        <w:lastRenderedPageBreak/>
        <w:t>3</w:t>
      </w:r>
      <w:r w:rsidR="00701ECA" w:rsidRPr="00541044">
        <w:rPr>
          <w:rFonts w:cstheme="minorHAnsi"/>
          <w:bCs/>
          <w:color w:val="000000" w:themeColor="text1"/>
          <w:sz w:val="28"/>
          <w:szCs w:val="28"/>
          <w:lang w:val="en-IN"/>
          <w14:textOutline w14:w="0" w14:cap="flat" w14:cmpd="sng" w14:algn="ctr">
            <w14:noFill/>
            <w14:prstDash w14:val="solid"/>
            <w14:round/>
          </w14:textOutline>
        </w:rPr>
        <w:t>.2 Query complexity</w:t>
      </w:r>
    </w:p>
    <w:p w14:paraId="1C67888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If a strict key-value storage system (such as </w:t>
      </w:r>
      <w:proofErr w:type="spellStart"/>
      <w:r w:rsidRPr="00701ECA">
        <w:rPr>
          <w:rFonts w:cstheme="minorHAnsi"/>
          <w:color w:val="262626"/>
          <w:sz w:val="24"/>
          <w:szCs w:val="24"/>
          <w:lang w:val="en-IN"/>
        </w:rPr>
        <w:t>Memcache</w:t>
      </w:r>
      <w:proofErr w:type="spellEnd"/>
      <w:r w:rsidRPr="00701ECA">
        <w:rPr>
          <w:rFonts w:cstheme="minorHAnsi"/>
          <w:color w:val="262626"/>
          <w:sz w:val="24"/>
          <w:szCs w:val="24"/>
          <w:lang w:val="en-IN"/>
        </w:rPr>
        <w:t>) is an example of a system that</w:t>
      </w:r>
    </w:p>
    <w:p w14:paraId="4AED7025"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offers the minimal query complexity possible, Bigtable should be considered a </w:t>
      </w:r>
      <w:proofErr w:type="gramStart"/>
      <w:r w:rsidRPr="00701ECA">
        <w:rPr>
          <w:rFonts w:cstheme="minorHAnsi"/>
          <w:color w:val="262626"/>
          <w:sz w:val="24"/>
          <w:szCs w:val="24"/>
          <w:lang w:val="en-IN"/>
        </w:rPr>
        <w:t>hair</w:t>
      </w:r>
      <w:proofErr w:type="gramEnd"/>
    </w:p>
    <w:p w14:paraId="11F411C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above that. As you saw earlier, Bigtable can mimic the key-value querying by </w:t>
      </w:r>
      <w:proofErr w:type="gramStart"/>
      <w:r w:rsidRPr="00701ECA">
        <w:rPr>
          <w:rFonts w:cstheme="minorHAnsi"/>
          <w:color w:val="262626"/>
          <w:sz w:val="24"/>
          <w:szCs w:val="24"/>
          <w:lang w:val="en-IN"/>
        </w:rPr>
        <w:t>constructing</w:t>
      </w:r>
      <w:proofErr w:type="gramEnd"/>
    </w:p>
    <w:p w14:paraId="5B5A22E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a row key and asking for the data with that row key, but it allows you to do </w:t>
      </w:r>
      <w:proofErr w:type="gramStart"/>
      <w:r w:rsidRPr="00701ECA">
        <w:rPr>
          <w:rFonts w:cstheme="minorHAnsi"/>
          <w:color w:val="262626"/>
          <w:sz w:val="24"/>
          <w:szCs w:val="24"/>
          <w:lang w:val="en-IN"/>
        </w:rPr>
        <w:t>something</w:t>
      </w:r>
      <w:proofErr w:type="gramEnd"/>
    </w:p>
    <w:p w14:paraId="2BF9F98C"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critical that services like </w:t>
      </w:r>
      <w:proofErr w:type="spellStart"/>
      <w:r w:rsidRPr="00701ECA">
        <w:rPr>
          <w:rFonts w:cstheme="minorHAnsi"/>
          <w:color w:val="262626"/>
          <w:sz w:val="24"/>
          <w:szCs w:val="24"/>
          <w:lang w:val="en-IN"/>
        </w:rPr>
        <w:t>Memcache</w:t>
      </w:r>
      <w:proofErr w:type="spellEnd"/>
      <w:r w:rsidRPr="00701ECA">
        <w:rPr>
          <w:rFonts w:cstheme="minorHAnsi"/>
          <w:color w:val="262626"/>
          <w:sz w:val="24"/>
          <w:szCs w:val="24"/>
          <w:lang w:val="en-IN"/>
        </w:rPr>
        <w:t xml:space="preserve"> </w:t>
      </w:r>
      <w:proofErr w:type="gramStart"/>
      <w:r w:rsidRPr="00701ECA">
        <w:rPr>
          <w:rFonts w:cstheme="minorHAnsi"/>
          <w:color w:val="262626"/>
          <w:sz w:val="24"/>
          <w:szCs w:val="24"/>
          <w:lang w:val="en-IN"/>
        </w:rPr>
        <w:t>don’t</w:t>
      </w:r>
      <w:proofErr w:type="gramEnd"/>
      <w:r w:rsidRPr="00701ECA">
        <w:rPr>
          <w:rFonts w:cstheme="minorHAnsi"/>
          <w:color w:val="262626"/>
          <w:sz w:val="24"/>
          <w:szCs w:val="24"/>
          <w:lang w:val="en-IN"/>
        </w:rPr>
        <w:t>: scan the key space.</w:t>
      </w:r>
    </w:p>
    <w:p w14:paraId="2FE72C7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In most key-value systems, you can request a given key but have no way of </w:t>
      </w:r>
      <w:proofErr w:type="gramStart"/>
      <w:r w:rsidRPr="00701ECA">
        <w:rPr>
          <w:rFonts w:cstheme="minorHAnsi"/>
          <w:color w:val="262626"/>
          <w:sz w:val="24"/>
          <w:szCs w:val="24"/>
          <w:lang w:val="en-IN"/>
        </w:rPr>
        <w:t>asking</w:t>
      </w:r>
      <w:proofErr w:type="gramEnd"/>
    </w:p>
    <w:p w14:paraId="52A21C2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for all keys matching a specific prefix (or even “all keys”). In Bigtable </w:t>
      </w:r>
      <w:proofErr w:type="gramStart"/>
      <w:r w:rsidRPr="00701ECA">
        <w:rPr>
          <w:rFonts w:cstheme="minorHAnsi"/>
          <w:color w:val="262626"/>
          <w:sz w:val="24"/>
          <w:szCs w:val="24"/>
          <w:lang w:val="en-IN"/>
        </w:rPr>
        <w:t>you’re</w:t>
      </w:r>
      <w:proofErr w:type="gramEnd"/>
      <w:r w:rsidRPr="00701ECA">
        <w:rPr>
          <w:rFonts w:cstheme="minorHAnsi"/>
          <w:color w:val="262626"/>
          <w:sz w:val="24"/>
          <w:szCs w:val="24"/>
          <w:lang w:val="en-IN"/>
        </w:rPr>
        <w:t xml:space="preserve"> able to</w:t>
      </w:r>
    </w:p>
    <w:p w14:paraId="301E400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specify a range of keys to return, making it important to choose row keys that </w:t>
      </w:r>
      <w:proofErr w:type="gramStart"/>
      <w:r w:rsidRPr="00701ECA">
        <w:rPr>
          <w:rFonts w:cstheme="minorHAnsi"/>
          <w:color w:val="262626"/>
          <w:sz w:val="24"/>
          <w:szCs w:val="24"/>
          <w:lang w:val="en-IN"/>
        </w:rPr>
        <w:t>serve</w:t>
      </w:r>
      <w:proofErr w:type="gramEnd"/>
    </w:p>
    <w:p w14:paraId="138C5505"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this purpose. In some ways, this is a bit like being able to choose one and only </w:t>
      </w:r>
      <w:proofErr w:type="gramStart"/>
      <w:r w:rsidRPr="00701ECA">
        <w:rPr>
          <w:rFonts w:cstheme="minorHAnsi"/>
          <w:color w:val="262626"/>
          <w:sz w:val="24"/>
          <w:szCs w:val="24"/>
          <w:lang w:val="en-IN"/>
        </w:rPr>
        <w:t>one</w:t>
      </w:r>
      <w:proofErr w:type="gramEnd"/>
    </w:p>
    <w:p w14:paraId="09A664EE"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index for your data. Therefore, many things you’re used to with relational </w:t>
      </w:r>
      <w:proofErr w:type="gramStart"/>
      <w:r w:rsidRPr="00701ECA">
        <w:rPr>
          <w:rFonts w:cstheme="minorHAnsi"/>
          <w:color w:val="262626"/>
          <w:sz w:val="24"/>
          <w:szCs w:val="24"/>
          <w:lang w:val="en-IN"/>
        </w:rPr>
        <w:t>databases</w:t>
      </w:r>
      <w:proofErr w:type="gramEnd"/>
    </w:p>
    <w:p w14:paraId="4F7AB635"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are not possible:</w:t>
      </w:r>
    </w:p>
    <w:p w14:paraId="31ACEE7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eastAsia="Wingdings2" w:cstheme="minorHAnsi"/>
          <w:color w:val="CDA759"/>
          <w:sz w:val="24"/>
          <w:szCs w:val="24"/>
          <w:lang w:val="en-IN"/>
        </w:rPr>
        <w:t xml:space="preserve"> </w:t>
      </w:r>
      <w:r w:rsidRPr="00701ECA">
        <w:rPr>
          <w:rFonts w:cstheme="minorHAnsi"/>
          <w:color w:val="262626"/>
          <w:sz w:val="24"/>
          <w:szCs w:val="24"/>
          <w:lang w:val="en-IN"/>
        </w:rPr>
        <w:t>Querying based on data inside a row (SELECT * FROM employees WHERE name =</w:t>
      </w:r>
    </w:p>
    <w:p w14:paraId="52460614"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'Jimmy' AND age &gt; 20)</w:t>
      </w:r>
    </w:p>
    <w:p w14:paraId="636410D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eastAsia="Wingdings2" w:cstheme="minorHAnsi"/>
          <w:color w:val="CDA759"/>
          <w:sz w:val="24"/>
          <w:szCs w:val="24"/>
          <w:lang w:val="en-IN"/>
        </w:rPr>
        <w:t xml:space="preserve"> </w:t>
      </w:r>
      <w:r w:rsidRPr="00701ECA">
        <w:rPr>
          <w:rFonts w:cstheme="minorHAnsi"/>
          <w:color w:val="262626"/>
          <w:sz w:val="24"/>
          <w:szCs w:val="24"/>
          <w:lang w:val="en-IN"/>
        </w:rPr>
        <w:t xml:space="preserve">Computing new values based on data (SELECT </w:t>
      </w:r>
      <w:proofErr w:type="gramStart"/>
      <w:r w:rsidRPr="00701ECA">
        <w:rPr>
          <w:rFonts w:cstheme="minorHAnsi"/>
          <w:color w:val="262626"/>
          <w:sz w:val="24"/>
          <w:szCs w:val="24"/>
          <w:lang w:val="en-IN"/>
        </w:rPr>
        <w:t>AVERAGE(</w:t>
      </w:r>
      <w:proofErr w:type="gramEnd"/>
      <w:r w:rsidRPr="00701ECA">
        <w:rPr>
          <w:rFonts w:cstheme="minorHAnsi"/>
          <w:color w:val="262626"/>
          <w:sz w:val="24"/>
          <w:szCs w:val="24"/>
          <w:lang w:val="en-IN"/>
        </w:rPr>
        <w:t>age) FROM employees)</w:t>
      </w:r>
    </w:p>
    <w:p w14:paraId="10E717AC"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eastAsia="Wingdings2" w:cstheme="minorHAnsi"/>
          <w:color w:val="CDA759"/>
          <w:sz w:val="24"/>
          <w:szCs w:val="24"/>
          <w:lang w:val="en-IN"/>
        </w:rPr>
        <w:t xml:space="preserve"> </w:t>
      </w:r>
      <w:r w:rsidRPr="00701ECA">
        <w:rPr>
          <w:rFonts w:cstheme="minorHAnsi"/>
          <w:color w:val="262626"/>
          <w:sz w:val="24"/>
          <w:szCs w:val="24"/>
          <w:lang w:val="en-IN"/>
        </w:rPr>
        <w:t>Joining sets of data together in a query (SELECT * FROM employees, employers</w:t>
      </w:r>
    </w:p>
    <w:p w14:paraId="0C83D5DD" w14:textId="31C8A5C0"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WHERE </w:t>
      </w:r>
      <w:proofErr w:type="spellStart"/>
      <w:proofErr w:type="gramStart"/>
      <w:r w:rsidRPr="00701ECA">
        <w:rPr>
          <w:rFonts w:cstheme="minorHAnsi"/>
          <w:color w:val="262626"/>
          <w:sz w:val="24"/>
          <w:szCs w:val="24"/>
          <w:lang w:val="en-IN"/>
        </w:rPr>
        <w:t>employees.employer</w:t>
      </w:r>
      <w:proofErr w:type="gramEnd"/>
      <w:r w:rsidRPr="00701ECA">
        <w:rPr>
          <w:rFonts w:cstheme="minorHAnsi"/>
          <w:color w:val="262626"/>
          <w:sz w:val="24"/>
          <w:szCs w:val="24"/>
          <w:lang w:val="en-IN"/>
        </w:rPr>
        <w:t>_id</w:t>
      </w:r>
      <w:proofErr w:type="spellEnd"/>
      <w:r w:rsidRPr="00701ECA">
        <w:rPr>
          <w:rFonts w:cstheme="minorHAnsi"/>
          <w:color w:val="262626"/>
          <w:sz w:val="24"/>
          <w:szCs w:val="24"/>
          <w:lang w:val="en-IN"/>
        </w:rPr>
        <w:t xml:space="preserve"> = employer.id)</w:t>
      </w:r>
    </w:p>
    <w:p w14:paraId="798B972E" w14:textId="77777777" w:rsidR="00701ECA" w:rsidRPr="00701ECA" w:rsidRDefault="00701ECA" w:rsidP="00701ECA">
      <w:pPr>
        <w:autoSpaceDE w:val="0"/>
        <w:autoSpaceDN w:val="0"/>
        <w:adjustRightInd w:val="0"/>
        <w:rPr>
          <w:rFonts w:cstheme="minorHAnsi"/>
          <w:color w:val="262626"/>
          <w:sz w:val="24"/>
          <w:szCs w:val="24"/>
          <w:lang w:val="en-IN"/>
        </w:rPr>
      </w:pPr>
    </w:p>
    <w:p w14:paraId="38B0317D" w14:textId="18386264" w:rsidR="00701ECA" w:rsidRPr="00541044" w:rsidRDefault="00541044" w:rsidP="00701ECA">
      <w:pPr>
        <w:autoSpaceDE w:val="0"/>
        <w:autoSpaceDN w:val="0"/>
        <w:adjustRightInd w:val="0"/>
        <w:rPr>
          <w:rFonts w:cstheme="minorHAnsi"/>
          <w:bCs/>
          <w:color w:val="000000" w:themeColor="text1"/>
          <w:sz w:val="28"/>
          <w:szCs w:val="28"/>
          <w:lang w:val="en-IN"/>
          <w14:textOutline w14:w="0" w14:cap="flat" w14:cmpd="sng" w14:algn="ctr">
            <w14:noFill/>
            <w14:prstDash w14:val="solid"/>
            <w14:round/>
          </w14:textOutline>
        </w:rPr>
      </w:pPr>
      <w:r w:rsidRPr="00541044">
        <w:rPr>
          <w:rFonts w:cstheme="minorHAnsi"/>
          <w:bCs/>
          <w:color w:val="000000" w:themeColor="text1"/>
          <w:sz w:val="28"/>
          <w:szCs w:val="28"/>
          <w:lang w:val="en-IN"/>
          <w14:textOutline w14:w="0" w14:cap="flat" w14:cmpd="sng" w14:algn="ctr">
            <w14:noFill/>
            <w14:prstDash w14:val="solid"/>
            <w14:round/>
          </w14:textOutline>
        </w:rPr>
        <w:t>3</w:t>
      </w:r>
      <w:r w:rsidR="00701ECA" w:rsidRPr="00541044">
        <w:rPr>
          <w:rFonts w:cstheme="minorHAnsi"/>
          <w:bCs/>
          <w:color w:val="000000" w:themeColor="text1"/>
          <w:sz w:val="28"/>
          <w:szCs w:val="28"/>
          <w:lang w:val="en-IN"/>
          <w14:textOutline w14:w="0" w14:cap="flat" w14:cmpd="sng" w14:algn="ctr">
            <w14:noFill/>
            <w14:prstDash w14:val="solid"/>
            <w14:round/>
          </w14:textOutline>
        </w:rPr>
        <w:t>.3 Durability</w:t>
      </w:r>
    </w:p>
    <w:p w14:paraId="5A6756B5"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Because all Bigtable data is stored on persistent disk, the chances of losing any </w:t>
      </w:r>
      <w:proofErr w:type="gramStart"/>
      <w:r w:rsidRPr="00701ECA">
        <w:rPr>
          <w:rFonts w:cstheme="minorHAnsi"/>
          <w:color w:val="262626"/>
          <w:sz w:val="24"/>
          <w:szCs w:val="24"/>
          <w:lang w:val="en-IN"/>
        </w:rPr>
        <w:t>stored</w:t>
      </w:r>
      <w:proofErr w:type="gramEnd"/>
    </w:p>
    <w:p w14:paraId="497656D6"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data are extraordinarily low. But like any storage system, in addition to worrying about</w:t>
      </w:r>
    </w:p>
    <w:p w14:paraId="5BEE3DF6"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the underlying storage system (the physical disks), you have to consider the </w:t>
      </w:r>
      <w:proofErr w:type="gramStart"/>
      <w:r w:rsidRPr="00701ECA">
        <w:rPr>
          <w:rFonts w:cstheme="minorHAnsi"/>
          <w:color w:val="262626"/>
          <w:sz w:val="24"/>
          <w:szCs w:val="24"/>
          <w:lang w:val="en-IN"/>
        </w:rPr>
        <w:t>software</w:t>
      </w:r>
      <w:proofErr w:type="gramEnd"/>
    </w:p>
    <w:p w14:paraId="5DCBE79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system’s persistence model.</w:t>
      </w:r>
    </w:p>
    <w:p w14:paraId="7281B61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In Bigtable’s case, the system is built to shard data across multiple machines (and</w:t>
      </w:r>
    </w:p>
    <w:p w14:paraId="7534AAA9"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multiple tablets) so that the load is spread evenly across the system. Also, Bigtable’s</w:t>
      </w:r>
    </w:p>
    <w:p w14:paraId="008408B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row-level atomicity means that when writing a row, the write either persists or fails, so</w:t>
      </w:r>
    </w:p>
    <w:p w14:paraId="644EF692" w14:textId="7B33B725"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losing data </w:t>
      </w:r>
      <w:proofErr w:type="gramStart"/>
      <w:r w:rsidRPr="00701ECA">
        <w:rPr>
          <w:rFonts w:cstheme="minorHAnsi"/>
          <w:color w:val="262626"/>
          <w:sz w:val="24"/>
          <w:szCs w:val="24"/>
          <w:lang w:val="en-IN"/>
        </w:rPr>
        <w:t>isn’t</w:t>
      </w:r>
      <w:proofErr w:type="gramEnd"/>
      <w:r w:rsidRPr="00701ECA">
        <w:rPr>
          <w:rFonts w:cstheme="minorHAnsi"/>
          <w:color w:val="262626"/>
          <w:sz w:val="24"/>
          <w:szCs w:val="24"/>
          <w:lang w:val="en-IN"/>
        </w:rPr>
        <w:t xml:space="preserve"> something to worry about.</w:t>
      </w:r>
    </w:p>
    <w:p w14:paraId="0A05F4F7" w14:textId="77777777" w:rsidR="00701ECA" w:rsidRPr="00701ECA" w:rsidRDefault="00701ECA" w:rsidP="00701ECA">
      <w:pPr>
        <w:autoSpaceDE w:val="0"/>
        <w:autoSpaceDN w:val="0"/>
        <w:adjustRightInd w:val="0"/>
        <w:rPr>
          <w:rFonts w:cstheme="minorHAnsi"/>
          <w:color w:val="262626"/>
          <w:sz w:val="24"/>
          <w:szCs w:val="24"/>
          <w:lang w:val="en-IN"/>
        </w:rPr>
      </w:pPr>
    </w:p>
    <w:p w14:paraId="445631AE" w14:textId="52EFF437" w:rsidR="00701ECA" w:rsidRPr="00541044" w:rsidRDefault="00541044" w:rsidP="00701ECA">
      <w:pPr>
        <w:autoSpaceDE w:val="0"/>
        <w:autoSpaceDN w:val="0"/>
        <w:adjustRightInd w:val="0"/>
        <w:rPr>
          <w:rFonts w:cstheme="minorHAnsi"/>
          <w:sz w:val="28"/>
          <w:szCs w:val="28"/>
          <w:lang w:val="en-IN"/>
        </w:rPr>
      </w:pPr>
      <w:r w:rsidRPr="00541044">
        <w:rPr>
          <w:rFonts w:cstheme="minorHAnsi"/>
          <w:sz w:val="28"/>
          <w:szCs w:val="28"/>
          <w:lang w:val="en-IN"/>
        </w:rPr>
        <w:t>3</w:t>
      </w:r>
      <w:r w:rsidR="00701ECA" w:rsidRPr="00541044">
        <w:rPr>
          <w:rFonts w:cstheme="minorHAnsi"/>
          <w:sz w:val="28"/>
          <w:szCs w:val="28"/>
          <w:lang w:val="en-IN"/>
        </w:rPr>
        <w:t>.4 Speed (latency)</w:t>
      </w:r>
    </w:p>
    <w:p w14:paraId="39BCC211"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One of the main reasons to use Bigtable is its performance. The whole reason </w:t>
      </w:r>
      <w:proofErr w:type="gramStart"/>
      <w:r w:rsidRPr="00701ECA">
        <w:rPr>
          <w:rFonts w:cstheme="minorHAnsi"/>
          <w:color w:val="262626"/>
          <w:sz w:val="24"/>
          <w:szCs w:val="24"/>
          <w:lang w:val="en-IN"/>
        </w:rPr>
        <w:t>you’re</w:t>
      </w:r>
      <w:proofErr w:type="gramEnd"/>
    </w:p>
    <w:p w14:paraId="196DE88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not able to run fancy, complex queries or operate atomically on more than a single</w:t>
      </w:r>
    </w:p>
    <w:p w14:paraId="287F7C62"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row means that things like reading a single row are incredibly fast (typically below 10 </w:t>
      </w:r>
      <w:proofErr w:type="spellStart"/>
      <w:r w:rsidRPr="00701ECA">
        <w:rPr>
          <w:rFonts w:cstheme="minorHAnsi"/>
          <w:color w:val="262626"/>
          <w:sz w:val="24"/>
          <w:szCs w:val="24"/>
          <w:lang w:val="en-IN"/>
        </w:rPr>
        <w:t>ms</w:t>
      </w:r>
      <w:proofErr w:type="spellEnd"/>
      <w:r w:rsidRPr="00701ECA">
        <w:rPr>
          <w:rFonts w:cstheme="minorHAnsi"/>
          <w:color w:val="262626"/>
          <w:sz w:val="24"/>
          <w:szCs w:val="24"/>
          <w:lang w:val="en-IN"/>
        </w:rPr>
        <w:t>,</w:t>
      </w:r>
    </w:p>
    <w:p w14:paraId="3DD38B8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even with thousands of writes per second). Though some in-memory storage systems</w:t>
      </w:r>
    </w:p>
    <w:p w14:paraId="779D72C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are capable of this, few can maintain this level of speed without sacrificing </w:t>
      </w:r>
      <w:proofErr w:type="gramStart"/>
      <w:r w:rsidRPr="00701ECA">
        <w:rPr>
          <w:rFonts w:cstheme="minorHAnsi"/>
          <w:color w:val="262626"/>
          <w:sz w:val="24"/>
          <w:szCs w:val="24"/>
          <w:lang w:val="en-IN"/>
        </w:rPr>
        <w:t>durability</w:t>
      </w:r>
      <w:proofErr w:type="gramEnd"/>
    </w:p>
    <w:p w14:paraId="6E49B60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or concurrency (for example, throughput). The system is able to keep this latency </w:t>
      </w:r>
      <w:proofErr w:type="gramStart"/>
      <w:r w:rsidRPr="00701ECA">
        <w:rPr>
          <w:rFonts w:cstheme="minorHAnsi"/>
          <w:color w:val="262626"/>
          <w:sz w:val="24"/>
          <w:szCs w:val="24"/>
          <w:lang w:val="en-IN"/>
        </w:rPr>
        <w:t>low</w:t>
      </w:r>
      <w:proofErr w:type="gramEnd"/>
    </w:p>
    <w:p w14:paraId="1CD9141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because it automatically moves your data around, so choosing a row key is </w:t>
      </w:r>
      <w:proofErr w:type="gramStart"/>
      <w:r w:rsidRPr="00701ECA">
        <w:rPr>
          <w:rFonts w:cstheme="minorHAnsi"/>
          <w:color w:val="262626"/>
          <w:sz w:val="24"/>
          <w:szCs w:val="24"/>
          <w:lang w:val="en-IN"/>
        </w:rPr>
        <w:t>important</w:t>
      </w:r>
      <w:proofErr w:type="gramEnd"/>
    </w:p>
    <w:p w14:paraId="4EE59A30" w14:textId="21935836"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and may have adverse effects on performance if done poorly.</w:t>
      </w:r>
    </w:p>
    <w:p w14:paraId="2CABD71A" w14:textId="77777777" w:rsidR="00701ECA" w:rsidRPr="00701ECA" w:rsidRDefault="00701ECA" w:rsidP="00701ECA">
      <w:pPr>
        <w:autoSpaceDE w:val="0"/>
        <w:autoSpaceDN w:val="0"/>
        <w:adjustRightInd w:val="0"/>
        <w:rPr>
          <w:rFonts w:cstheme="minorHAnsi"/>
          <w:color w:val="262626"/>
          <w:sz w:val="24"/>
          <w:szCs w:val="24"/>
          <w:lang w:val="en-IN"/>
        </w:rPr>
      </w:pPr>
    </w:p>
    <w:p w14:paraId="595914BA" w14:textId="644BBEA6" w:rsidR="00701ECA" w:rsidRPr="00541044" w:rsidRDefault="00541044" w:rsidP="00701ECA">
      <w:pPr>
        <w:autoSpaceDE w:val="0"/>
        <w:autoSpaceDN w:val="0"/>
        <w:adjustRightInd w:val="0"/>
        <w:rPr>
          <w:rFonts w:cstheme="minorHAnsi"/>
          <w:sz w:val="28"/>
          <w:szCs w:val="28"/>
          <w:lang w:val="en-IN"/>
        </w:rPr>
      </w:pPr>
      <w:r w:rsidRPr="00541044">
        <w:rPr>
          <w:rFonts w:cstheme="minorHAnsi"/>
          <w:sz w:val="28"/>
          <w:szCs w:val="28"/>
          <w:lang w:val="en-IN"/>
        </w:rPr>
        <w:t>3</w:t>
      </w:r>
      <w:r w:rsidR="00701ECA" w:rsidRPr="00541044">
        <w:rPr>
          <w:rFonts w:cstheme="minorHAnsi"/>
          <w:sz w:val="28"/>
          <w:szCs w:val="28"/>
          <w:lang w:val="en-IN"/>
        </w:rPr>
        <w:t>.5 Throughput</w:t>
      </w:r>
    </w:p>
    <w:p w14:paraId="497D15FC"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As we hinted previously, throughput on Bigtable is best in class for storage systems.</w:t>
      </w:r>
    </w:p>
    <w:p w14:paraId="389CB574" w14:textId="5767BEDC" w:rsidR="00701ECA" w:rsidRPr="00701ECA" w:rsidRDefault="00701ECA" w:rsidP="00701ECA">
      <w:pPr>
        <w:autoSpaceDE w:val="0"/>
        <w:autoSpaceDN w:val="0"/>
        <w:adjustRightInd w:val="0"/>
        <w:rPr>
          <w:rFonts w:cstheme="minorHAnsi"/>
          <w:b/>
          <w:bCs/>
          <w:color w:val="262626"/>
          <w:sz w:val="24"/>
          <w:szCs w:val="24"/>
          <w:lang w:val="en-IN"/>
        </w:rPr>
      </w:pPr>
      <w:r w:rsidRPr="00701ECA">
        <w:rPr>
          <w:rFonts w:cstheme="minorHAnsi"/>
          <w:color w:val="262626"/>
          <w:sz w:val="24"/>
          <w:szCs w:val="24"/>
          <w:lang w:val="en-IN"/>
        </w:rPr>
        <w:t xml:space="preserve">The same aspects of data redistribution that help to keep latency low also help </w:t>
      </w:r>
      <w:proofErr w:type="gramStart"/>
      <w:r w:rsidRPr="00701ECA">
        <w:rPr>
          <w:rFonts w:cstheme="minorHAnsi"/>
          <w:color w:val="262626"/>
          <w:sz w:val="24"/>
          <w:szCs w:val="24"/>
          <w:lang w:val="en-IN"/>
        </w:rPr>
        <w:t>keep</w:t>
      </w:r>
      <w:proofErr w:type="gramEnd"/>
    </w:p>
    <w:p w14:paraId="6EE9F92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throughput high. Because Bigtable uses SSD disks, random reads and writes </w:t>
      </w:r>
      <w:proofErr w:type="gramStart"/>
      <w:r w:rsidRPr="00701ECA">
        <w:rPr>
          <w:rFonts w:cstheme="minorHAnsi"/>
          <w:color w:val="262626"/>
          <w:sz w:val="24"/>
          <w:szCs w:val="24"/>
          <w:lang w:val="en-IN"/>
        </w:rPr>
        <w:t>are</w:t>
      </w:r>
      <w:proofErr w:type="gramEnd"/>
    </w:p>
    <w:p w14:paraId="21086174"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extremely fast, and many of them happen concurrently. By combining the high performance</w:t>
      </w:r>
    </w:p>
    <w:p w14:paraId="598F6499"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lastRenderedPageBreak/>
        <w:t>of the low-level storage with the even load balancing across tablets, Bigtable</w:t>
      </w:r>
    </w:p>
    <w:p w14:paraId="6D132A0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clusters as a whole can handle extraordinarily large levels of throughput, with </w:t>
      </w:r>
      <w:proofErr w:type="gramStart"/>
      <w:r w:rsidRPr="00701ECA">
        <w:rPr>
          <w:rFonts w:cstheme="minorHAnsi"/>
          <w:color w:val="262626"/>
          <w:sz w:val="24"/>
          <w:szCs w:val="24"/>
          <w:lang w:val="en-IN"/>
        </w:rPr>
        <w:t>measurements</w:t>
      </w:r>
      <w:proofErr w:type="gramEnd"/>
    </w:p>
    <w:p w14:paraId="134056B1"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starting in the tens of thousands of requests per second.</w:t>
      </w:r>
    </w:p>
    <w:p w14:paraId="264A796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Further, adding more capacity to the cluster is as simple as adding more nodes.</w:t>
      </w:r>
    </w:p>
    <w:p w14:paraId="12211C1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Because Bigtable will shift data to nodes that are underused, adding more nodes is the</w:t>
      </w:r>
    </w:p>
    <w:p w14:paraId="1B409CB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same as having empty nodes with no traffic to them. As you’d expect, Bigtable </w:t>
      </w:r>
      <w:proofErr w:type="gramStart"/>
      <w:r w:rsidRPr="00701ECA">
        <w:rPr>
          <w:rFonts w:cstheme="minorHAnsi"/>
          <w:color w:val="262626"/>
          <w:sz w:val="24"/>
          <w:szCs w:val="24"/>
          <w:lang w:val="en-IN"/>
        </w:rPr>
        <w:t>notices</w:t>
      </w:r>
      <w:proofErr w:type="gramEnd"/>
    </w:p>
    <w:p w14:paraId="18C8EEF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these empty and idle nodes, shift tablets to them based on the traffic to those tablets.</w:t>
      </w:r>
    </w:p>
    <w:p w14:paraId="6F83AB4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At the end you have a larger cluster with traffic evenly balanced across each node,</w:t>
      </w:r>
    </w:p>
    <w:p w14:paraId="294EBC2E" w14:textId="4211E386"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improving your overall throughput.</w:t>
      </w:r>
    </w:p>
    <w:p w14:paraId="43527135" w14:textId="77777777" w:rsidR="00701ECA" w:rsidRPr="00701ECA" w:rsidRDefault="00701ECA" w:rsidP="00701ECA">
      <w:pPr>
        <w:autoSpaceDE w:val="0"/>
        <w:autoSpaceDN w:val="0"/>
        <w:adjustRightInd w:val="0"/>
        <w:rPr>
          <w:rFonts w:cstheme="minorHAnsi"/>
          <w:color w:val="262626"/>
          <w:sz w:val="24"/>
          <w:szCs w:val="24"/>
          <w:lang w:val="en-IN"/>
        </w:rPr>
      </w:pPr>
    </w:p>
    <w:p w14:paraId="4C95EE14" w14:textId="023D2DC9" w:rsidR="00701ECA" w:rsidRPr="00541044" w:rsidRDefault="00541044" w:rsidP="00701ECA">
      <w:pPr>
        <w:autoSpaceDE w:val="0"/>
        <w:autoSpaceDN w:val="0"/>
        <w:adjustRightInd w:val="0"/>
        <w:rPr>
          <w:rFonts w:cstheme="minorHAnsi"/>
          <w:sz w:val="28"/>
          <w:szCs w:val="28"/>
          <w:lang w:val="en-IN"/>
        </w:rPr>
      </w:pPr>
      <w:r w:rsidRPr="00541044">
        <w:rPr>
          <w:rFonts w:cstheme="minorHAnsi"/>
          <w:sz w:val="28"/>
          <w:szCs w:val="28"/>
          <w:lang w:val="en-IN"/>
        </w:rPr>
        <w:t>3</w:t>
      </w:r>
      <w:r w:rsidR="00701ECA" w:rsidRPr="00541044">
        <w:rPr>
          <w:rFonts w:cstheme="minorHAnsi"/>
          <w:sz w:val="28"/>
          <w:szCs w:val="28"/>
          <w:lang w:val="en-IN"/>
        </w:rPr>
        <w:t>.6 Cost</w:t>
      </w:r>
    </w:p>
    <w:p w14:paraId="2EDB460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Bigtable’s primary benefit above all else is its performance. Unlike some of the other</w:t>
      </w:r>
    </w:p>
    <w:p w14:paraId="2D1AC021"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storage systems discussed so far, Cloud Bigtable has no free tier and has a </w:t>
      </w:r>
      <w:proofErr w:type="gramStart"/>
      <w:r w:rsidRPr="00701ECA">
        <w:rPr>
          <w:rFonts w:cstheme="minorHAnsi"/>
          <w:color w:val="262626"/>
          <w:sz w:val="24"/>
          <w:szCs w:val="24"/>
          <w:lang w:val="en-IN"/>
        </w:rPr>
        <w:t>minimum</w:t>
      </w:r>
      <w:proofErr w:type="gramEnd"/>
    </w:p>
    <w:p w14:paraId="76498B4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cluster size of three nodes, which translates to about $1,400 per month as a minimum.</w:t>
      </w:r>
    </w:p>
    <w:p w14:paraId="7E71F69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This is quite a change from the $30 per month minimum for Cloud SQL.</w:t>
      </w:r>
    </w:p>
    <w:p w14:paraId="750DF52A"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In short, because of this high initial and on-going cost for Cloud Bigtable, you</w:t>
      </w:r>
    </w:p>
    <w:p w14:paraId="33834545"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should use it only when you absolutely need it due to the scale you expect to see. If</w:t>
      </w:r>
    </w:p>
    <w:p w14:paraId="4E05290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you can make do with something else (for example, MySQL), it’s probably going to </w:t>
      </w:r>
      <w:proofErr w:type="gramStart"/>
      <w:r w:rsidRPr="00701ECA">
        <w:rPr>
          <w:rFonts w:cstheme="minorHAnsi"/>
          <w:color w:val="262626"/>
          <w:sz w:val="24"/>
          <w:szCs w:val="24"/>
          <w:lang w:val="en-IN"/>
        </w:rPr>
        <w:t>be</w:t>
      </w:r>
      <w:proofErr w:type="gramEnd"/>
    </w:p>
    <w:p w14:paraId="3703DDE4" w14:textId="4CCDDCD0"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 better fit.</w:t>
      </w:r>
    </w:p>
    <w:p w14:paraId="109CFA3F" w14:textId="77777777" w:rsidR="00701ECA" w:rsidRPr="00701ECA" w:rsidRDefault="00701ECA" w:rsidP="00701ECA">
      <w:pPr>
        <w:autoSpaceDE w:val="0"/>
        <w:autoSpaceDN w:val="0"/>
        <w:adjustRightInd w:val="0"/>
        <w:rPr>
          <w:rFonts w:cstheme="minorHAnsi"/>
          <w:color w:val="262626"/>
          <w:sz w:val="24"/>
          <w:szCs w:val="24"/>
          <w:lang w:val="en-IN"/>
        </w:rPr>
      </w:pPr>
    </w:p>
    <w:p w14:paraId="2A644055" w14:textId="52388E89" w:rsidR="00701ECA" w:rsidRPr="00541044" w:rsidRDefault="00541044" w:rsidP="00701ECA">
      <w:pPr>
        <w:autoSpaceDE w:val="0"/>
        <w:autoSpaceDN w:val="0"/>
        <w:adjustRightInd w:val="0"/>
        <w:rPr>
          <w:rFonts w:cstheme="minorHAnsi"/>
          <w:sz w:val="28"/>
          <w:szCs w:val="28"/>
          <w:lang w:val="en-IN"/>
        </w:rPr>
      </w:pPr>
      <w:r w:rsidRPr="00541044">
        <w:rPr>
          <w:rFonts w:cstheme="minorHAnsi"/>
          <w:sz w:val="28"/>
          <w:szCs w:val="28"/>
          <w:lang w:val="en-IN"/>
        </w:rPr>
        <w:t>3</w:t>
      </w:r>
      <w:r w:rsidR="00701ECA" w:rsidRPr="00541044">
        <w:rPr>
          <w:rFonts w:cstheme="minorHAnsi"/>
          <w:sz w:val="28"/>
          <w:szCs w:val="28"/>
          <w:lang w:val="en-IN"/>
        </w:rPr>
        <w:t>.7 Overall</w:t>
      </w:r>
    </w:p>
    <w:p w14:paraId="6304C1D0"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As you might notice, most of the value from Bigtable comes from performance with</w:t>
      </w:r>
    </w:p>
    <w:p w14:paraId="488C2699"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both speed and throughput topping the charts. Aside from the performance, Bigtable</w:t>
      </w:r>
    </w:p>
    <w:p w14:paraId="43B193D9"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acts much like any other key-value store, with almost no structure (you have a row key</w:t>
      </w:r>
    </w:p>
    <w:p w14:paraId="0E81C4A0"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that points to mostly unstructured data) and little supported query complexity (you</w:t>
      </w:r>
    </w:p>
    <w:p w14:paraId="2360EAF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ask for a row key, or sequence of row keys, and get back subsets of data). If </w:t>
      </w:r>
      <w:proofErr w:type="gramStart"/>
      <w:r w:rsidRPr="00701ECA">
        <w:rPr>
          <w:rFonts w:cstheme="minorHAnsi"/>
          <w:color w:val="262626"/>
          <w:sz w:val="24"/>
          <w:szCs w:val="24"/>
          <w:lang w:val="en-IN"/>
        </w:rPr>
        <w:t>you’re</w:t>
      </w:r>
      <w:proofErr w:type="gramEnd"/>
      <w:r w:rsidRPr="00701ECA">
        <w:rPr>
          <w:rFonts w:cstheme="minorHAnsi"/>
          <w:color w:val="262626"/>
          <w:sz w:val="24"/>
          <w:szCs w:val="24"/>
          <w:lang w:val="en-IN"/>
        </w:rPr>
        <w:t xml:space="preserve"> still</w:t>
      </w:r>
    </w:p>
    <w:p w14:paraId="5822F27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wondering why you’d want to use Cloud Bigtable, don’t worry, because you’re </w:t>
      </w:r>
      <w:proofErr w:type="gramStart"/>
      <w:r w:rsidRPr="00701ECA">
        <w:rPr>
          <w:rFonts w:cstheme="minorHAnsi"/>
          <w:color w:val="262626"/>
          <w:sz w:val="24"/>
          <w:szCs w:val="24"/>
          <w:lang w:val="en-IN"/>
        </w:rPr>
        <w:t>not</w:t>
      </w:r>
      <w:proofErr w:type="gramEnd"/>
    </w:p>
    <w:p w14:paraId="4FBC151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alone. Bigtable is incredibly powerful, but the lack of common features (such as secondary</w:t>
      </w:r>
    </w:p>
    <w:p w14:paraId="7D831CF3"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indexes) tends to be a big drawback for most projects. Why might you want </w:t>
      </w:r>
      <w:proofErr w:type="gramStart"/>
      <w:r w:rsidRPr="00701ECA">
        <w:rPr>
          <w:rFonts w:cstheme="minorHAnsi"/>
          <w:color w:val="262626"/>
          <w:sz w:val="24"/>
          <w:szCs w:val="24"/>
          <w:lang w:val="en-IN"/>
        </w:rPr>
        <w:t>to</w:t>
      </w:r>
      <w:proofErr w:type="gramEnd"/>
    </w:p>
    <w:p w14:paraId="29FA9C8D" w14:textId="72A43043" w:rsid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use Bigtable?</w:t>
      </w:r>
      <w:r w:rsidR="00541044">
        <w:rPr>
          <w:rFonts w:cstheme="minorHAnsi"/>
          <w:color w:val="262626"/>
          <w:sz w:val="24"/>
          <w:szCs w:val="24"/>
          <w:lang w:val="en-IN"/>
        </w:rPr>
        <w:t xml:space="preserve">  </w:t>
      </w:r>
    </w:p>
    <w:p w14:paraId="1FDC803D" w14:textId="77777777" w:rsidR="00541044" w:rsidRPr="00701ECA" w:rsidRDefault="00541044" w:rsidP="00701ECA">
      <w:pPr>
        <w:autoSpaceDE w:val="0"/>
        <w:autoSpaceDN w:val="0"/>
        <w:adjustRightInd w:val="0"/>
        <w:rPr>
          <w:rFonts w:cstheme="minorHAnsi"/>
          <w:color w:val="262626"/>
          <w:sz w:val="24"/>
          <w:szCs w:val="24"/>
          <w:lang w:val="en-IN"/>
        </w:rPr>
      </w:pPr>
    </w:p>
    <w:p w14:paraId="0E5493E2"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First and foremost, Bigtable should always be on the list of options whenever </w:t>
      </w:r>
      <w:proofErr w:type="gramStart"/>
      <w:r w:rsidRPr="00701ECA">
        <w:rPr>
          <w:rFonts w:cstheme="minorHAnsi"/>
          <w:color w:val="262626"/>
          <w:sz w:val="24"/>
          <w:szCs w:val="24"/>
          <w:lang w:val="en-IN"/>
        </w:rPr>
        <w:t>you</w:t>
      </w:r>
      <w:proofErr w:type="gramEnd"/>
    </w:p>
    <w:p w14:paraId="5DBA0397"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have a large dataset. In this case, large typically means terabytes or more. If your data</w:t>
      </w:r>
    </w:p>
    <w:p w14:paraId="4428A46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is only in the gigabyte range (which is typical for a database storing user information),</w:t>
      </w:r>
    </w:p>
    <w:p w14:paraId="6638CB01" w14:textId="69306E69" w:rsidR="00701ECA" w:rsidRDefault="00701ECA" w:rsidP="00701ECA">
      <w:pPr>
        <w:autoSpaceDE w:val="0"/>
        <w:autoSpaceDN w:val="0"/>
        <w:adjustRightInd w:val="0"/>
        <w:rPr>
          <w:rFonts w:cstheme="minorHAnsi"/>
          <w:color w:val="262626"/>
          <w:sz w:val="24"/>
          <w:szCs w:val="24"/>
          <w:lang w:val="en-IN"/>
        </w:rPr>
      </w:pPr>
      <w:proofErr w:type="gramStart"/>
      <w:r w:rsidRPr="00701ECA">
        <w:rPr>
          <w:rFonts w:cstheme="minorHAnsi"/>
          <w:color w:val="262626"/>
          <w:sz w:val="24"/>
          <w:szCs w:val="24"/>
          <w:lang w:val="en-IN"/>
        </w:rPr>
        <w:t>you’re</w:t>
      </w:r>
      <w:proofErr w:type="gramEnd"/>
      <w:r w:rsidRPr="00701ECA">
        <w:rPr>
          <w:rFonts w:cstheme="minorHAnsi"/>
          <w:color w:val="262626"/>
          <w:sz w:val="24"/>
          <w:szCs w:val="24"/>
          <w:lang w:val="en-IN"/>
        </w:rPr>
        <w:t xml:space="preserve"> probably better off with something else.</w:t>
      </w:r>
    </w:p>
    <w:p w14:paraId="0208B293" w14:textId="77777777" w:rsidR="00541044" w:rsidRPr="00701ECA" w:rsidRDefault="00541044" w:rsidP="00701ECA">
      <w:pPr>
        <w:autoSpaceDE w:val="0"/>
        <w:autoSpaceDN w:val="0"/>
        <w:adjustRightInd w:val="0"/>
        <w:rPr>
          <w:rFonts w:cstheme="minorHAnsi"/>
          <w:color w:val="262626"/>
          <w:sz w:val="24"/>
          <w:szCs w:val="24"/>
          <w:lang w:val="en-IN"/>
        </w:rPr>
      </w:pPr>
    </w:p>
    <w:p w14:paraId="2BD0C44D"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Second, Bigtable is great for usage sustained over a long period of time. In this</w:t>
      </w:r>
    </w:p>
    <w:p w14:paraId="030776C6"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case, a long period of time is measured in hours or days rather than seconds or minutes.</w:t>
      </w:r>
    </w:p>
    <w:p w14:paraId="50643144"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If you use Bigtable to store and query data only infrequently, you’re probably </w:t>
      </w:r>
      <w:proofErr w:type="gramStart"/>
      <w:r w:rsidRPr="00701ECA">
        <w:rPr>
          <w:rFonts w:cstheme="minorHAnsi"/>
          <w:color w:val="262626"/>
          <w:sz w:val="24"/>
          <w:szCs w:val="24"/>
          <w:lang w:val="en-IN"/>
        </w:rPr>
        <w:t>better</w:t>
      </w:r>
      <w:proofErr w:type="gramEnd"/>
    </w:p>
    <w:p w14:paraId="2EC2E568"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off with some other analytical storage system.</w:t>
      </w:r>
    </w:p>
    <w:p w14:paraId="728E876D" w14:textId="77777777" w:rsidR="00541044" w:rsidRDefault="00541044" w:rsidP="00701ECA">
      <w:pPr>
        <w:autoSpaceDE w:val="0"/>
        <w:autoSpaceDN w:val="0"/>
        <w:adjustRightInd w:val="0"/>
        <w:rPr>
          <w:rFonts w:cstheme="minorHAnsi"/>
          <w:color w:val="262626"/>
          <w:sz w:val="24"/>
          <w:szCs w:val="24"/>
          <w:lang w:val="en-IN"/>
        </w:rPr>
      </w:pPr>
    </w:p>
    <w:p w14:paraId="05E7A040" w14:textId="22B7719E"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Third, Bigtable is likely to be a good fit if you need extraordinarily high levels of</w:t>
      </w:r>
    </w:p>
    <w:p w14:paraId="4487FB43" w14:textId="392D4BEC" w:rsidR="00701ECA" w:rsidRPr="00701ECA" w:rsidRDefault="00701ECA" w:rsidP="00701ECA">
      <w:pPr>
        <w:autoSpaceDE w:val="0"/>
        <w:autoSpaceDN w:val="0"/>
        <w:adjustRightInd w:val="0"/>
        <w:rPr>
          <w:rFonts w:cstheme="minorHAnsi"/>
          <w:b/>
          <w:bCs/>
          <w:i/>
          <w:iCs/>
          <w:color w:val="666666"/>
          <w:sz w:val="24"/>
          <w:szCs w:val="24"/>
          <w:lang w:val="en-IN"/>
        </w:rPr>
      </w:pPr>
      <w:r w:rsidRPr="00701ECA">
        <w:rPr>
          <w:rFonts w:cstheme="minorHAnsi"/>
          <w:color w:val="262626"/>
          <w:sz w:val="24"/>
          <w:szCs w:val="24"/>
          <w:lang w:val="en-IN"/>
        </w:rPr>
        <w:t>throughput. In this case, extraordinarily high means tens to hundreds of thousands</w:t>
      </w:r>
    </w:p>
    <w:p w14:paraId="2FBF05B1"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lastRenderedPageBreak/>
        <w:t xml:space="preserve">of queries every second. If you need only a few queries per second, you have </w:t>
      </w:r>
      <w:proofErr w:type="gramStart"/>
      <w:r w:rsidRPr="00701ECA">
        <w:rPr>
          <w:rFonts w:cstheme="minorHAnsi"/>
          <w:color w:val="262626"/>
          <w:sz w:val="24"/>
          <w:szCs w:val="24"/>
          <w:lang w:val="en-IN"/>
        </w:rPr>
        <w:t>many</w:t>
      </w:r>
      <w:proofErr w:type="gramEnd"/>
    </w:p>
    <w:p w14:paraId="4E4A34A9"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options and may want to start with another system.</w:t>
      </w:r>
    </w:p>
    <w:p w14:paraId="3024B6EA" w14:textId="77777777" w:rsidR="00541044" w:rsidRDefault="00541044" w:rsidP="00701ECA">
      <w:pPr>
        <w:autoSpaceDE w:val="0"/>
        <w:autoSpaceDN w:val="0"/>
        <w:adjustRightInd w:val="0"/>
        <w:rPr>
          <w:rFonts w:cstheme="minorHAnsi"/>
          <w:color w:val="262626"/>
          <w:sz w:val="24"/>
          <w:szCs w:val="24"/>
          <w:lang w:val="en-IN"/>
        </w:rPr>
      </w:pPr>
    </w:p>
    <w:p w14:paraId="0FD31DAD" w14:textId="60EE46F3"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Finally, if you need basic access to your data in the form of lookups and </w:t>
      </w:r>
      <w:proofErr w:type="gramStart"/>
      <w:r w:rsidRPr="00701ECA">
        <w:rPr>
          <w:rFonts w:cstheme="minorHAnsi"/>
          <w:color w:val="262626"/>
          <w:sz w:val="24"/>
          <w:szCs w:val="24"/>
          <w:lang w:val="en-IN"/>
        </w:rPr>
        <w:t>simple</w:t>
      </w:r>
      <w:proofErr w:type="gramEnd"/>
    </w:p>
    <w:p w14:paraId="31262700"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scans across keys, then Bigtable may be a good fit. If you need more than this (like secondary</w:t>
      </w:r>
    </w:p>
    <w:p w14:paraId="1FB30AD6"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indexes), </w:t>
      </w:r>
      <w:proofErr w:type="gramStart"/>
      <w:r w:rsidRPr="00701ECA">
        <w:rPr>
          <w:rFonts w:cstheme="minorHAnsi"/>
          <w:color w:val="262626"/>
          <w:sz w:val="24"/>
          <w:szCs w:val="24"/>
          <w:lang w:val="en-IN"/>
        </w:rPr>
        <w:t>you’re</w:t>
      </w:r>
      <w:proofErr w:type="gramEnd"/>
      <w:r w:rsidRPr="00701ECA">
        <w:rPr>
          <w:rFonts w:cstheme="minorHAnsi"/>
          <w:color w:val="262626"/>
          <w:sz w:val="24"/>
          <w:szCs w:val="24"/>
          <w:lang w:val="en-IN"/>
        </w:rPr>
        <w:t xml:space="preserve"> probably better off using a relational database. To make this</w:t>
      </w:r>
    </w:p>
    <w:p w14:paraId="32B3736F" w14:textId="77777777" w:rsidR="00701ECA" w:rsidRPr="00701ECA" w:rsidRDefault="00701ECA" w:rsidP="00701ECA">
      <w:pPr>
        <w:autoSpaceDE w:val="0"/>
        <w:autoSpaceDN w:val="0"/>
        <w:adjustRightInd w:val="0"/>
        <w:rPr>
          <w:rFonts w:cstheme="minorHAnsi"/>
          <w:color w:val="262626"/>
          <w:sz w:val="24"/>
          <w:szCs w:val="24"/>
          <w:lang w:val="en-IN"/>
        </w:rPr>
      </w:pPr>
      <w:r w:rsidRPr="00701ECA">
        <w:rPr>
          <w:rFonts w:cstheme="minorHAnsi"/>
          <w:color w:val="262626"/>
          <w:sz w:val="24"/>
          <w:szCs w:val="24"/>
          <w:lang w:val="en-IN"/>
        </w:rPr>
        <w:t xml:space="preserve">more concrete, let’s look briefly at our example applications and see whether </w:t>
      </w:r>
      <w:proofErr w:type="gramStart"/>
      <w:r w:rsidRPr="00701ECA">
        <w:rPr>
          <w:rFonts w:cstheme="minorHAnsi"/>
          <w:color w:val="262626"/>
          <w:sz w:val="24"/>
          <w:szCs w:val="24"/>
          <w:lang w:val="en-IN"/>
        </w:rPr>
        <w:t>Cloud</w:t>
      </w:r>
      <w:proofErr w:type="gramEnd"/>
    </w:p>
    <w:p w14:paraId="73CA387C" w14:textId="7138FED4" w:rsidR="00701ECA" w:rsidRDefault="00701ECA" w:rsidP="00701ECA">
      <w:pPr>
        <w:spacing w:line="276" w:lineRule="auto"/>
        <w:rPr>
          <w:rFonts w:cstheme="minorHAnsi"/>
          <w:color w:val="262626"/>
          <w:sz w:val="24"/>
          <w:szCs w:val="24"/>
          <w:lang w:val="en-IN"/>
        </w:rPr>
      </w:pPr>
      <w:r w:rsidRPr="00701ECA">
        <w:rPr>
          <w:rFonts w:cstheme="minorHAnsi"/>
          <w:color w:val="262626"/>
          <w:sz w:val="24"/>
          <w:szCs w:val="24"/>
          <w:lang w:val="en-IN"/>
        </w:rPr>
        <w:t>Bigtable might be a good fit.</w:t>
      </w:r>
    </w:p>
    <w:p w14:paraId="3294F0D8" w14:textId="16E8629E" w:rsidR="00701ECA" w:rsidRDefault="00701ECA" w:rsidP="00701ECA">
      <w:pPr>
        <w:spacing w:line="276" w:lineRule="auto"/>
        <w:rPr>
          <w:rFonts w:cstheme="minorHAnsi"/>
          <w:color w:val="262626"/>
          <w:sz w:val="24"/>
          <w:szCs w:val="24"/>
          <w:lang w:val="en-IN"/>
        </w:rPr>
      </w:pPr>
    </w:p>
    <w:p w14:paraId="2C059339" w14:textId="77777777" w:rsidR="00701ECA" w:rsidRPr="00701ECA" w:rsidRDefault="00701ECA" w:rsidP="00701ECA">
      <w:pPr>
        <w:spacing w:line="276" w:lineRule="auto"/>
        <w:rPr>
          <w:rFonts w:cstheme="minorHAnsi"/>
          <w:sz w:val="36"/>
          <w:szCs w:val="36"/>
        </w:rPr>
      </w:pPr>
      <w:r w:rsidRPr="00701ECA">
        <w:rPr>
          <w:rFonts w:cstheme="minorHAnsi"/>
          <w:sz w:val="36"/>
          <w:szCs w:val="36"/>
        </w:rPr>
        <w:t>Summary</w:t>
      </w:r>
    </w:p>
    <w:p w14:paraId="6CEDC553" w14:textId="3963C02E" w:rsidR="00701ECA" w:rsidRPr="00541044" w:rsidRDefault="00701ECA" w:rsidP="00541044">
      <w:pPr>
        <w:pStyle w:val="ListParagraph"/>
        <w:numPr>
          <w:ilvl w:val="0"/>
          <w:numId w:val="25"/>
        </w:numPr>
        <w:spacing w:line="276" w:lineRule="auto"/>
        <w:rPr>
          <w:rFonts w:cstheme="minorHAnsi"/>
          <w:sz w:val="24"/>
          <w:szCs w:val="24"/>
        </w:rPr>
      </w:pPr>
      <w:r w:rsidRPr="00541044">
        <w:rPr>
          <w:rFonts w:cstheme="minorHAnsi"/>
          <w:sz w:val="24"/>
          <w:szCs w:val="24"/>
        </w:rPr>
        <w:t xml:space="preserve">Bigtable is a large-scale data storage system, originally built for Google’s </w:t>
      </w:r>
      <w:proofErr w:type="gramStart"/>
      <w:r w:rsidRPr="00541044">
        <w:rPr>
          <w:rFonts w:cstheme="minorHAnsi"/>
          <w:sz w:val="24"/>
          <w:szCs w:val="24"/>
        </w:rPr>
        <w:t>web</w:t>
      </w:r>
      <w:proofErr w:type="gramEnd"/>
    </w:p>
    <w:p w14:paraId="78B7F643" w14:textId="0B89F24C" w:rsidR="00701ECA" w:rsidRPr="00541044" w:rsidRDefault="00701ECA" w:rsidP="00541044">
      <w:pPr>
        <w:pStyle w:val="ListParagraph"/>
        <w:spacing w:line="276" w:lineRule="auto"/>
        <w:rPr>
          <w:rFonts w:cstheme="minorHAnsi"/>
          <w:sz w:val="24"/>
          <w:szCs w:val="24"/>
        </w:rPr>
      </w:pPr>
      <w:r w:rsidRPr="00541044">
        <w:rPr>
          <w:rFonts w:cstheme="minorHAnsi"/>
          <w:sz w:val="24"/>
          <w:szCs w:val="24"/>
        </w:rPr>
        <w:t>search index.</w:t>
      </w:r>
    </w:p>
    <w:p w14:paraId="4621056E" w14:textId="77777777" w:rsidR="00541044" w:rsidRPr="00701ECA" w:rsidRDefault="00541044" w:rsidP="00541044">
      <w:pPr>
        <w:spacing w:line="276" w:lineRule="auto"/>
        <w:rPr>
          <w:rFonts w:cstheme="minorHAnsi"/>
          <w:sz w:val="24"/>
          <w:szCs w:val="24"/>
        </w:rPr>
      </w:pPr>
    </w:p>
    <w:p w14:paraId="446F64F2" w14:textId="0A280C40" w:rsidR="00701ECA" w:rsidRPr="00541044" w:rsidRDefault="00701ECA" w:rsidP="00541044">
      <w:pPr>
        <w:pStyle w:val="ListParagraph"/>
        <w:numPr>
          <w:ilvl w:val="0"/>
          <w:numId w:val="25"/>
        </w:numPr>
        <w:spacing w:line="276" w:lineRule="auto"/>
        <w:rPr>
          <w:rFonts w:cstheme="minorHAnsi"/>
          <w:sz w:val="24"/>
          <w:szCs w:val="24"/>
        </w:rPr>
      </w:pPr>
      <w:r w:rsidRPr="00541044">
        <w:rPr>
          <w:rFonts w:cstheme="minorHAnsi"/>
          <w:sz w:val="24"/>
          <w:szCs w:val="24"/>
        </w:rPr>
        <w:t xml:space="preserve">It was designed to handle large amounts of replicated, rapidly changing </w:t>
      </w:r>
      <w:proofErr w:type="gramStart"/>
      <w:r w:rsidRPr="00541044">
        <w:rPr>
          <w:rFonts w:cstheme="minorHAnsi"/>
          <w:sz w:val="24"/>
          <w:szCs w:val="24"/>
        </w:rPr>
        <w:t>data</w:t>
      </w:r>
      <w:proofErr w:type="gramEnd"/>
    </w:p>
    <w:p w14:paraId="00807474" w14:textId="77777777" w:rsidR="00701ECA" w:rsidRPr="00541044" w:rsidRDefault="00701ECA" w:rsidP="00541044">
      <w:pPr>
        <w:pStyle w:val="ListParagraph"/>
        <w:spacing w:line="276" w:lineRule="auto"/>
        <w:rPr>
          <w:rFonts w:cstheme="minorHAnsi"/>
          <w:sz w:val="24"/>
          <w:szCs w:val="24"/>
        </w:rPr>
      </w:pPr>
      <w:r w:rsidRPr="00541044">
        <w:rPr>
          <w:rFonts w:cstheme="minorHAnsi"/>
          <w:sz w:val="24"/>
          <w:szCs w:val="24"/>
        </w:rPr>
        <w:t>and can be queried quickly (low latency) with high concurrency (high throughput),</w:t>
      </w:r>
    </w:p>
    <w:p w14:paraId="5B004621" w14:textId="7BDA3329" w:rsidR="00701ECA" w:rsidRPr="00541044" w:rsidRDefault="00701ECA" w:rsidP="00541044">
      <w:pPr>
        <w:pStyle w:val="ListParagraph"/>
        <w:spacing w:line="276" w:lineRule="auto"/>
        <w:rPr>
          <w:rFonts w:cstheme="minorHAnsi"/>
          <w:sz w:val="24"/>
          <w:szCs w:val="24"/>
        </w:rPr>
      </w:pPr>
      <w:r w:rsidRPr="00541044">
        <w:rPr>
          <w:rFonts w:cstheme="minorHAnsi"/>
          <w:sz w:val="24"/>
          <w:szCs w:val="24"/>
        </w:rPr>
        <w:t>while maintaining strong consistency throughout.</w:t>
      </w:r>
    </w:p>
    <w:p w14:paraId="7CE9A2CD" w14:textId="77777777" w:rsidR="00541044" w:rsidRPr="00701ECA" w:rsidRDefault="00541044" w:rsidP="00541044">
      <w:pPr>
        <w:spacing w:line="276" w:lineRule="auto"/>
        <w:rPr>
          <w:rFonts w:cstheme="minorHAnsi"/>
          <w:sz w:val="24"/>
          <w:szCs w:val="24"/>
        </w:rPr>
      </w:pPr>
    </w:p>
    <w:p w14:paraId="348F3E7A" w14:textId="2D87E337" w:rsidR="00701ECA" w:rsidRPr="00541044" w:rsidRDefault="00701ECA" w:rsidP="00541044">
      <w:pPr>
        <w:pStyle w:val="ListParagraph"/>
        <w:numPr>
          <w:ilvl w:val="0"/>
          <w:numId w:val="25"/>
        </w:numPr>
        <w:spacing w:line="276" w:lineRule="auto"/>
        <w:rPr>
          <w:rFonts w:cstheme="minorHAnsi"/>
          <w:sz w:val="24"/>
          <w:szCs w:val="24"/>
        </w:rPr>
      </w:pPr>
      <w:r w:rsidRPr="00541044">
        <w:rPr>
          <w:rFonts w:cstheme="minorHAnsi"/>
          <w:sz w:val="24"/>
          <w:szCs w:val="24"/>
        </w:rPr>
        <w:t xml:space="preserve">Cloud Bigtable is a fully managed version of Google’s Bigtable, exposing </w:t>
      </w:r>
      <w:proofErr w:type="gramStart"/>
      <w:r w:rsidRPr="00541044">
        <w:rPr>
          <w:rFonts w:cstheme="minorHAnsi"/>
          <w:sz w:val="24"/>
          <w:szCs w:val="24"/>
        </w:rPr>
        <w:t>almost</w:t>
      </w:r>
      <w:proofErr w:type="gramEnd"/>
    </w:p>
    <w:p w14:paraId="765C8F21" w14:textId="2A179CDE" w:rsidR="00701ECA" w:rsidRPr="00541044" w:rsidRDefault="00701ECA" w:rsidP="00541044">
      <w:pPr>
        <w:pStyle w:val="ListParagraph"/>
        <w:spacing w:line="276" w:lineRule="auto"/>
        <w:rPr>
          <w:rFonts w:cstheme="minorHAnsi"/>
          <w:sz w:val="24"/>
          <w:szCs w:val="24"/>
        </w:rPr>
      </w:pPr>
      <w:proofErr w:type="gramStart"/>
      <w:r w:rsidRPr="00541044">
        <w:rPr>
          <w:rFonts w:cstheme="minorHAnsi"/>
          <w:sz w:val="24"/>
          <w:szCs w:val="24"/>
        </w:rPr>
        <w:t>all of</w:t>
      </w:r>
      <w:proofErr w:type="gramEnd"/>
      <w:r w:rsidRPr="00541044">
        <w:rPr>
          <w:rFonts w:cstheme="minorHAnsi"/>
          <w:sz w:val="24"/>
          <w:szCs w:val="24"/>
        </w:rPr>
        <w:t xml:space="preserve"> the features available in Google’s original version.</w:t>
      </w:r>
    </w:p>
    <w:p w14:paraId="66E9B701" w14:textId="77777777" w:rsidR="00541044" w:rsidRPr="00701ECA" w:rsidRDefault="00541044" w:rsidP="00541044">
      <w:pPr>
        <w:spacing w:line="276" w:lineRule="auto"/>
        <w:rPr>
          <w:rFonts w:cstheme="minorHAnsi"/>
          <w:sz w:val="24"/>
          <w:szCs w:val="24"/>
        </w:rPr>
      </w:pPr>
    </w:p>
    <w:p w14:paraId="57EBE9C3" w14:textId="7BC221A9" w:rsidR="00701ECA" w:rsidRPr="00541044" w:rsidRDefault="00701ECA" w:rsidP="00541044">
      <w:pPr>
        <w:pStyle w:val="ListParagraph"/>
        <w:numPr>
          <w:ilvl w:val="0"/>
          <w:numId w:val="25"/>
        </w:numPr>
        <w:spacing w:line="276" w:lineRule="auto"/>
        <w:rPr>
          <w:rFonts w:cstheme="minorHAnsi"/>
          <w:sz w:val="24"/>
          <w:szCs w:val="24"/>
        </w:rPr>
      </w:pPr>
      <w:r w:rsidRPr="00541044">
        <w:rPr>
          <w:rFonts w:cstheme="minorHAnsi"/>
          <w:sz w:val="24"/>
          <w:szCs w:val="24"/>
        </w:rPr>
        <w:t xml:space="preserve">Bigtable is likely a good fit if you have a large amount of data and </w:t>
      </w:r>
      <w:proofErr w:type="gramStart"/>
      <w:r w:rsidRPr="00541044">
        <w:rPr>
          <w:rFonts w:cstheme="minorHAnsi"/>
          <w:sz w:val="24"/>
          <w:szCs w:val="24"/>
        </w:rPr>
        <w:t>primarily</w:t>
      </w:r>
      <w:proofErr w:type="gramEnd"/>
    </w:p>
    <w:p w14:paraId="1073B296" w14:textId="77777777" w:rsidR="00701ECA" w:rsidRPr="00541044" w:rsidRDefault="00701ECA" w:rsidP="00541044">
      <w:pPr>
        <w:pStyle w:val="ListParagraph"/>
        <w:spacing w:line="276" w:lineRule="auto"/>
        <w:rPr>
          <w:rFonts w:cstheme="minorHAnsi"/>
          <w:sz w:val="24"/>
          <w:szCs w:val="24"/>
        </w:rPr>
      </w:pPr>
      <w:r w:rsidRPr="00541044">
        <w:rPr>
          <w:rFonts w:cstheme="minorHAnsi"/>
          <w:sz w:val="24"/>
          <w:szCs w:val="24"/>
        </w:rPr>
        <w:t xml:space="preserve">access it using key lookups or key scans but not a great fit if you need </w:t>
      </w:r>
      <w:proofErr w:type="gramStart"/>
      <w:r w:rsidRPr="00541044">
        <w:rPr>
          <w:rFonts w:cstheme="minorHAnsi"/>
          <w:sz w:val="24"/>
          <w:szCs w:val="24"/>
        </w:rPr>
        <w:t>secondary</w:t>
      </w:r>
      <w:proofErr w:type="gramEnd"/>
    </w:p>
    <w:p w14:paraId="6C1BFA33" w14:textId="4196E8AD" w:rsidR="00701ECA" w:rsidRPr="00541044" w:rsidRDefault="00701ECA" w:rsidP="00541044">
      <w:pPr>
        <w:pStyle w:val="ListParagraph"/>
        <w:spacing w:line="276" w:lineRule="auto"/>
        <w:rPr>
          <w:rFonts w:cstheme="minorHAnsi"/>
          <w:sz w:val="24"/>
          <w:szCs w:val="24"/>
        </w:rPr>
      </w:pPr>
      <w:r w:rsidRPr="00541044">
        <w:rPr>
          <w:rFonts w:cstheme="minorHAnsi"/>
          <w:sz w:val="24"/>
          <w:szCs w:val="24"/>
        </w:rPr>
        <w:t>indexes or relational queries.</w:t>
      </w:r>
    </w:p>
    <w:sectPr w:rsidR="00701ECA" w:rsidRPr="00541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DCF93" w14:textId="77777777" w:rsidR="000F7D45" w:rsidRDefault="000F7D45" w:rsidP="009965D0">
      <w:r>
        <w:separator/>
      </w:r>
    </w:p>
  </w:endnote>
  <w:endnote w:type="continuationSeparator" w:id="0">
    <w:p w14:paraId="6A2375CF" w14:textId="77777777" w:rsidR="000F7D45" w:rsidRDefault="000F7D45" w:rsidP="0099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FD8D0" w14:textId="77777777" w:rsidR="000F7D45" w:rsidRDefault="000F7D45" w:rsidP="009965D0">
      <w:r>
        <w:separator/>
      </w:r>
    </w:p>
  </w:footnote>
  <w:footnote w:type="continuationSeparator" w:id="0">
    <w:p w14:paraId="30526171" w14:textId="77777777" w:rsidR="000F7D45" w:rsidRDefault="000F7D45" w:rsidP="00996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4F66E1"/>
    <w:multiLevelType w:val="hybridMultilevel"/>
    <w:tmpl w:val="2EF4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997B0A"/>
    <w:multiLevelType w:val="hybridMultilevel"/>
    <w:tmpl w:val="F05A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4"/>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0"/>
    <w:rsid w:val="00050364"/>
    <w:rsid w:val="000F7D45"/>
    <w:rsid w:val="002950DE"/>
    <w:rsid w:val="003023B2"/>
    <w:rsid w:val="003775B9"/>
    <w:rsid w:val="00456613"/>
    <w:rsid w:val="00541044"/>
    <w:rsid w:val="005D4667"/>
    <w:rsid w:val="00645252"/>
    <w:rsid w:val="006D3D74"/>
    <w:rsid w:val="00701ECA"/>
    <w:rsid w:val="0083569A"/>
    <w:rsid w:val="009965D0"/>
    <w:rsid w:val="00A9204E"/>
    <w:rsid w:val="00AA2568"/>
    <w:rsid w:val="00C65408"/>
    <w:rsid w:val="00CE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CB53"/>
  <w15:chartTrackingRefBased/>
  <w15:docId w15:val="{92E5C5EA-7B4F-4404-A7A5-07FC28FB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CE1D0E"/>
    <w:rPr>
      <w:color w:val="605E5C"/>
      <w:shd w:val="clear" w:color="auto" w:fill="E1DFDD"/>
    </w:rPr>
  </w:style>
  <w:style w:type="paragraph" w:styleId="ListParagraph">
    <w:name w:val="List Paragraph"/>
    <w:basedOn w:val="Normal"/>
    <w:uiPriority w:val="34"/>
    <w:unhideWhenUsed/>
    <w:qFormat/>
    <w:rsid w:val="0054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130161">
      <w:bodyDiv w:val="1"/>
      <w:marLeft w:val="0"/>
      <w:marRight w:val="0"/>
      <w:marTop w:val="0"/>
      <w:marBottom w:val="0"/>
      <w:divBdr>
        <w:top w:val="none" w:sz="0" w:space="0" w:color="auto"/>
        <w:left w:val="none" w:sz="0" w:space="0" w:color="auto"/>
        <w:bottom w:val="none" w:sz="0" w:space="0" w:color="auto"/>
        <w:right w:val="none" w:sz="0" w:space="0" w:color="auto"/>
      </w:divBdr>
      <w:divsChild>
        <w:div w:id="44379855">
          <w:marLeft w:val="0"/>
          <w:marRight w:val="0"/>
          <w:marTop w:val="0"/>
          <w:marBottom w:val="0"/>
          <w:divBdr>
            <w:top w:val="none" w:sz="0" w:space="0" w:color="auto"/>
            <w:left w:val="none" w:sz="0" w:space="0" w:color="auto"/>
            <w:bottom w:val="none" w:sz="0" w:space="0" w:color="auto"/>
            <w:right w:val="none" w:sz="0" w:space="0" w:color="auto"/>
          </w:divBdr>
        </w:div>
        <w:div w:id="1664317124">
          <w:marLeft w:val="0"/>
          <w:marRight w:val="0"/>
          <w:marTop w:val="0"/>
          <w:marBottom w:val="0"/>
          <w:divBdr>
            <w:top w:val="none" w:sz="0" w:space="0" w:color="auto"/>
            <w:left w:val="none" w:sz="0" w:space="0" w:color="auto"/>
            <w:bottom w:val="none" w:sz="0" w:space="0" w:color="auto"/>
            <w:right w:val="none" w:sz="0" w:space="0" w:color="auto"/>
          </w:divBdr>
        </w:div>
        <w:div w:id="1570994724">
          <w:marLeft w:val="0"/>
          <w:marRight w:val="0"/>
          <w:marTop w:val="0"/>
          <w:marBottom w:val="0"/>
          <w:divBdr>
            <w:top w:val="none" w:sz="0" w:space="0" w:color="auto"/>
            <w:left w:val="none" w:sz="0" w:space="0" w:color="auto"/>
            <w:bottom w:val="none" w:sz="0" w:space="0" w:color="auto"/>
            <w:right w:val="none" w:sz="0" w:space="0" w:color="auto"/>
          </w:divBdr>
        </w:div>
      </w:divsChild>
    </w:div>
    <w:div w:id="1993679720">
      <w:bodyDiv w:val="1"/>
      <w:marLeft w:val="0"/>
      <w:marRight w:val="0"/>
      <w:marTop w:val="0"/>
      <w:marBottom w:val="0"/>
      <w:divBdr>
        <w:top w:val="none" w:sz="0" w:space="0" w:color="auto"/>
        <w:left w:val="none" w:sz="0" w:space="0" w:color="auto"/>
        <w:bottom w:val="none" w:sz="0" w:space="0" w:color="auto"/>
        <w:right w:val="none" w:sz="0" w:space="0" w:color="auto"/>
      </w:divBdr>
      <w:divsChild>
        <w:div w:id="112022477">
          <w:marLeft w:val="0"/>
          <w:marRight w:val="0"/>
          <w:marTop w:val="0"/>
          <w:marBottom w:val="0"/>
          <w:divBdr>
            <w:top w:val="none" w:sz="0" w:space="0" w:color="auto"/>
            <w:left w:val="none" w:sz="0" w:space="0" w:color="auto"/>
            <w:bottom w:val="none" w:sz="0" w:space="0" w:color="auto"/>
            <w:right w:val="none" w:sz="0" w:space="0" w:color="auto"/>
          </w:divBdr>
        </w:div>
        <w:div w:id="714162265">
          <w:marLeft w:val="1279"/>
          <w:marRight w:val="1279"/>
          <w:marTop w:val="240"/>
          <w:marBottom w:val="240"/>
          <w:divBdr>
            <w:top w:val="single" w:sz="6" w:space="0" w:color="auto"/>
            <w:left w:val="single" w:sz="6" w:space="0" w:color="auto"/>
            <w:bottom w:val="single" w:sz="6" w:space="0" w:color="auto"/>
            <w:right w:val="single" w:sz="6" w:space="0" w:color="auto"/>
          </w:divBdr>
        </w:div>
        <w:div w:id="871503311">
          <w:marLeft w:val="0"/>
          <w:marRight w:val="0"/>
          <w:marTop w:val="0"/>
          <w:marBottom w:val="0"/>
          <w:divBdr>
            <w:top w:val="none" w:sz="0" w:space="0" w:color="auto"/>
            <w:left w:val="none" w:sz="0" w:space="0" w:color="auto"/>
            <w:bottom w:val="none" w:sz="0" w:space="0" w:color="auto"/>
            <w:right w:val="none" w:sz="0" w:space="0" w:color="auto"/>
          </w:divBdr>
        </w:div>
        <w:div w:id="906383172">
          <w:marLeft w:val="0"/>
          <w:marRight w:val="0"/>
          <w:marTop w:val="0"/>
          <w:marBottom w:val="0"/>
          <w:divBdr>
            <w:top w:val="none" w:sz="0" w:space="0" w:color="auto"/>
            <w:left w:val="none" w:sz="0" w:space="0" w:color="auto"/>
            <w:bottom w:val="none" w:sz="0" w:space="0" w:color="auto"/>
            <w:right w:val="none" w:sz="0" w:space="0" w:color="auto"/>
          </w:divBdr>
        </w:div>
        <w:div w:id="1326322487">
          <w:marLeft w:val="1279"/>
          <w:marRight w:val="1279"/>
          <w:marTop w:val="480"/>
          <w:marBottom w:val="480"/>
          <w:divBdr>
            <w:top w:val="none" w:sz="0" w:space="0" w:color="auto"/>
            <w:left w:val="none" w:sz="0" w:space="0" w:color="auto"/>
            <w:bottom w:val="none" w:sz="0" w:space="0" w:color="auto"/>
            <w:right w:val="none" w:sz="0" w:space="0" w:color="auto"/>
          </w:divBdr>
          <w:divsChild>
            <w:div w:id="115683230">
              <w:marLeft w:val="0"/>
              <w:marRight w:val="0"/>
              <w:marTop w:val="0"/>
              <w:marBottom w:val="18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
        <w:div w:id="132600701">
          <w:marLeft w:val="0"/>
          <w:marRight w:val="0"/>
          <w:marTop w:val="0"/>
          <w:marBottom w:val="0"/>
          <w:divBdr>
            <w:top w:val="none" w:sz="0" w:space="0" w:color="auto"/>
            <w:left w:val="none" w:sz="0" w:space="0" w:color="auto"/>
            <w:bottom w:val="none" w:sz="0" w:space="0" w:color="auto"/>
            <w:right w:val="none" w:sz="0" w:space="0" w:color="auto"/>
          </w:divBdr>
        </w:div>
        <w:div w:id="2015063507">
          <w:marLeft w:val="0"/>
          <w:marRight w:val="0"/>
          <w:marTop w:val="0"/>
          <w:marBottom w:val="0"/>
          <w:divBdr>
            <w:top w:val="none" w:sz="0" w:space="0" w:color="auto"/>
            <w:left w:val="none" w:sz="0" w:space="0" w:color="auto"/>
            <w:bottom w:val="none" w:sz="0" w:space="0" w:color="auto"/>
            <w:right w:val="none" w:sz="0" w:space="0" w:color="auto"/>
          </w:divBdr>
        </w:div>
        <w:div w:id="1525513062">
          <w:marLeft w:val="0"/>
          <w:marRight w:val="0"/>
          <w:marTop w:val="0"/>
          <w:marBottom w:val="0"/>
          <w:divBdr>
            <w:top w:val="none" w:sz="0" w:space="0" w:color="auto"/>
            <w:left w:val="none" w:sz="0" w:space="0" w:color="auto"/>
            <w:bottom w:val="none" w:sz="0" w:space="0" w:color="auto"/>
            <w:right w:val="none" w:sz="0" w:space="0" w:color="auto"/>
          </w:divBdr>
        </w:div>
        <w:div w:id="637225905">
          <w:marLeft w:val="0"/>
          <w:marRight w:val="0"/>
          <w:marTop w:val="0"/>
          <w:marBottom w:val="0"/>
          <w:divBdr>
            <w:top w:val="none" w:sz="0" w:space="0" w:color="auto"/>
            <w:left w:val="none" w:sz="0" w:space="0" w:color="auto"/>
            <w:bottom w:val="none" w:sz="0" w:space="0" w:color="auto"/>
            <w:right w:val="none" w:sz="0" w:space="0" w:color="auto"/>
          </w:divBdr>
        </w:div>
        <w:div w:id="1731537193">
          <w:marLeft w:val="0"/>
          <w:marRight w:val="0"/>
          <w:marTop w:val="0"/>
          <w:marBottom w:val="0"/>
          <w:divBdr>
            <w:top w:val="none" w:sz="0" w:space="0" w:color="auto"/>
            <w:left w:val="none" w:sz="0" w:space="0" w:color="auto"/>
            <w:bottom w:val="none" w:sz="0" w:space="0" w:color="auto"/>
            <w:right w:val="none" w:sz="0" w:space="0" w:color="auto"/>
          </w:divBdr>
        </w:div>
        <w:div w:id="538128115">
          <w:marLeft w:val="0"/>
          <w:marRight w:val="0"/>
          <w:marTop w:val="0"/>
          <w:marBottom w:val="0"/>
          <w:divBdr>
            <w:top w:val="none" w:sz="0" w:space="0" w:color="auto"/>
            <w:left w:val="none" w:sz="0" w:space="0" w:color="auto"/>
            <w:bottom w:val="none" w:sz="0" w:space="0" w:color="auto"/>
            <w:right w:val="none" w:sz="0" w:space="0" w:color="auto"/>
          </w:divBdr>
        </w:div>
        <w:div w:id="1052920507">
          <w:marLeft w:val="0"/>
          <w:marRight w:val="0"/>
          <w:marTop w:val="0"/>
          <w:marBottom w:val="0"/>
          <w:divBdr>
            <w:top w:val="none" w:sz="0" w:space="0" w:color="auto"/>
            <w:left w:val="none" w:sz="0" w:space="0" w:color="auto"/>
            <w:bottom w:val="none" w:sz="0" w:space="0" w:color="auto"/>
            <w:right w:val="none" w:sz="0" w:space="0" w:color="auto"/>
          </w:divBdr>
        </w:div>
        <w:div w:id="223806319">
          <w:marLeft w:val="0"/>
          <w:marRight w:val="0"/>
          <w:marTop w:val="0"/>
          <w:marBottom w:val="0"/>
          <w:divBdr>
            <w:top w:val="none" w:sz="0" w:space="0" w:color="auto"/>
            <w:left w:val="none" w:sz="0" w:space="0" w:color="auto"/>
            <w:bottom w:val="none" w:sz="0" w:space="0" w:color="auto"/>
            <w:right w:val="none" w:sz="0" w:space="0" w:color="auto"/>
          </w:divBdr>
        </w:div>
        <w:div w:id="884412277">
          <w:marLeft w:val="0"/>
          <w:marRight w:val="0"/>
          <w:marTop w:val="0"/>
          <w:marBottom w:val="0"/>
          <w:divBdr>
            <w:top w:val="none" w:sz="0" w:space="0" w:color="auto"/>
            <w:left w:val="none" w:sz="0" w:space="0" w:color="auto"/>
            <w:bottom w:val="none" w:sz="0" w:space="0" w:color="auto"/>
            <w:right w:val="none" w:sz="0" w:space="0" w:color="auto"/>
          </w:divBdr>
        </w:div>
        <w:div w:id="258414730">
          <w:marLeft w:val="0"/>
          <w:marRight w:val="0"/>
          <w:marTop w:val="0"/>
          <w:marBottom w:val="0"/>
          <w:divBdr>
            <w:top w:val="none" w:sz="0" w:space="0" w:color="auto"/>
            <w:left w:val="none" w:sz="0" w:space="0" w:color="auto"/>
            <w:bottom w:val="none" w:sz="0" w:space="0" w:color="auto"/>
            <w:right w:val="none" w:sz="0" w:space="0" w:color="auto"/>
          </w:divBdr>
        </w:div>
        <w:div w:id="63189460">
          <w:marLeft w:val="0"/>
          <w:marRight w:val="0"/>
          <w:marTop w:val="0"/>
          <w:marBottom w:val="0"/>
          <w:divBdr>
            <w:top w:val="none" w:sz="0" w:space="0" w:color="auto"/>
            <w:left w:val="none" w:sz="0" w:space="0" w:color="auto"/>
            <w:bottom w:val="none" w:sz="0" w:space="0" w:color="auto"/>
            <w:right w:val="none" w:sz="0" w:space="0" w:color="auto"/>
          </w:divBdr>
        </w:div>
        <w:div w:id="363140679">
          <w:marLeft w:val="0"/>
          <w:marRight w:val="0"/>
          <w:marTop w:val="0"/>
          <w:marBottom w:val="0"/>
          <w:divBdr>
            <w:top w:val="none" w:sz="0" w:space="0" w:color="auto"/>
            <w:left w:val="none" w:sz="0" w:space="0" w:color="auto"/>
            <w:bottom w:val="none" w:sz="0" w:space="0" w:color="auto"/>
            <w:right w:val="none" w:sz="0" w:space="0" w:color="auto"/>
          </w:divBdr>
        </w:div>
        <w:div w:id="1087192342">
          <w:marLeft w:val="0"/>
          <w:marRight w:val="0"/>
          <w:marTop w:val="0"/>
          <w:marBottom w:val="0"/>
          <w:divBdr>
            <w:top w:val="none" w:sz="0" w:space="0" w:color="auto"/>
            <w:left w:val="none" w:sz="0" w:space="0" w:color="auto"/>
            <w:bottom w:val="none" w:sz="0" w:space="0" w:color="auto"/>
            <w:right w:val="none" w:sz="0" w:space="0" w:color="auto"/>
          </w:divBdr>
        </w:div>
        <w:div w:id="227114441">
          <w:marLeft w:val="0"/>
          <w:marRight w:val="0"/>
          <w:marTop w:val="0"/>
          <w:marBottom w:val="0"/>
          <w:divBdr>
            <w:top w:val="none" w:sz="0" w:space="0" w:color="auto"/>
            <w:left w:val="none" w:sz="0" w:space="0" w:color="auto"/>
            <w:bottom w:val="none" w:sz="0" w:space="0" w:color="auto"/>
            <w:right w:val="none" w:sz="0" w:space="0" w:color="auto"/>
          </w:divBdr>
        </w:div>
        <w:div w:id="94149283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024553447">
          <w:marLeft w:val="0"/>
          <w:marRight w:val="0"/>
          <w:marTop w:val="0"/>
          <w:marBottom w:val="0"/>
          <w:divBdr>
            <w:top w:val="none" w:sz="0" w:space="0" w:color="auto"/>
            <w:left w:val="none" w:sz="0" w:space="0" w:color="auto"/>
            <w:bottom w:val="none" w:sz="0" w:space="0" w:color="auto"/>
            <w:right w:val="none" w:sz="0" w:space="0" w:color="auto"/>
          </w:divBdr>
        </w:div>
        <w:div w:id="528227506">
          <w:marLeft w:val="0"/>
          <w:marRight w:val="0"/>
          <w:marTop w:val="0"/>
          <w:marBottom w:val="0"/>
          <w:divBdr>
            <w:top w:val="none" w:sz="0" w:space="0" w:color="auto"/>
            <w:left w:val="none" w:sz="0" w:space="0" w:color="auto"/>
            <w:bottom w:val="none" w:sz="0" w:space="0" w:color="auto"/>
            <w:right w:val="none" w:sz="0" w:space="0" w:color="auto"/>
          </w:divBdr>
        </w:div>
        <w:div w:id="1846824538">
          <w:marLeft w:val="0"/>
          <w:marRight w:val="0"/>
          <w:marTop w:val="0"/>
          <w:marBottom w:val="0"/>
          <w:divBdr>
            <w:top w:val="none" w:sz="0" w:space="0" w:color="auto"/>
            <w:left w:val="none" w:sz="0" w:space="0" w:color="auto"/>
            <w:bottom w:val="none" w:sz="0" w:space="0" w:color="auto"/>
            <w:right w:val="none" w:sz="0" w:space="0" w:color="auto"/>
          </w:divBdr>
        </w:div>
        <w:div w:id="2119837931">
          <w:marLeft w:val="0"/>
          <w:marRight w:val="0"/>
          <w:marTop w:val="0"/>
          <w:marBottom w:val="0"/>
          <w:divBdr>
            <w:top w:val="none" w:sz="0" w:space="0" w:color="auto"/>
            <w:left w:val="none" w:sz="0" w:space="0" w:color="auto"/>
            <w:bottom w:val="none" w:sz="0" w:space="0" w:color="auto"/>
            <w:right w:val="none" w:sz="0" w:space="0" w:color="auto"/>
          </w:divBdr>
        </w:div>
        <w:div w:id="1211117111">
          <w:marLeft w:val="0"/>
          <w:marRight w:val="0"/>
          <w:marTop w:val="0"/>
          <w:marBottom w:val="0"/>
          <w:divBdr>
            <w:top w:val="none" w:sz="0" w:space="0" w:color="auto"/>
            <w:left w:val="none" w:sz="0" w:space="0" w:color="auto"/>
            <w:bottom w:val="none" w:sz="0" w:space="0" w:color="auto"/>
            <w:right w:val="none" w:sz="0" w:space="0" w:color="auto"/>
          </w:divBdr>
        </w:div>
        <w:div w:id="227615650">
          <w:marLeft w:val="0"/>
          <w:marRight w:val="0"/>
          <w:marTop w:val="0"/>
          <w:marBottom w:val="0"/>
          <w:divBdr>
            <w:top w:val="none" w:sz="0" w:space="0" w:color="auto"/>
            <w:left w:val="none" w:sz="0" w:space="0" w:color="auto"/>
            <w:bottom w:val="none" w:sz="0" w:space="0" w:color="auto"/>
            <w:right w:val="none" w:sz="0" w:space="0" w:color="auto"/>
          </w:divBdr>
        </w:div>
        <w:div w:id="205727971">
          <w:marLeft w:val="0"/>
          <w:marRight w:val="0"/>
          <w:marTop w:val="0"/>
          <w:marBottom w:val="0"/>
          <w:divBdr>
            <w:top w:val="none" w:sz="0" w:space="0" w:color="auto"/>
            <w:left w:val="none" w:sz="0" w:space="0" w:color="auto"/>
            <w:bottom w:val="none" w:sz="0" w:space="0" w:color="auto"/>
            <w:right w:val="none" w:sz="0" w:space="0" w:color="auto"/>
          </w:divBdr>
        </w:div>
        <w:div w:id="442040768">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925382419">
          <w:marLeft w:val="0"/>
          <w:marRight w:val="0"/>
          <w:marTop w:val="0"/>
          <w:marBottom w:val="0"/>
          <w:divBdr>
            <w:top w:val="none" w:sz="0" w:space="0" w:color="auto"/>
            <w:left w:val="none" w:sz="0" w:space="0" w:color="auto"/>
            <w:bottom w:val="none" w:sz="0" w:space="0" w:color="auto"/>
            <w:right w:val="none" w:sz="0" w:space="0" w:color="auto"/>
          </w:divBdr>
        </w:div>
        <w:div w:id="1847943811">
          <w:marLeft w:val="0"/>
          <w:marRight w:val="0"/>
          <w:marTop w:val="0"/>
          <w:marBottom w:val="0"/>
          <w:divBdr>
            <w:top w:val="none" w:sz="0" w:space="0" w:color="auto"/>
            <w:left w:val="none" w:sz="0" w:space="0" w:color="auto"/>
            <w:bottom w:val="none" w:sz="0" w:space="0" w:color="auto"/>
            <w:right w:val="none" w:sz="0" w:space="0" w:color="auto"/>
          </w:divBdr>
        </w:div>
        <w:div w:id="1529877202">
          <w:marLeft w:val="0"/>
          <w:marRight w:val="0"/>
          <w:marTop w:val="0"/>
          <w:marBottom w:val="0"/>
          <w:divBdr>
            <w:top w:val="none" w:sz="0" w:space="0" w:color="auto"/>
            <w:left w:val="none" w:sz="0" w:space="0" w:color="auto"/>
            <w:bottom w:val="none" w:sz="0" w:space="0" w:color="auto"/>
            <w:right w:val="none" w:sz="0" w:space="0" w:color="auto"/>
          </w:divBdr>
        </w:div>
        <w:div w:id="534000255">
          <w:marLeft w:val="0"/>
          <w:marRight w:val="0"/>
          <w:marTop w:val="0"/>
          <w:marBottom w:val="0"/>
          <w:divBdr>
            <w:top w:val="none" w:sz="0" w:space="0" w:color="auto"/>
            <w:left w:val="none" w:sz="0" w:space="0" w:color="auto"/>
            <w:bottom w:val="none" w:sz="0" w:space="0" w:color="auto"/>
            <w:right w:val="none" w:sz="0" w:space="0" w:color="auto"/>
          </w:divBdr>
        </w:div>
        <w:div w:id="1429885275">
          <w:marLeft w:val="0"/>
          <w:marRight w:val="0"/>
          <w:marTop w:val="0"/>
          <w:marBottom w:val="0"/>
          <w:divBdr>
            <w:top w:val="none" w:sz="0" w:space="0" w:color="auto"/>
            <w:left w:val="none" w:sz="0" w:space="0" w:color="auto"/>
            <w:bottom w:val="none" w:sz="0" w:space="0" w:color="auto"/>
            <w:right w:val="none" w:sz="0" w:space="0" w:color="auto"/>
          </w:divBdr>
        </w:div>
        <w:div w:id="970551642">
          <w:marLeft w:val="0"/>
          <w:marRight w:val="0"/>
          <w:marTop w:val="0"/>
          <w:marBottom w:val="0"/>
          <w:divBdr>
            <w:top w:val="none" w:sz="0" w:space="0" w:color="auto"/>
            <w:left w:val="none" w:sz="0" w:space="0" w:color="auto"/>
            <w:bottom w:val="none" w:sz="0" w:space="0" w:color="auto"/>
            <w:right w:val="none" w:sz="0" w:space="0" w:color="auto"/>
          </w:divBdr>
        </w:div>
        <w:div w:id="875000739">
          <w:marLeft w:val="0"/>
          <w:marRight w:val="0"/>
          <w:marTop w:val="0"/>
          <w:marBottom w:val="0"/>
          <w:divBdr>
            <w:top w:val="none" w:sz="0" w:space="0" w:color="auto"/>
            <w:left w:val="none" w:sz="0" w:space="0" w:color="auto"/>
            <w:bottom w:val="none" w:sz="0" w:space="0" w:color="auto"/>
            <w:right w:val="none" w:sz="0" w:space="0" w:color="auto"/>
          </w:divBdr>
        </w:div>
        <w:div w:id="1335650188">
          <w:marLeft w:val="0"/>
          <w:marRight w:val="0"/>
          <w:marTop w:val="0"/>
          <w:marBottom w:val="0"/>
          <w:divBdr>
            <w:top w:val="none" w:sz="0" w:space="0" w:color="auto"/>
            <w:left w:val="none" w:sz="0" w:space="0" w:color="auto"/>
            <w:bottom w:val="none" w:sz="0" w:space="0" w:color="auto"/>
            <w:right w:val="none" w:sz="0" w:space="0" w:color="auto"/>
          </w:divBdr>
        </w:div>
        <w:div w:id="204610954">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393694231">
          <w:marLeft w:val="0"/>
          <w:marRight w:val="0"/>
          <w:marTop w:val="0"/>
          <w:marBottom w:val="0"/>
          <w:divBdr>
            <w:top w:val="none" w:sz="0" w:space="0" w:color="auto"/>
            <w:left w:val="none" w:sz="0" w:space="0" w:color="auto"/>
            <w:bottom w:val="none" w:sz="0" w:space="0" w:color="auto"/>
            <w:right w:val="none" w:sz="0" w:space="0" w:color="auto"/>
          </w:divBdr>
        </w:div>
        <w:div w:id="2132703138">
          <w:marLeft w:val="0"/>
          <w:marRight w:val="0"/>
          <w:marTop w:val="0"/>
          <w:marBottom w:val="0"/>
          <w:divBdr>
            <w:top w:val="none" w:sz="0" w:space="0" w:color="auto"/>
            <w:left w:val="none" w:sz="0" w:space="0" w:color="auto"/>
            <w:bottom w:val="none" w:sz="0" w:space="0" w:color="auto"/>
            <w:right w:val="none" w:sz="0" w:space="0" w:color="auto"/>
          </w:divBdr>
        </w:div>
        <w:div w:id="1438791632">
          <w:marLeft w:val="1279"/>
          <w:marRight w:val="1279"/>
          <w:marTop w:val="480"/>
          <w:marBottom w:val="480"/>
          <w:divBdr>
            <w:top w:val="none" w:sz="0" w:space="0" w:color="auto"/>
            <w:left w:val="none" w:sz="0" w:space="0" w:color="auto"/>
            <w:bottom w:val="none" w:sz="0" w:space="0" w:color="auto"/>
            <w:right w:val="none" w:sz="0" w:space="0" w:color="auto"/>
          </w:divBdr>
          <w:divsChild>
            <w:div w:id="535628883">
              <w:marLeft w:val="0"/>
              <w:marRight w:val="0"/>
              <w:marTop w:val="0"/>
              <w:marBottom w:val="180"/>
              <w:divBdr>
                <w:top w:val="none" w:sz="0" w:space="0" w:color="auto"/>
                <w:left w:val="none" w:sz="0" w:space="0" w:color="auto"/>
                <w:bottom w:val="none" w:sz="0" w:space="0" w:color="auto"/>
                <w:right w:val="none" w:sz="0" w:space="0" w:color="auto"/>
              </w:divBdr>
            </w:div>
          </w:divsChild>
        </w:div>
        <w:div w:id="1052846055">
          <w:marLeft w:val="0"/>
          <w:marRight w:val="0"/>
          <w:marTop w:val="0"/>
          <w:marBottom w:val="0"/>
          <w:divBdr>
            <w:top w:val="none" w:sz="0" w:space="0" w:color="auto"/>
            <w:left w:val="none" w:sz="0" w:space="0" w:color="auto"/>
            <w:bottom w:val="none" w:sz="0" w:space="0" w:color="auto"/>
            <w:right w:val="none" w:sz="0" w:space="0" w:color="auto"/>
          </w:divBdr>
        </w:div>
        <w:div w:id="1331905704">
          <w:marLeft w:val="0"/>
          <w:marRight w:val="0"/>
          <w:marTop w:val="0"/>
          <w:marBottom w:val="0"/>
          <w:divBdr>
            <w:top w:val="none" w:sz="0" w:space="0" w:color="auto"/>
            <w:left w:val="none" w:sz="0" w:space="0" w:color="auto"/>
            <w:bottom w:val="none" w:sz="0" w:space="0" w:color="auto"/>
            <w:right w:val="none" w:sz="0" w:space="0" w:color="auto"/>
          </w:divBdr>
        </w:div>
        <w:div w:id="1945721651">
          <w:marLeft w:val="0"/>
          <w:marRight w:val="0"/>
          <w:marTop w:val="0"/>
          <w:marBottom w:val="0"/>
          <w:divBdr>
            <w:top w:val="none" w:sz="0" w:space="0" w:color="auto"/>
            <w:left w:val="none" w:sz="0" w:space="0" w:color="auto"/>
            <w:bottom w:val="none" w:sz="0" w:space="0" w:color="auto"/>
            <w:right w:val="none" w:sz="0" w:space="0" w:color="auto"/>
          </w:divBdr>
        </w:div>
        <w:div w:id="1365519463">
          <w:marLeft w:val="0"/>
          <w:marRight w:val="0"/>
          <w:marTop w:val="0"/>
          <w:marBottom w:val="0"/>
          <w:divBdr>
            <w:top w:val="none" w:sz="0" w:space="0" w:color="auto"/>
            <w:left w:val="none" w:sz="0" w:space="0" w:color="auto"/>
            <w:bottom w:val="none" w:sz="0" w:space="0" w:color="auto"/>
            <w:right w:val="none" w:sz="0" w:space="0" w:color="auto"/>
          </w:divBdr>
        </w:div>
        <w:div w:id="9112230">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143451969">
          <w:marLeft w:val="0"/>
          <w:marRight w:val="0"/>
          <w:marTop w:val="0"/>
          <w:marBottom w:val="0"/>
          <w:divBdr>
            <w:top w:val="none" w:sz="0" w:space="0" w:color="auto"/>
            <w:left w:val="none" w:sz="0" w:space="0" w:color="auto"/>
            <w:bottom w:val="none" w:sz="0" w:space="0" w:color="auto"/>
            <w:right w:val="none" w:sz="0" w:space="0" w:color="auto"/>
          </w:divBdr>
        </w:div>
        <w:div w:id="676880924">
          <w:marLeft w:val="0"/>
          <w:marRight w:val="0"/>
          <w:marTop w:val="0"/>
          <w:marBottom w:val="0"/>
          <w:divBdr>
            <w:top w:val="none" w:sz="0" w:space="0" w:color="auto"/>
            <w:left w:val="none" w:sz="0" w:space="0" w:color="auto"/>
            <w:bottom w:val="none" w:sz="0" w:space="0" w:color="auto"/>
            <w:right w:val="none" w:sz="0" w:space="0" w:color="auto"/>
          </w:divBdr>
        </w:div>
        <w:div w:id="71707297">
          <w:marLeft w:val="0"/>
          <w:marRight w:val="0"/>
          <w:marTop w:val="0"/>
          <w:marBottom w:val="0"/>
          <w:divBdr>
            <w:top w:val="none" w:sz="0" w:space="0" w:color="auto"/>
            <w:left w:val="none" w:sz="0" w:space="0" w:color="auto"/>
            <w:bottom w:val="none" w:sz="0" w:space="0" w:color="auto"/>
            <w:right w:val="none" w:sz="0" w:space="0" w:color="auto"/>
          </w:divBdr>
        </w:div>
        <w:div w:id="1883638466">
          <w:marLeft w:val="0"/>
          <w:marRight w:val="0"/>
          <w:marTop w:val="0"/>
          <w:marBottom w:val="0"/>
          <w:divBdr>
            <w:top w:val="none" w:sz="0" w:space="0" w:color="auto"/>
            <w:left w:val="none" w:sz="0" w:space="0" w:color="auto"/>
            <w:bottom w:val="none" w:sz="0" w:space="0" w:color="auto"/>
            <w:right w:val="none" w:sz="0" w:space="0" w:color="auto"/>
          </w:divBdr>
        </w:div>
        <w:div w:id="1003511146">
          <w:marLeft w:val="0"/>
          <w:marRight w:val="0"/>
          <w:marTop w:val="0"/>
          <w:marBottom w:val="0"/>
          <w:divBdr>
            <w:top w:val="none" w:sz="0" w:space="0" w:color="auto"/>
            <w:left w:val="none" w:sz="0" w:space="0" w:color="auto"/>
            <w:bottom w:val="none" w:sz="0" w:space="0" w:color="auto"/>
            <w:right w:val="none" w:sz="0" w:space="0" w:color="auto"/>
          </w:divBdr>
        </w:div>
        <w:div w:id="1132600230">
          <w:marLeft w:val="0"/>
          <w:marRight w:val="0"/>
          <w:marTop w:val="0"/>
          <w:marBottom w:val="0"/>
          <w:divBdr>
            <w:top w:val="none" w:sz="0" w:space="0" w:color="auto"/>
            <w:left w:val="none" w:sz="0" w:space="0" w:color="auto"/>
            <w:bottom w:val="none" w:sz="0" w:space="0" w:color="auto"/>
            <w:right w:val="none" w:sz="0" w:space="0" w:color="auto"/>
          </w:divBdr>
        </w:div>
        <w:div w:id="498497327">
          <w:marLeft w:val="0"/>
          <w:marRight w:val="0"/>
          <w:marTop w:val="0"/>
          <w:marBottom w:val="0"/>
          <w:divBdr>
            <w:top w:val="none" w:sz="0" w:space="0" w:color="auto"/>
            <w:left w:val="none" w:sz="0" w:space="0" w:color="auto"/>
            <w:bottom w:val="none" w:sz="0" w:space="0" w:color="auto"/>
            <w:right w:val="none" w:sz="0" w:space="0" w:color="auto"/>
          </w:divBdr>
        </w:div>
        <w:div w:id="1936550011">
          <w:marLeft w:val="0"/>
          <w:marRight w:val="0"/>
          <w:marTop w:val="0"/>
          <w:marBottom w:val="0"/>
          <w:divBdr>
            <w:top w:val="none" w:sz="0" w:space="0" w:color="auto"/>
            <w:left w:val="none" w:sz="0" w:space="0" w:color="auto"/>
            <w:bottom w:val="none" w:sz="0" w:space="0" w:color="auto"/>
            <w:right w:val="none" w:sz="0" w:space="0" w:color="auto"/>
          </w:divBdr>
        </w:div>
        <w:div w:id="898175382">
          <w:marLeft w:val="0"/>
          <w:marRight w:val="0"/>
          <w:marTop w:val="0"/>
          <w:marBottom w:val="0"/>
          <w:divBdr>
            <w:top w:val="none" w:sz="0" w:space="0" w:color="auto"/>
            <w:left w:val="none" w:sz="0" w:space="0" w:color="auto"/>
            <w:bottom w:val="none" w:sz="0" w:space="0" w:color="auto"/>
            <w:right w:val="none" w:sz="0" w:space="0" w:color="auto"/>
          </w:divBdr>
        </w:div>
        <w:div w:id="880482378">
          <w:marLeft w:val="0"/>
          <w:marRight w:val="0"/>
          <w:marTop w:val="0"/>
          <w:marBottom w:val="0"/>
          <w:divBdr>
            <w:top w:val="none" w:sz="0" w:space="0" w:color="auto"/>
            <w:left w:val="none" w:sz="0" w:space="0" w:color="auto"/>
            <w:bottom w:val="none" w:sz="0" w:space="0" w:color="auto"/>
            <w:right w:val="none" w:sz="0" w:space="0" w:color="auto"/>
          </w:divBdr>
        </w:div>
        <w:div w:id="1797479642">
          <w:marLeft w:val="0"/>
          <w:marRight w:val="0"/>
          <w:marTop w:val="0"/>
          <w:marBottom w:val="0"/>
          <w:divBdr>
            <w:top w:val="none" w:sz="0" w:space="0" w:color="auto"/>
            <w:left w:val="none" w:sz="0" w:space="0" w:color="auto"/>
            <w:bottom w:val="none" w:sz="0" w:space="0" w:color="auto"/>
            <w:right w:val="none" w:sz="0" w:space="0" w:color="auto"/>
          </w:divBdr>
        </w:div>
        <w:div w:id="767508818">
          <w:marLeft w:val="0"/>
          <w:marRight w:val="0"/>
          <w:marTop w:val="0"/>
          <w:marBottom w:val="0"/>
          <w:divBdr>
            <w:top w:val="none" w:sz="0" w:space="0" w:color="auto"/>
            <w:left w:val="none" w:sz="0" w:space="0" w:color="auto"/>
            <w:bottom w:val="none" w:sz="0" w:space="0" w:color="auto"/>
            <w:right w:val="none" w:sz="0" w:space="0" w:color="auto"/>
          </w:divBdr>
        </w:div>
        <w:div w:id="2110814118">
          <w:marLeft w:val="0"/>
          <w:marRight w:val="0"/>
          <w:marTop w:val="0"/>
          <w:marBottom w:val="0"/>
          <w:divBdr>
            <w:top w:val="none" w:sz="0" w:space="0" w:color="auto"/>
            <w:left w:val="none" w:sz="0" w:space="0" w:color="auto"/>
            <w:bottom w:val="none" w:sz="0" w:space="0" w:color="auto"/>
            <w:right w:val="none" w:sz="0" w:space="0" w:color="auto"/>
          </w:divBdr>
        </w:div>
        <w:div w:id="1312902814">
          <w:marLeft w:val="0"/>
          <w:marRight w:val="0"/>
          <w:marTop w:val="0"/>
          <w:marBottom w:val="0"/>
          <w:divBdr>
            <w:top w:val="none" w:sz="0" w:space="0" w:color="auto"/>
            <w:left w:val="none" w:sz="0" w:space="0" w:color="auto"/>
            <w:bottom w:val="none" w:sz="0" w:space="0" w:color="auto"/>
            <w:right w:val="none" w:sz="0" w:space="0" w:color="auto"/>
          </w:divBdr>
        </w:div>
        <w:div w:id="534123175">
          <w:marLeft w:val="0"/>
          <w:marRight w:val="0"/>
          <w:marTop w:val="0"/>
          <w:marBottom w:val="0"/>
          <w:divBdr>
            <w:top w:val="none" w:sz="0" w:space="0" w:color="auto"/>
            <w:left w:val="none" w:sz="0" w:space="0" w:color="auto"/>
            <w:bottom w:val="none" w:sz="0" w:space="0" w:color="auto"/>
            <w:right w:val="none" w:sz="0" w:space="0" w:color="auto"/>
          </w:divBdr>
        </w:div>
        <w:div w:id="765152763">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832914685">
          <w:marLeft w:val="0"/>
          <w:marRight w:val="0"/>
          <w:marTop w:val="0"/>
          <w:marBottom w:val="0"/>
          <w:divBdr>
            <w:top w:val="none" w:sz="0" w:space="0" w:color="auto"/>
            <w:left w:val="none" w:sz="0" w:space="0" w:color="auto"/>
            <w:bottom w:val="none" w:sz="0" w:space="0" w:color="auto"/>
            <w:right w:val="none" w:sz="0" w:space="0" w:color="auto"/>
          </w:divBdr>
        </w:div>
        <w:div w:id="752166785">
          <w:marLeft w:val="0"/>
          <w:marRight w:val="0"/>
          <w:marTop w:val="0"/>
          <w:marBottom w:val="0"/>
          <w:divBdr>
            <w:top w:val="none" w:sz="0" w:space="0" w:color="auto"/>
            <w:left w:val="none" w:sz="0" w:space="0" w:color="auto"/>
            <w:bottom w:val="none" w:sz="0" w:space="0" w:color="auto"/>
            <w:right w:val="none" w:sz="0" w:space="0" w:color="auto"/>
          </w:divBdr>
        </w:div>
        <w:div w:id="313410617">
          <w:marLeft w:val="0"/>
          <w:marRight w:val="0"/>
          <w:marTop w:val="0"/>
          <w:marBottom w:val="0"/>
          <w:divBdr>
            <w:top w:val="none" w:sz="0" w:space="0" w:color="auto"/>
            <w:left w:val="none" w:sz="0" w:space="0" w:color="auto"/>
            <w:bottom w:val="none" w:sz="0" w:space="0" w:color="auto"/>
            <w:right w:val="none" w:sz="0" w:space="0" w:color="auto"/>
          </w:divBdr>
        </w:div>
        <w:div w:id="202096129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091926615">
          <w:marLeft w:val="0"/>
          <w:marRight w:val="0"/>
          <w:marTop w:val="0"/>
          <w:marBottom w:val="0"/>
          <w:divBdr>
            <w:top w:val="none" w:sz="0" w:space="0" w:color="auto"/>
            <w:left w:val="none" w:sz="0" w:space="0" w:color="auto"/>
            <w:bottom w:val="none" w:sz="0" w:space="0" w:color="auto"/>
            <w:right w:val="none" w:sz="0" w:space="0" w:color="auto"/>
          </w:divBdr>
        </w:div>
        <w:div w:id="980422227">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562178569">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923951792">
          <w:marLeft w:val="0"/>
          <w:marRight w:val="0"/>
          <w:marTop w:val="0"/>
          <w:marBottom w:val="0"/>
          <w:divBdr>
            <w:top w:val="none" w:sz="0" w:space="0" w:color="auto"/>
            <w:left w:val="none" w:sz="0" w:space="0" w:color="auto"/>
            <w:bottom w:val="none" w:sz="0" w:space="0" w:color="auto"/>
            <w:right w:val="none" w:sz="0" w:space="0" w:color="auto"/>
          </w:divBdr>
        </w:div>
        <w:div w:id="624046315">
          <w:marLeft w:val="0"/>
          <w:marRight w:val="0"/>
          <w:marTop w:val="0"/>
          <w:marBottom w:val="0"/>
          <w:divBdr>
            <w:top w:val="none" w:sz="0" w:space="0" w:color="auto"/>
            <w:left w:val="none" w:sz="0" w:space="0" w:color="auto"/>
            <w:bottom w:val="none" w:sz="0" w:space="0" w:color="auto"/>
            <w:right w:val="none" w:sz="0" w:space="0" w:color="auto"/>
          </w:divBdr>
        </w:div>
        <w:div w:id="1012684245">
          <w:marLeft w:val="0"/>
          <w:marRight w:val="0"/>
          <w:marTop w:val="0"/>
          <w:marBottom w:val="0"/>
          <w:divBdr>
            <w:top w:val="none" w:sz="0" w:space="0" w:color="auto"/>
            <w:left w:val="none" w:sz="0" w:space="0" w:color="auto"/>
            <w:bottom w:val="none" w:sz="0" w:space="0" w:color="auto"/>
            <w:right w:val="none" w:sz="0" w:space="0" w:color="auto"/>
          </w:divBdr>
        </w:div>
        <w:div w:id="2090301320">
          <w:marLeft w:val="0"/>
          <w:marRight w:val="0"/>
          <w:marTop w:val="0"/>
          <w:marBottom w:val="0"/>
          <w:divBdr>
            <w:top w:val="none" w:sz="0" w:space="0" w:color="auto"/>
            <w:left w:val="none" w:sz="0" w:space="0" w:color="auto"/>
            <w:bottom w:val="none" w:sz="0" w:space="0" w:color="auto"/>
            <w:right w:val="none" w:sz="0" w:space="0" w:color="auto"/>
          </w:divBdr>
        </w:div>
        <w:div w:id="1173958978">
          <w:marLeft w:val="0"/>
          <w:marRight w:val="0"/>
          <w:marTop w:val="0"/>
          <w:marBottom w:val="0"/>
          <w:divBdr>
            <w:top w:val="none" w:sz="0" w:space="0" w:color="auto"/>
            <w:left w:val="none" w:sz="0" w:space="0" w:color="auto"/>
            <w:bottom w:val="none" w:sz="0" w:space="0" w:color="auto"/>
            <w:right w:val="none" w:sz="0" w:space="0" w:color="auto"/>
          </w:divBdr>
        </w:div>
        <w:div w:id="1076825752">
          <w:marLeft w:val="0"/>
          <w:marRight w:val="0"/>
          <w:marTop w:val="0"/>
          <w:marBottom w:val="0"/>
          <w:divBdr>
            <w:top w:val="none" w:sz="0" w:space="0" w:color="auto"/>
            <w:left w:val="none" w:sz="0" w:space="0" w:color="auto"/>
            <w:bottom w:val="none" w:sz="0" w:space="0" w:color="auto"/>
            <w:right w:val="none" w:sz="0" w:space="0" w:color="auto"/>
          </w:divBdr>
        </w:div>
        <w:div w:id="1991863039">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690989364">
          <w:marLeft w:val="0"/>
          <w:marRight w:val="0"/>
          <w:marTop w:val="0"/>
          <w:marBottom w:val="0"/>
          <w:divBdr>
            <w:top w:val="none" w:sz="0" w:space="0" w:color="auto"/>
            <w:left w:val="none" w:sz="0" w:space="0" w:color="auto"/>
            <w:bottom w:val="none" w:sz="0" w:space="0" w:color="auto"/>
            <w:right w:val="none" w:sz="0" w:space="0" w:color="auto"/>
          </w:divBdr>
        </w:div>
        <w:div w:id="999508103">
          <w:marLeft w:val="0"/>
          <w:marRight w:val="0"/>
          <w:marTop w:val="0"/>
          <w:marBottom w:val="0"/>
          <w:divBdr>
            <w:top w:val="none" w:sz="0" w:space="0" w:color="auto"/>
            <w:left w:val="none" w:sz="0" w:space="0" w:color="auto"/>
            <w:bottom w:val="none" w:sz="0" w:space="0" w:color="auto"/>
            <w:right w:val="none" w:sz="0" w:space="0" w:color="auto"/>
          </w:divBdr>
        </w:div>
        <w:div w:id="1910920070">
          <w:marLeft w:val="0"/>
          <w:marRight w:val="0"/>
          <w:marTop w:val="0"/>
          <w:marBottom w:val="0"/>
          <w:divBdr>
            <w:top w:val="none" w:sz="0" w:space="0" w:color="auto"/>
            <w:left w:val="none" w:sz="0" w:space="0" w:color="auto"/>
            <w:bottom w:val="none" w:sz="0" w:space="0" w:color="auto"/>
            <w:right w:val="none" w:sz="0" w:space="0" w:color="auto"/>
          </w:divBdr>
        </w:div>
        <w:div w:id="1750691279">
          <w:marLeft w:val="0"/>
          <w:marRight w:val="0"/>
          <w:marTop w:val="0"/>
          <w:marBottom w:val="0"/>
          <w:divBdr>
            <w:top w:val="none" w:sz="0" w:space="0" w:color="auto"/>
            <w:left w:val="none" w:sz="0" w:space="0" w:color="auto"/>
            <w:bottom w:val="none" w:sz="0" w:space="0" w:color="auto"/>
            <w:right w:val="none" w:sz="0" w:space="0" w:color="auto"/>
          </w:divBdr>
        </w:div>
        <w:div w:id="1131174090">
          <w:marLeft w:val="0"/>
          <w:marRight w:val="0"/>
          <w:marTop w:val="0"/>
          <w:marBottom w:val="0"/>
          <w:divBdr>
            <w:top w:val="none" w:sz="0" w:space="0" w:color="auto"/>
            <w:left w:val="none" w:sz="0" w:space="0" w:color="auto"/>
            <w:bottom w:val="none" w:sz="0" w:space="0" w:color="auto"/>
            <w:right w:val="none" w:sz="0" w:space="0" w:color="auto"/>
          </w:divBdr>
        </w:div>
        <w:div w:id="1885289486">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813064153">
          <w:marLeft w:val="0"/>
          <w:marRight w:val="0"/>
          <w:marTop w:val="0"/>
          <w:marBottom w:val="0"/>
          <w:divBdr>
            <w:top w:val="none" w:sz="0" w:space="0" w:color="auto"/>
            <w:left w:val="none" w:sz="0" w:space="0" w:color="auto"/>
            <w:bottom w:val="none" w:sz="0" w:space="0" w:color="auto"/>
            <w:right w:val="none" w:sz="0" w:space="0" w:color="auto"/>
          </w:divBdr>
        </w:div>
        <w:div w:id="1810711751">
          <w:marLeft w:val="0"/>
          <w:marRight w:val="0"/>
          <w:marTop w:val="0"/>
          <w:marBottom w:val="0"/>
          <w:divBdr>
            <w:top w:val="none" w:sz="0" w:space="0" w:color="auto"/>
            <w:left w:val="none" w:sz="0" w:space="0" w:color="auto"/>
            <w:bottom w:val="none" w:sz="0" w:space="0" w:color="auto"/>
            <w:right w:val="none" w:sz="0" w:space="0" w:color="auto"/>
          </w:divBdr>
        </w:div>
        <w:div w:id="764880586">
          <w:marLeft w:val="0"/>
          <w:marRight w:val="0"/>
          <w:marTop w:val="0"/>
          <w:marBottom w:val="0"/>
          <w:divBdr>
            <w:top w:val="none" w:sz="0" w:space="0" w:color="auto"/>
            <w:left w:val="none" w:sz="0" w:space="0" w:color="auto"/>
            <w:bottom w:val="none" w:sz="0" w:space="0" w:color="auto"/>
            <w:right w:val="none" w:sz="0" w:space="0" w:color="auto"/>
          </w:divBdr>
        </w:div>
        <w:div w:id="658656928">
          <w:marLeft w:val="0"/>
          <w:marRight w:val="0"/>
          <w:marTop w:val="0"/>
          <w:marBottom w:val="0"/>
          <w:divBdr>
            <w:top w:val="none" w:sz="0" w:space="0" w:color="auto"/>
            <w:left w:val="none" w:sz="0" w:space="0" w:color="auto"/>
            <w:bottom w:val="none" w:sz="0" w:space="0" w:color="auto"/>
            <w:right w:val="none" w:sz="0" w:space="0" w:color="auto"/>
          </w:divBdr>
        </w:div>
        <w:div w:id="2035959368">
          <w:marLeft w:val="0"/>
          <w:marRight w:val="0"/>
          <w:marTop w:val="0"/>
          <w:marBottom w:val="0"/>
          <w:divBdr>
            <w:top w:val="none" w:sz="0" w:space="0" w:color="auto"/>
            <w:left w:val="none" w:sz="0" w:space="0" w:color="auto"/>
            <w:bottom w:val="none" w:sz="0" w:space="0" w:color="auto"/>
            <w:right w:val="none" w:sz="0" w:space="0" w:color="auto"/>
          </w:divBdr>
        </w:div>
        <w:div w:id="1323461592">
          <w:marLeft w:val="0"/>
          <w:marRight w:val="0"/>
          <w:marTop w:val="0"/>
          <w:marBottom w:val="0"/>
          <w:divBdr>
            <w:top w:val="none" w:sz="0" w:space="0" w:color="auto"/>
            <w:left w:val="none" w:sz="0" w:space="0" w:color="auto"/>
            <w:bottom w:val="none" w:sz="0" w:space="0" w:color="auto"/>
            <w:right w:val="none" w:sz="0" w:space="0" w:color="auto"/>
          </w:divBdr>
        </w:div>
        <w:div w:id="1484346333">
          <w:marLeft w:val="0"/>
          <w:marRight w:val="0"/>
          <w:marTop w:val="0"/>
          <w:marBottom w:val="0"/>
          <w:divBdr>
            <w:top w:val="none" w:sz="0" w:space="0" w:color="auto"/>
            <w:left w:val="none" w:sz="0" w:space="0" w:color="auto"/>
            <w:bottom w:val="none" w:sz="0" w:space="0" w:color="auto"/>
            <w:right w:val="none" w:sz="0" w:space="0" w:color="auto"/>
          </w:divBdr>
        </w:div>
        <w:div w:id="1414737049">
          <w:marLeft w:val="0"/>
          <w:marRight w:val="0"/>
          <w:marTop w:val="0"/>
          <w:marBottom w:val="0"/>
          <w:divBdr>
            <w:top w:val="none" w:sz="0" w:space="0" w:color="auto"/>
            <w:left w:val="none" w:sz="0" w:space="0" w:color="auto"/>
            <w:bottom w:val="none" w:sz="0" w:space="0" w:color="auto"/>
            <w:right w:val="none" w:sz="0" w:space="0" w:color="auto"/>
          </w:divBdr>
        </w:div>
        <w:div w:id="1968388538">
          <w:marLeft w:val="0"/>
          <w:marRight w:val="0"/>
          <w:marTop w:val="0"/>
          <w:marBottom w:val="0"/>
          <w:divBdr>
            <w:top w:val="none" w:sz="0" w:space="0" w:color="auto"/>
            <w:left w:val="none" w:sz="0" w:space="0" w:color="auto"/>
            <w:bottom w:val="none" w:sz="0" w:space="0" w:color="auto"/>
            <w:right w:val="none" w:sz="0" w:space="0" w:color="auto"/>
          </w:divBdr>
        </w:div>
        <w:div w:id="1034039455">
          <w:marLeft w:val="0"/>
          <w:marRight w:val="0"/>
          <w:marTop w:val="0"/>
          <w:marBottom w:val="0"/>
          <w:divBdr>
            <w:top w:val="none" w:sz="0" w:space="0" w:color="auto"/>
            <w:left w:val="none" w:sz="0" w:space="0" w:color="auto"/>
            <w:bottom w:val="none" w:sz="0" w:space="0" w:color="auto"/>
            <w:right w:val="none" w:sz="0" w:space="0" w:color="auto"/>
          </w:divBdr>
        </w:div>
        <w:div w:id="1603953055">
          <w:marLeft w:val="0"/>
          <w:marRight w:val="0"/>
          <w:marTop w:val="0"/>
          <w:marBottom w:val="0"/>
          <w:divBdr>
            <w:top w:val="none" w:sz="0" w:space="0" w:color="auto"/>
            <w:left w:val="none" w:sz="0" w:space="0" w:color="auto"/>
            <w:bottom w:val="none" w:sz="0" w:space="0" w:color="auto"/>
            <w:right w:val="none" w:sz="0" w:space="0" w:color="auto"/>
          </w:divBdr>
        </w:div>
        <w:div w:id="618612909">
          <w:marLeft w:val="0"/>
          <w:marRight w:val="0"/>
          <w:marTop w:val="0"/>
          <w:marBottom w:val="0"/>
          <w:divBdr>
            <w:top w:val="none" w:sz="0" w:space="0" w:color="auto"/>
            <w:left w:val="none" w:sz="0" w:space="0" w:color="auto"/>
            <w:bottom w:val="none" w:sz="0" w:space="0" w:color="auto"/>
            <w:right w:val="none" w:sz="0" w:space="0" w:color="auto"/>
          </w:divBdr>
        </w:div>
        <w:div w:id="1034813476">
          <w:marLeft w:val="0"/>
          <w:marRight w:val="0"/>
          <w:marTop w:val="0"/>
          <w:marBottom w:val="0"/>
          <w:divBdr>
            <w:top w:val="none" w:sz="0" w:space="0" w:color="auto"/>
            <w:left w:val="none" w:sz="0" w:space="0" w:color="auto"/>
            <w:bottom w:val="none" w:sz="0" w:space="0" w:color="auto"/>
            <w:right w:val="none" w:sz="0" w:space="0" w:color="auto"/>
          </w:divBdr>
        </w:div>
        <w:div w:id="2125299280">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064713315">
          <w:marLeft w:val="0"/>
          <w:marRight w:val="0"/>
          <w:marTop w:val="0"/>
          <w:marBottom w:val="0"/>
          <w:divBdr>
            <w:top w:val="none" w:sz="0" w:space="0" w:color="auto"/>
            <w:left w:val="none" w:sz="0" w:space="0" w:color="auto"/>
            <w:bottom w:val="none" w:sz="0" w:space="0" w:color="auto"/>
            <w:right w:val="none" w:sz="0" w:space="0" w:color="auto"/>
          </w:divBdr>
        </w:div>
        <w:div w:id="114371210">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983465830">
          <w:marLeft w:val="0"/>
          <w:marRight w:val="0"/>
          <w:marTop w:val="0"/>
          <w:marBottom w:val="0"/>
          <w:divBdr>
            <w:top w:val="none" w:sz="0" w:space="0" w:color="auto"/>
            <w:left w:val="none" w:sz="0" w:space="0" w:color="auto"/>
            <w:bottom w:val="none" w:sz="0" w:space="0" w:color="auto"/>
            <w:right w:val="none" w:sz="0" w:space="0" w:color="auto"/>
          </w:divBdr>
        </w:div>
        <w:div w:id="1712221078">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116291075">
          <w:marLeft w:val="0"/>
          <w:marRight w:val="0"/>
          <w:marTop w:val="0"/>
          <w:marBottom w:val="0"/>
          <w:divBdr>
            <w:top w:val="none" w:sz="0" w:space="0" w:color="auto"/>
            <w:left w:val="none" w:sz="0" w:space="0" w:color="auto"/>
            <w:bottom w:val="none" w:sz="0" w:space="0" w:color="auto"/>
            <w:right w:val="none" w:sz="0" w:space="0" w:color="auto"/>
          </w:divBdr>
        </w:div>
        <w:div w:id="832453093">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427040199">
          <w:marLeft w:val="0"/>
          <w:marRight w:val="0"/>
          <w:marTop w:val="0"/>
          <w:marBottom w:val="0"/>
          <w:divBdr>
            <w:top w:val="none" w:sz="0" w:space="0" w:color="auto"/>
            <w:left w:val="none" w:sz="0" w:space="0" w:color="auto"/>
            <w:bottom w:val="none" w:sz="0" w:space="0" w:color="auto"/>
            <w:right w:val="none" w:sz="0" w:space="0" w:color="auto"/>
          </w:divBdr>
        </w:div>
        <w:div w:id="180927902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646475667">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35222636">
          <w:marLeft w:val="0"/>
          <w:marRight w:val="0"/>
          <w:marTop w:val="0"/>
          <w:marBottom w:val="0"/>
          <w:divBdr>
            <w:top w:val="none" w:sz="0" w:space="0" w:color="auto"/>
            <w:left w:val="none" w:sz="0" w:space="0" w:color="auto"/>
            <w:bottom w:val="none" w:sz="0" w:space="0" w:color="auto"/>
            <w:right w:val="none" w:sz="0" w:space="0" w:color="auto"/>
          </w:divBdr>
        </w:div>
        <w:div w:id="982122809">
          <w:marLeft w:val="1279"/>
          <w:marRight w:val="1279"/>
          <w:marTop w:val="480"/>
          <w:marBottom w:val="480"/>
          <w:divBdr>
            <w:top w:val="none" w:sz="0" w:space="0" w:color="auto"/>
            <w:left w:val="none" w:sz="0" w:space="0" w:color="auto"/>
            <w:bottom w:val="none" w:sz="0" w:space="0" w:color="auto"/>
            <w:right w:val="none" w:sz="0" w:space="0" w:color="auto"/>
          </w:divBdr>
          <w:divsChild>
            <w:div w:id="788083649">
              <w:marLeft w:val="0"/>
              <w:marRight w:val="0"/>
              <w:marTop w:val="0"/>
              <w:marBottom w:val="180"/>
              <w:divBdr>
                <w:top w:val="none" w:sz="0" w:space="0" w:color="auto"/>
                <w:left w:val="none" w:sz="0" w:space="0" w:color="auto"/>
                <w:bottom w:val="none" w:sz="0" w:space="0" w:color="auto"/>
                <w:right w:val="none" w:sz="0" w:space="0" w:color="auto"/>
              </w:divBdr>
            </w:div>
          </w:divsChild>
        </w:div>
        <w:div w:id="2026126156">
          <w:marLeft w:val="0"/>
          <w:marRight w:val="0"/>
          <w:marTop w:val="0"/>
          <w:marBottom w:val="0"/>
          <w:divBdr>
            <w:top w:val="none" w:sz="0" w:space="0" w:color="auto"/>
            <w:left w:val="none" w:sz="0" w:space="0" w:color="auto"/>
            <w:bottom w:val="none" w:sz="0" w:space="0" w:color="auto"/>
            <w:right w:val="none" w:sz="0" w:space="0" w:color="auto"/>
          </w:divBdr>
        </w:div>
        <w:div w:id="1992445274">
          <w:marLeft w:val="0"/>
          <w:marRight w:val="0"/>
          <w:marTop w:val="0"/>
          <w:marBottom w:val="0"/>
          <w:divBdr>
            <w:top w:val="none" w:sz="0" w:space="0" w:color="auto"/>
            <w:left w:val="none" w:sz="0" w:space="0" w:color="auto"/>
            <w:bottom w:val="none" w:sz="0" w:space="0" w:color="auto"/>
            <w:right w:val="none" w:sz="0" w:space="0" w:color="auto"/>
          </w:divBdr>
        </w:div>
        <w:div w:id="640161942">
          <w:marLeft w:val="0"/>
          <w:marRight w:val="0"/>
          <w:marTop w:val="0"/>
          <w:marBottom w:val="0"/>
          <w:divBdr>
            <w:top w:val="none" w:sz="0" w:space="0" w:color="auto"/>
            <w:left w:val="none" w:sz="0" w:space="0" w:color="auto"/>
            <w:bottom w:val="none" w:sz="0" w:space="0" w:color="auto"/>
            <w:right w:val="none" w:sz="0" w:space="0" w:color="auto"/>
          </w:divBdr>
        </w:div>
        <w:div w:id="1125805663">
          <w:marLeft w:val="0"/>
          <w:marRight w:val="0"/>
          <w:marTop w:val="0"/>
          <w:marBottom w:val="0"/>
          <w:divBdr>
            <w:top w:val="none" w:sz="0" w:space="0" w:color="auto"/>
            <w:left w:val="none" w:sz="0" w:space="0" w:color="auto"/>
            <w:bottom w:val="none" w:sz="0" w:space="0" w:color="auto"/>
            <w:right w:val="none" w:sz="0" w:space="0" w:color="auto"/>
          </w:divBdr>
        </w:div>
        <w:div w:id="1570964612">
          <w:marLeft w:val="0"/>
          <w:marRight w:val="0"/>
          <w:marTop w:val="0"/>
          <w:marBottom w:val="0"/>
          <w:divBdr>
            <w:top w:val="none" w:sz="0" w:space="0" w:color="auto"/>
            <w:left w:val="none" w:sz="0" w:space="0" w:color="auto"/>
            <w:bottom w:val="none" w:sz="0" w:space="0" w:color="auto"/>
            <w:right w:val="none" w:sz="0" w:space="0" w:color="auto"/>
          </w:divBdr>
        </w:div>
        <w:div w:id="1354500764">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76059586">
          <w:marLeft w:val="0"/>
          <w:marRight w:val="0"/>
          <w:marTop w:val="0"/>
          <w:marBottom w:val="0"/>
          <w:divBdr>
            <w:top w:val="none" w:sz="0" w:space="0" w:color="auto"/>
            <w:left w:val="none" w:sz="0" w:space="0" w:color="auto"/>
            <w:bottom w:val="none" w:sz="0" w:space="0" w:color="auto"/>
            <w:right w:val="none" w:sz="0" w:space="0" w:color="auto"/>
          </w:divBdr>
        </w:div>
        <w:div w:id="442268617">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096901656">
          <w:marLeft w:val="0"/>
          <w:marRight w:val="0"/>
          <w:marTop w:val="0"/>
          <w:marBottom w:val="0"/>
          <w:divBdr>
            <w:top w:val="none" w:sz="0" w:space="0" w:color="auto"/>
            <w:left w:val="none" w:sz="0" w:space="0" w:color="auto"/>
            <w:bottom w:val="none" w:sz="0" w:space="0" w:color="auto"/>
            <w:right w:val="none" w:sz="0" w:space="0" w:color="auto"/>
          </w:divBdr>
        </w:div>
        <w:div w:id="1663192680">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410009616">
          <w:marLeft w:val="0"/>
          <w:marRight w:val="0"/>
          <w:marTop w:val="0"/>
          <w:marBottom w:val="0"/>
          <w:divBdr>
            <w:top w:val="none" w:sz="0" w:space="0" w:color="auto"/>
            <w:left w:val="none" w:sz="0" w:space="0" w:color="auto"/>
            <w:bottom w:val="none" w:sz="0" w:space="0" w:color="auto"/>
            <w:right w:val="none" w:sz="0" w:space="0" w:color="auto"/>
          </w:divBdr>
        </w:div>
        <w:div w:id="874386000">
          <w:marLeft w:val="0"/>
          <w:marRight w:val="0"/>
          <w:marTop w:val="0"/>
          <w:marBottom w:val="0"/>
          <w:divBdr>
            <w:top w:val="none" w:sz="0" w:space="0" w:color="auto"/>
            <w:left w:val="none" w:sz="0" w:space="0" w:color="auto"/>
            <w:bottom w:val="none" w:sz="0" w:space="0" w:color="auto"/>
            <w:right w:val="none" w:sz="0" w:space="0" w:color="auto"/>
          </w:divBdr>
        </w:div>
        <w:div w:id="554047303">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33718475">
          <w:marLeft w:val="0"/>
          <w:marRight w:val="0"/>
          <w:marTop w:val="0"/>
          <w:marBottom w:val="0"/>
          <w:divBdr>
            <w:top w:val="none" w:sz="0" w:space="0" w:color="auto"/>
            <w:left w:val="none" w:sz="0" w:space="0" w:color="auto"/>
            <w:bottom w:val="none" w:sz="0" w:space="0" w:color="auto"/>
            <w:right w:val="none" w:sz="0" w:space="0" w:color="auto"/>
          </w:divBdr>
        </w:div>
        <w:div w:id="1281183572">
          <w:marLeft w:val="0"/>
          <w:marRight w:val="0"/>
          <w:marTop w:val="0"/>
          <w:marBottom w:val="0"/>
          <w:divBdr>
            <w:top w:val="none" w:sz="0" w:space="0" w:color="auto"/>
            <w:left w:val="none" w:sz="0" w:space="0" w:color="auto"/>
            <w:bottom w:val="none" w:sz="0" w:space="0" w:color="auto"/>
            <w:right w:val="none" w:sz="0" w:space="0" w:color="auto"/>
          </w:divBdr>
        </w:div>
        <w:div w:id="1483425476">
          <w:marLeft w:val="0"/>
          <w:marRight w:val="0"/>
          <w:marTop w:val="0"/>
          <w:marBottom w:val="0"/>
          <w:divBdr>
            <w:top w:val="none" w:sz="0" w:space="0" w:color="auto"/>
            <w:left w:val="none" w:sz="0" w:space="0" w:color="auto"/>
            <w:bottom w:val="none" w:sz="0" w:space="0" w:color="auto"/>
            <w:right w:val="none" w:sz="0" w:space="0" w:color="auto"/>
          </w:divBdr>
        </w:div>
        <w:div w:id="170494383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331592968">
          <w:marLeft w:val="0"/>
          <w:marRight w:val="0"/>
          <w:marTop w:val="0"/>
          <w:marBottom w:val="0"/>
          <w:divBdr>
            <w:top w:val="none" w:sz="0" w:space="0" w:color="auto"/>
            <w:left w:val="none" w:sz="0" w:space="0" w:color="auto"/>
            <w:bottom w:val="none" w:sz="0" w:space="0" w:color="auto"/>
            <w:right w:val="none" w:sz="0" w:space="0" w:color="auto"/>
          </w:divBdr>
        </w:div>
        <w:div w:id="1770739701">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523327012">
              <w:marLeft w:val="0"/>
              <w:marRight w:val="0"/>
              <w:marTop w:val="0"/>
              <w:marBottom w:val="0"/>
              <w:divBdr>
                <w:top w:val="none" w:sz="0" w:space="0" w:color="auto"/>
                <w:left w:val="none" w:sz="0" w:space="0" w:color="auto"/>
                <w:bottom w:val="none" w:sz="0" w:space="0" w:color="auto"/>
                <w:right w:val="none" w:sz="0" w:space="0" w:color="auto"/>
              </w:divBdr>
              <w:divsChild>
                <w:div w:id="321935449">
                  <w:marLeft w:val="0"/>
                  <w:marRight w:val="0"/>
                  <w:marTop w:val="0"/>
                  <w:marBottom w:val="0"/>
                  <w:divBdr>
                    <w:top w:val="none" w:sz="0" w:space="0" w:color="auto"/>
                    <w:left w:val="none" w:sz="0" w:space="0" w:color="auto"/>
                    <w:bottom w:val="none" w:sz="0" w:space="0" w:color="auto"/>
                    <w:right w:val="none" w:sz="0" w:space="0" w:color="auto"/>
                  </w:divBdr>
                </w:div>
                <w:div w:id="2046296591">
                  <w:marLeft w:val="0"/>
                  <w:marRight w:val="0"/>
                  <w:marTop w:val="0"/>
                  <w:marBottom w:val="0"/>
                  <w:divBdr>
                    <w:top w:val="none" w:sz="0" w:space="0" w:color="auto"/>
                    <w:left w:val="none" w:sz="0" w:space="0" w:color="auto"/>
                    <w:bottom w:val="none" w:sz="0" w:space="0" w:color="auto"/>
                    <w:right w:val="none" w:sz="0" w:space="0" w:color="auto"/>
                  </w:divBdr>
                </w:div>
                <w:div w:id="296492677">
                  <w:marLeft w:val="0"/>
                  <w:marRight w:val="0"/>
                  <w:marTop w:val="0"/>
                  <w:marBottom w:val="0"/>
                  <w:divBdr>
                    <w:top w:val="none" w:sz="0" w:space="0" w:color="auto"/>
                    <w:left w:val="none" w:sz="0" w:space="0" w:color="auto"/>
                    <w:bottom w:val="none" w:sz="0" w:space="0" w:color="auto"/>
                    <w:right w:val="none" w:sz="0" w:space="0" w:color="auto"/>
                  </w:divBdr>
                </w:div>
                <w:div w:id="1394936293">
                  <w:marLeft w:val="0"/>
                  <w:marRight w:val="0"/>
                  <w:marTop w:val="0"/>
                  <w:marBottom w:val="0"/>
                  <w:divBdr>
                    <w:top w:val="none" w:sz="0" w:space="0" w:color="auto"/>
                    <w:left w:val="none" w:sz="0" w:space="0" w:color="auto"/>
                    <w:bottom w:val="none" w:sz="0" w:space="0" w:color="auto"/>
                    <w:right w:val="none" w:sz="0" w:space="0" w:color="auto"/>
                  </w:divBdr>
                </w:div>
                <w:div w:id="399138709">
                  <w:marLeft w:val="0"/>
                  <w:marRight w:val="0"/>
                  <w:marTop w:val="0"/>
                  <w:marBottom w:val="0"/>
                  <w:divBdr>
                    <w:top w:val="none" w:sz="0" w:space="0" w:color="auto"/>
                    <w:left w:val="none" w:sz="0" w:space="0" w:color="auto"/>
                    <w:bottom w:val="none" w:sz="0" w:space="0" w:color="auto"/>
                    <w:right w:val="none" w:sz="0" w:space="0" w:color="auto"/>
                  </w:divBdr>
                </w:div>
                <w:div w:id="55784614">
                  <w:marLeft w:val="0"/>
                  <w:marRight w:val="0"/>
                  <w:marTop w:val="0"/>
                  <w:marBottom w:val="0"/>
                  <w:divBdr>
                    <w:top w:val="none" w:sz="0" w:space="0" w:color="auto"/>
                    <w:left w:val="none" w:sz="0" w:space="0" w:color="auto"/>
                    <w:bottom w:val="none" w:sz="0" w:space="0" w:color="auto"/>
                    <w:right w:val="none" w:sz="0" w:space="0" w:color="auto"/>
                  </w:divBdr>
                </w:div>
                <w:div w:id="1609119300">
                  <w:marLeft w:val="0"/>
                  <w:marRight w:val="0"/>
                  <w:marTop w:val="0"/>
                  <w:marBottom w:val="0"/>
                  <w:divBdr>
                    <w:top w:val="none" w:sz="0" w:space="0" w:color="auto"/>
                    <w:left w:val="none" w:sz="0" w:space="0" w:color="auto"/>
                    <w:bottom w:val="none" w:sz="0" w:space="0" w:color="auto"/>
                    <w:right w:val="none" w:sz="0" w:space="0" w:color="auto"/>
                  </w:divBdr>
                </w:div>
                <w:div w:id="1733117240">
                  <w:marLeft w:val="0"/>
                  <w:marRight w:val="0"/>
                  <w:marTop w:val="0"/>
                  <w:marBottom w:val="0"/>
                  <w:divBdr>
                    <w:top w:val="none" w:sz="0" w:space="0" w:color="auto"/>
                    <w:left w:val="none" w:sz="0" w:space="0" w:color="auto"/>
                    <w:bottom w:val="none" w:sz="0" w:space="0" w:color="auto"/>
                    <w:right w:val="none" w:sz="0" w:space="0" w:color="auto"/>
                  </w:divBdr>
                </w:div>
                <w:div w:id="528959291">
                  <w:marLeft w:val="0"/>
                  <w:marRight w:val="0"/>
                  <w:marTop w:val="0"/>
                  <w:marBottom w:val="0"/>
                  <w:divBdr>
                    <w:top w:val="none" w:sz="0" w:space="0" w:color="auto"/>
                    <w:left w:val="none" w:sz="0" w:space="0" w:color="auto"/>
                    <w:bottom w:val="none" w:sz="0" w:space="0" w:color="auto"/>
                    <w:right w:val="none" w:sz="0" w:space="0" w:color="auto"/>
                  </w:divBdr>
                </w:div>
                <w:div w:id="1051618306">
                  <w:marLeft w:val="0"/>
                  <w:marRight w:val="0"/>
                  <w:marTop w:val="0"/>
                  <w:marBottom w:val="0"/>
                  <w:divBdr>
                    <w:top w:val="none" w:sz="0" w:space="0" w:color="auto"/>
                    <w:left w:val="none" w:sz="0" w:space="0" w:color="auto"/>
                    <w:bottom w:val="none" w:sz="0" w:space="0" w:color="auto"/>
                    <w:right w:val="none" w:sz="0" w:space="0" w:color="auto"/>
                  </w:divBdr>
                </w:div>
                <w:div w:id="1050808861">
                  <w:marLeft w:val="0"/>
                  <w:marRight w:val="0"/>
                  <w:marTop w:val="0"/>
                  <w:marBottom w:val="0"/>
                  <w:divBdr>
                    <w:top w:val="none" w:sz="0" w:space="0" w:color="auto"/>
                    <w:left w:val="none" w:sz="0" w:space="0" w:color="auto"/>
                    <w:bottom w:val="none" w:sz="0" w:space="0" w:color="auto"/>
                    <w:right w:val="none" w:sz="0" w:space="0" w:color="auto"/>
                  </w:divBdr>
                </w:div>
                <w:div w:id="2104493778">
                  <w:marLeft w:val="0"/>
                  <w:marRight w:val="0"/>
                  <w:marTop w:val="0"/>
                  <w:marBottom w:val="0"/>
                  <w:divBdr>
                    <w:top w:val="none" w:sz="0" w:space="0" w:color="auto"/>
                    <w:left w:val="none" w:sz="0" w:space="0" w:color="auto"/>
                    <w:bottom w:val="none" w:sz="0" w:space="0" w:color="auto"/>
                    <w:right w:val="none" w:sz="0" w:space="0" w:color="auto"/>
                  </w:divBdr>
                </w:div>
                <w:div w:id="589434072">
                  <w:marLeft w:val="0"/>
                  <w:marRight w:val="0"/>
                  <w:marTop w:val="0"/>
                  <w:marBottom w:val="0"/>
                  <w:divBdr>
                    <w:top w:val="none" w:sz="0" w:space="0" w:color="auto"/>
                    <w:left w:val="none" w:sz="0" w:space="0" w:color="auto"/>
                    <w:bottom w:val="none" w:sz="0" w:space="0" w:color="auto"/>
                    <w:right w:val="none" w:sz="0" w:space="0" w:color="auto"/>
                  </w:divBdr>
                </w:div>
                <w:div w:id="1071200034">
                  <w:marLeft w:val="0"/>
                  <w:marRight w:val="0"/>
                  <w:marTop w:val="0"/>
                  <w:marBottom w:val="0"/>
                  <w:divBdr>
                    <w:top w:val="none" w:sz="0" w:space="0" w:color="auto"/>
                    <w:left w:val="none" w:sz="0" w:space="0" w:color="auto"/>
                    <w:bottom w:val="none" w:sz="0" w:space="0" w:color="auto"/>
                    <w:right w:val="none" w:sz="0" w:space="0" w:color="auto"/>
                  </w:divBdr>
                </w:div>
                <w:div w:id="832573292">
                  <w:marLeft w:val="0"/>
                  <w:marRight w:val="0"/>
                  <w:marTop w:val="0"/>
                  <w:marBottom w:val="0"/>
                  <w:divBdr>
                    <w:top w:val="none" w:sz="0" w:space="0" w:color="auto"/>
                    <w:left w:val="none" w:sz="0" w:space="0" w:color="auto"/>
                    <w:bottom w:val="none" w:sz="0" w:space="0" w:color="auto"/>
                    <w:right w:val="none" w:sz="0" w:space="0" w:color="auto"/>
                  </w:divBdr>
                </w:div>
                <w:div w:id="629866814">
                  <w:marLeft w:val="0"/>
                  <w:marRight w:val="0"/>
                  <w:marTop w:val="0"/>
                  <w:marBottom w:val="0"/>
                  <w:divBdr>
                    <w:top w:val="none" w:sz="0" w:space="0" w:color="auto"/>
                    <w:left w:val="none" w:sz="0" w:space="0" w:color="auto"/>
                    <w:bottom w:val="none" w:sz="0" w:space="0" w:color="auto"/>
                    <w:right w:val="none" w:sz="0" w:space="0" w:color="auto"/>
                  </w:divBdr>
                </w:div>
                <w:div w:id="628778561">
                  <w:marLeft w:val="0"/>
                  <w:marRight w:val="0"/>
                  <w:marTop w:val="0"/>
                  <w:marBottom w:val="0"/>
                  <w:divBdr>
                    <w:top w:val="none" w:sz="0" w:space="0" w:color="auto"/>
                    <w:left w:val="none" w:sz="0" w:space="0" w:color="auto"/>
                    <w:bottom w:val="none" w:sz="0" w:space="0" w:color="auto"/>
                    <w:right w:val="none" w:sz="0" w:space="0" w:color="auto"/>
                  </w:divBdr>
                </w:div>
                <w:div w:id="1720738065">
                  <w:marLeft w:val="0"/>
                  <w:marRight w:val="0"/>
                  <w:marTop w:val="0"/>
                  <w:marBottom w:val="0"/>
                  <w:divBdr>
                    <w:top w:val="none" w:sz="0" w:space="0" w:color="auto"/>
                    <w:left w:val="none" w:sz="0" w:space="0" w:color="auto"/>
                    <w:bottom w:val="none" w:sz="0" w:space="0" w:color="auto"/>
                    <w:right w:val="none" w:sz="0" w:space="0" w:color="auto"/>
                  </w:divBdr>
                </w:div>
                <w:div w:id="1806973094">
                  <w:marLeft w:val="0"/>
                  <w:marRight w:val="0"/>
                  <w:marTop w:val="0"/>
                  <w:marBottom w:val="0"/>
                  <w:divBdr>
                    <w:top w:val="none" w:sz="0" w:space="0" w:color="auto"/>
                    <w:left w:val="none" w:sz="0" w:space="0" w:color="auto"/>
                    <w:bottom w:val="none" w:sz="0" w:space="0" w:color="auto"/>
                    <w:right w:val="none" w:sz="0" w:space="0" w:color="auto"/>
                  </w:divBdr>
                </w:div>
              </w:divsChild>
            </w:div>
            <w:div w:id="743337771">
              <w:marLeft w:val="0"/>
              <w:marRight w:val="75"/>
              <w:marTop w:val="75"/>
              <w:marBottom w:val="0"/>
              <w:divBdr>
                <w:top w:val="single" w:sz="6" w:space="8" w:color="E5E5E5"/>
                <w:left w:val="none" w:sz="0" w:space="0" w:color="auto"/>
                <w:bottom w:val="none" w:sz="0" w:space="0" w:color="auto"/>
                <w:right w:val="none" w:sz="0" w:space="0" w:color="auto"/>
              </w:divBdr>
              <w:divsChild>
                <w:div w:id="325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53">
          <w:marLeft w:val="0"/>
          <w:marRight w:val="0"/>
          <w:marTop w:val="0"/>
          <w:marBottom w:val="0"/>
          <w:divBdr>
            <w:top w:val="none" w:sz="0" w:space="0" w:color="auto"/>
            <w:left w:val="none" w:sz="0" w:space="0" w:color="auto"/>
            <w:bottom w:val="none" w:sz="0" w:space="0" w:color="auto"/>
            <w:right w:val="none" w:sz="0" w:space="0" w:color="auto"/>
          </w:divBdr>
        </w:div>
        <w:div w:id="2039238649">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2051956162">
              <w:marLeft w:val="0"/>
              <w:marRight w:val="75"/>
              <w:marTop w:val="75"/>
              <w:marBottom w:val="0"/>
              <w:divBdr>
                <w:top w:val="single" w:sz="6" w:space="8" w:color="E5E5E5"/>
                <w:left w:val="none" w:sz="0" w:space="0" w:color="auto"/>
                <w:bottom w:val="none" w:sz="0" w:space="0" w:color="auto"/>
                <w:right w:val="none" w:sz="0" w:space="0" w:color="auto"/>
              </w:divBdr>
              <w:divsChild>
                <w:div w:id="1577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2279">
          <w:marLeft w:val="0"/>
          <w:marRight w:val="0"/>
          <w:marTop w:val="0"/>
          <w:marBottom w:val="0"/>
          <w:divBdr>
            <w:top w:val="none" w:sz="0" w:space="0" w:color="auto"/>
            <w:left w:val="none" w:sz="0" w:space="0" w:color="auto"/>
            <w:bottom w:val="none" w:sz="0" w:space="0" w:color="auto"/>
            <w:right w:val="none" w:sz="0" w:space="0" w:color="auto"/>
          </w:divBdr>
        </w:div>
        <w:div w:id="1243762672">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542592980">
              <w:marLeft w:val="0"/>
              <w:marRight w:val="0"/>
              <w:marTop w:val="0"/>
              <w:marBottom w:val="0"/>
              <w:divBdr>
                <w:top w:val="none" w:sz="0" w:space="0" w:color="auto"/>
                <w:left w:val="none" w:sz="0" w:space="0" w:color="auto"/>
                <w:bottom w:val="none" w:sz="0" w:space="0" w:color="auto"/>
                <w:right w:val="none" w:sz="0" w:space="0" w:color="auto"/>
              </w:divBdr>
              <w:divsChild>
                <w:div w:id="763762879">
                  <w:marLeft w:val="0"/>
                  <w:marRight w:val="0"/>
                  <w:marTop w:val="0"/>
                  <w:marBottom w:val="0"/>
                  <w:divBdr>
                    <w:top w:val="none" w:sz="0" w:space="0" w:color="auto"/>
                    <w:left w:val="none" w:sz="0" w:space="0" w:color="auto"/>
                    <w:bottom w:val="none" w:sz="0" w:space="0" w:color="auto"/>
                    <w:right w:val="none" w:sz="0" w:space="0" w:color="auto"/>
                  </w:divBdr>
                </w:div>
                <w:div w:id="2013752299">
                  <w:marLeft w:val="0"/>
                  <w:marRight w:val="0"/>
                  <w:marTop w:val="0"/>
                  <w:marBottom w:val="0"/>
                  <w:divBdr>
                    <w:top w:val="none" w:sz="0" w:space="0" w:color="auto"/>
                    <w:left w:val="none" w:sz="0" w:space="0" w:color="auto"/>
                    <w:bottom w:val="none" w:sz="0" w:space="0" w:color="auto"/>
                    <w:right w:val="none" w:sz="0" w:space="0" w:color="auto"/>
                  </w:divBdr>
                </w:div>
                <w:div w:id="970355873">
                  <w:marLeft w:val="0"/>
                  <w:marRight w:val="0"/>
                  <w:marTop w:val="0"/>
                  <w:marBottom w:val="0"/>
                  <w:divBdr>
                    <w:top w:val="none" w:sz="0" w:space="0" w:color="auto"/>
                    <w:left w:val="none" w:sz="0" w:space="0" w:color="auto"/>
                    <w:bottom w:val="none" w:sz="0" w:space="0" w:color="auto"/>
                    <w:right w:val="none" w:sz="0" w:space="0" w:color="auto"/>
                  </w:divBdr>
                </w:div>
                <w:div w:id="1584683357">
                  <w:marLeft w:val="0"/>
                  <w:marRight w:val="0"/>
                  <w:marTop w:val="0"/>
                  <w:marBottom w:val="0"/>
                  <w:divBdr>
                    <w:top w:val="none" w:sz="0" w:space="0" w:color="auto"/>
                    <w:left w:val="none" w:sz="0" w:space="0" w:color="auto"/>
                    <w:bottom w:val="none" w:sz="0" w:space="0" w:color="auto"/>
                    <w:right w:val="none" w:sz="0" w:space="0" w:color="auto"/>
                  </w:divBdr>
                </w:div>
                <w:div w:id="1690137385">
                  <w:marLeft w:val="0"/>
                  <w:marRight w:val="0"/>
                  <w:marTop w:val="0"/>
                  <w:marBottom w:val="0"/>
                  <w:divBdr>
                    <w:top w:val="none" w:sz="0" w:space="0" w:color="auto"/>
                    <w:left w:val="none" w:sz="0" w:space="0" w:color="auto"/>
                    <w:bottom w:val="none" w:sz="0" w:space="0" w:color="auto"/>
                    <w:right w:val="none" w:sz="0" w:space="0" w:color="auto"/>
                  </w:divBdr>
                </w:div>
                <w:div w:id="688600951">
                  <w:marLeft w:val="0"/>
                  <w:marRight w:val="0"/>
                  <w:marTop w:val="0"/>
                  <w:marBottom w:val="0"/>
                  <w:divBdr>
                    <w:top w:val="none" w:sz="0" w:space="0" w:color="auto"/>
                    <w:left w:val="none" w:sz="0" w:space="0" w:color="auto"/>
                    <w:bottom w:val="none" w:sz="0" w:space="0" w:color="auto"/>
                    <w:right w:val="none" w:sz="0" w:space="0" w:color="auto"/>
                  </w:divBdr>
                </w:div>
                <w:div w:id="1794127704">
                  <w:marLeft w:val="0"/>
                  <w:marRight w:val="0"/>
                  <w:marTop w:val="0"/>
                  <w:marBottom w:val="0"/>
                  <w:divBdr>
                    <w:top w:val="none" w:sz="0" w:space="0" w:color="auto"/>
                    <w:left w:val="none" w:sz="0" w:space="0" w:color="auto"/>
                    <w:bottom w:val="none" w:sz="0" w:space="0" w:color="auto"/>
                    <w:right w:val="none" w:sz="0" w:space="0" w:color="auto"/>
                  </w:divBdr>
                </w:div>
                <w:div w:id="1204293425">
                  <w:marLeft w:val="0"/>
                  <w:marRight w:val="0"/>
                  <w:marTop w:val="0"/>
                  <w:marBottom w:val="0"/>
                  <w:divBdr>
                    <w:top w:val="none" w:sz="0" w:space="0" w:color="auto"/>
                    <w:left w:val="none" w:sz="0" w:space="0" w:color="auto"/>
                    <w:bottom w:val="none" w:sz="0" w:space="0" w:color="auto"/>
                    <w:right w:val="none" w:sz="0" w:space="0" w:color="auto"/>
                  </w:divBdr>
                </w:div>
                <w:div w:id="1552768038">
                  <w:marLeft w:val="0"/>
                  <w:marRight w:val="0"/>
                  <w:marTop w:val="0"/>
                  <w:marBottom w:val="0"/>
                  <w:divBdr>
                    <w:top w:val="none" w:sz="0" w:space="0" w:color="auto"/>
                    <w:left w:val="none" w:sz="0" w:space="0" w:color="auto"/>
                    <w:bottom w:val="none" w:sz="0" w:space="0" w:color="auto"/>
                    <w:right w:val="none" w:sz="0" w:space="0" w:color="auto"/>
                  </w:divBdr>
                </w:div>
                <w:div w:id="1194418027">
                  <w:marLeft w:val="0"/>
                  <w:marRight w:val="0"/>
                  <w:marTop w:val="0"/>
                  <w:marBottom w:val="0"/>
                  <w:divBdr>
                    <w:top w:val="none" w:sz="0" w:space="0" w:color="auto"/>
                    <w:left w:val="none" w:sz="0" w:space="0" w:color="auto"/>
                    <w:bottom w:val="none" w:sz="0" w:space="0" w:color="auto"/>
                    <w:right w:val="none" w:sz="0" w:space="0" w:color="auto"/>
                  </w:divBdr>
                </w:div>
                <w:div w:id="620695490">
                  <w:marLeft w:val="0"/>
                  <w:marRight w:val="0"/>
                  <w:marTop w:val="0"/>
                  <w:marBottom w:val="0"/>
                  <w:divBdr>
                    <w:top w:val="none" w:sz="0" w:space="0" w:color="auto"/>
                    <w:left w:val="none" w:sz="0" w:space="0" w:color="auto"/>
                    <w:bottom w:val="none" w:sz="0" w:space="0" w:color="auto"/>
                    <w:right w:val="none" w:sz="0" w:space="0" w:color="auto"/>
                  </w:divBdr>
                </w:div>
                <w:div w:id="311299851">
                  <w:marLeft w:val="0"/>
                  <w:marRight w:val="0"/>
                  <w:marTop w:val="0"/>
                  <w:marBottom w:val="0"/>
                  <w:divBdr>
                    <w:top w:val="none" w:sz="0" w:space="0" w:color="auto"/>
                    <w:left w:val="none" w:sz="0" w:space="0" w:color="auto"/>
                    <w:bottom w:val="none" w:sz="0" w:space="0" w:color="auto"/>
                    <w:right w:val="none" w:sz="0" w:space="0" w:color="auto"/>
                  </w:divBdr>
                </w:div>
                <w:div w:id="680205198">
                  <w:marLeft w:val="0"/>
                  <w:marRight w:val="0"/>
                  <w:marTop w:val="0"/>
                  <w:marBottom w:val="0"/>
                  <w:divBdr>
                    <w:top w:val="none" w:sz="0" w:space="0" w:color="auto"/>
                    <w:left w:val="none" w:sz="0" w:space="0" w:color="auto"/>
                    <w:bottom w:val="none" w:sz="0" w:space="0" w:color="auto"/>
                    <w:right w:val="none" w:sz="0" w:space="0" w:color="auto"/>
                  </w:divBdr>
                </w:div>
              </w:divsChild>
            </w:div>
            <w:div w:id="1492795432">
              <w:marLeft w:val="0"/>
              <w:marRight w:val="75"/>
              <w:marTop w:val="75"/>
              <w:marBottom w:val="0"/>
              <w:divBdr>
                <w:top w:val="single" w:sz="6" w:space="8" w:color="E5E5E5"/>
                <w:left w:val="none" w:sz="0" w:space="0" w:color="auto"/>
                <w:bottom w:val="none" w:sz="0" w:space="0" w:color="auto"/>
                <w:right w:val="none" w:sz="0" w:space="0" w:color="auto"/>
              </w:divBdr>
              <w:divsChild>
                <w:div w:id="3632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375">
          <w:marLeft w:val="0"/>
          <w:marRight w:val="0"/>
          <w:marTop w:val="0"/>
          <w:marBottom w:val="0"/>
          <w:divBdr>
            <w:top w:val="none" w:sz="0" w:space="0" w:color="auto"/>
            <w:left w:val="none" w:sz="0" w:space="0" w:color="auto"/>
            <w:bottom w:val="none" w:sz="0" w:space="0" w:color="auto"/>
            <w:right w:val="none" w:sz="0" w:space="0" w:color="auto"/>
          </w:divBdr>
        </w:div>
        <w:div w:id="584992561">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907573378">
              <w:marLeft w:val="0"/>
              <w:marRight w:val="75"/>
              <w:marTop w:val="75"/>
              <w:marBottom w:val="0"/>
              <w:divBdr>
                <w:top w:val="single" w:sz="6" w:space="8" w:color="E5E5E5"/>
                <w:left w:val="none" w:sz="0" w:space="0" w:color="auto"/>
                <w:bottom w:val="none" w:sz="0" w:space="0" w:color="auto"/>
                <w:right w:val="none" w:sz="0" w:space="0" w:color="auto"/>
              </w:divBdr>
              <w:divsChild>
                <w:div w:id="19941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8336">
          <w:marLeft w:val="0"/>
          <w:marRight w:val="0"/>
          <w:marTop w:val="0"/>
          <w:marBottom w:val="0"/>
          <w:divBdr>
            <w:top w:val="none" w:sz="0" w:space="0" w:color="auto"/>
            <w:left w:val="none" w:sz="0" w:space="0" w:color="auto"/>
            <w:bottom w:val="none" w:sz="0" w:space="0" w:color="auto"/>
            <w:right w:val="none" w:sz="0" w:space="0" w:color="auto"/>
          </w:divBdr>
        </w:div>
        <w:div w:id="1900020715">
          <w:marLeft w:val="0"/>
          <w:marRight w:val="0"/>
          <w:marTop w:val="0"/>
          <w:marBottom w:val="0"/>
          <w:divBdr>
            <w:top w:val="none" w:sz="0" w:space="0" w:color="auto"/>
            <w:left w:val="none" w:sz="0" w:space="0" w:color="auto"/>
            <w:bottom w:val="none" w:sz="0" w:space="0" w:color="auto"/>
            <w:right w:val="none" w:sz="0" w:space="0" w:color="auto"/>
          </w:divBdr>
        </w:div>
        <w:div w:id="1649552845">
          <w:marLeft w:val="0"/>
          <w:marRight w:val="0"/>
          <w:marTop w:val="0"/>
          <w:marBottom w:val="0"/>
          <w:divBdr>
            <w:top w:val="none" w:sz="0" w:space="0" w:color="auto"/>
            <w:left w:val="none" w:sz="0" w:space="0" w:color="auto"/>
            <w:bottom w:val="none" w:sz="0" w:space="0" w:color="auto"/>
            <w:right w:val="none" w:sz="0" w:space="0" w:color="auto"/>
          </w:divBdr>
        </w:div>
        <w:div w:id="1094938741">
          <w:marLeft w:val="1279"/>
          <w:marRight w:val="1279"/>
          <w:marTop w:val="240"/>
          <w:marBottom w:val="240"/>
          <w:divBdr>
            <w:top w:val="none" w:sz="0" w:space="0" w:color="auto"/>
            <w:left w:val="none" w:sz="0" w:space="0" w:color="auto"/>
            <w:bottom w:val="none" w:sz="0" w:space="0" w:color="auto"/>
            <w:right w:val="none" w:sz="0" w:space="0" w:color="auto"/>
          </w:divBdr>
          <w:divsChild>
            <w:div w:id="334842227">
              <w:marLeft w:val="0"/>
              <w:marRight w:val="0"/>
              <w:marTop w:val="0"/>
              <w:marBottom w:val="0"/>
              <w:divBdr>
                <w:top w:val="none" w:sz="0" w:space="0" w:color="auto"/>
                <w:left w:val="none" w:sz="0" w:space="0" w:color="auto"/>
                <w:bottom w:val="none" w:sz="0" w:space="0" w:color="auto"/>
                <w:right w:val="none" w:sz="0" w:space="0" w:color="auto"/>
              </w:divBdr>
            </w:div>
            <w:div w:id="1804304278">
              <w:marLeft w:val="0"/>
              <w:marRight w:val="0"/>
              <w:marTop w:val="0"/>
              <w:marBottom w:val="0"/>
              <w:divBdr>
                <w:top w:val="none" w:sz="0" w:space="0" w:color="auto"/>
                <w:left w:val="none" w:sz="0" w:space="0" w:color="auto"/>
                <w:bottom w:val="none" w:sz="0" w:space="0" w:color="auto"/>
                <w:right w:val="none" w:sz="0" w:space="0" w:color="auto"/>
              </w:divBdr>
            </w:div>
          </w:divsChild>
        </w:div>
        <w:div w:id="1478377907">
          <w:marLeft w:val="0"/>
          <w:marRight w:val="0"/>
          <w:marTop w:val="0"/>
          <w:marBottom w:val="0"/>
          <w:divBdr>
            <w:top w:val="none" w:sz="0" w:space="0" w:color="auto"/>
            <w:left w:val="none" w:sz="0" w:space="0" w:color="auto"/>
            <w:bottom w:val="none" w:sz="0" w:space="0" w:color="auto"/>
            <w:right w:val="none" w:sz="0" w:space="0" w:color="auto"/>
          </w:divBdr>
        </w:div>
        <w:div w:id="150953358">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101880129">
              <w:marLeft w:val="0"/>
              <w:marRight w:val="0"/>
              <w:marTop w:val="0"/>
              <w:marBottom w:val="0"/>
              <w:divBdr>
                <w:top w:val="none" w:sz="0" w:space="0" w:color="auto"/>
                <w:left w:val="none" w:sz="0" w:space="0" w:color="auto"/>
                <w:bottom w:val="none" w:sz="0" w:space="0" w:color="auto"/>
                <w:right w:val="none" w:sz="0" w:space="0" w:color="auto"/>
              </w:divBdr>
              <w:divsChild>
                <w:div w:id="2093624632">
                  <w:marLeft w:val="0"/>
                  <w:marRight w:val="0"/>
                  <w:marTop w:val="0"/>
                  <w:marBottom w:val="0"/>
                  <w:divBdr>
                    <w:top w:val="none" w:sz="0" w:space="0" w:color="auto"/>
                    <w:left w:val="none" w:sz="0" w:space="0" w:color="auto"/>
                    <w:bottom w:val="none" w:sz="0" w:space="0" w:color="auto"/>
                    <w:right w:val="none" w:sz="0" w:space="0" w:color="auto"/>
                  </w:divBdr>
                </w:div>
                <w:div w:id="1492015263">
                  <w:marLeft w:val="0"/>
                  <w:marRight w:val="0"/>
                  <w:marTop w:val="0"/>
                  <w:marBottom w:val="0"/>
                  <w:divBdr>
                    <w:top w:val="none" w:sz="0" w:space="0" w:color="auto"/>
                    <w:left w:val="none" w:sz="0" w:space="0" w:color="auto"/>
                    <w:bottom w:val="none" w:sz="0" w:space="0" w:color="auto"/>
                    <w:right w:val="none" w:sz="0" w:space="0" w:color="auto"/>
                  </w:divBdr>
                </w:div>
                <w:div w:id="1841852538">
                  <w:marLeft w:val="0"/>
                  <w:marRight w:val="0"/>
                  <w:marTop w:val="0"/>
                  <w:marBottom w:val="0"/>
                  <w:divBdr>
                    <w:top w:val="none" w:sz="0" w:space="0" w:color="auto"/>
                    <w:left w:val="none" w:sz="0" w:space="0" w:color="auto"/>
                    <w:bottom w:val="none" w:sz="0" w:space="0" w:color="auto"/>
                    <w:right w:val="none" w:sz="0" w:space="0" w:color="auto"/>
                  </w:divBdr>
                </w:div>
                <w:div w:id="574818809">
                  <w:marLeft w:val="0"/>
                  <w:marRight w:val="0"/>
                  <w:marTop w:val="0"/>
                  <w:marBottom w:val="0"/>
                  <w:divBdr>
                    <w:top w:val="none" w:sz="0" w:space="0" w:color="auto"/>
                    <w:left w:val="none" w:sz="0" w:space="0" w:color="auto"/>
                    <w:bottom w:val="none" w:sz="0" w:space="0" w:color="auto"/>
                    <w:right w:val="none" w:sz="0" w:space="0" w:color="auto"/>
                  </w:divBdr>
                </w:div>
                <w:div w:id="262300446">
                  <w:marLeft w:val="0"/>
                  <w:marRight w:val="0"/>
                  <w:marTop w:val="0"/>
                  <w:marBottom w:val="0"/>
                  <w:divBdr>
                    <w:top w:val="none" w:sz="0" w:space="0" w:color="auto"/>
                    <w:left w:val="none" w:sz="0" w:space="0" w:color="auto"/>
                    <w:bottom w:val="none" w:sz="0" w:space="0" w:color="auto"/>
                    <w:right w:val="none" w:sz="0" w:space="0" w:color="auto"/>
                  </w:divBdr>
                </w:div>
                <w:div w:id="654334010">
                  <w:marLeft w:val="0"/>
                  <w:marRight w:val="0"/>
                  <w:marTop w:val="0"/>
                  <w:marBottom w:val="0"/>
                  <w:divBdr>
                    <w:top w:val="none" w:sz="0" w:space="0" w:color="auto"/>
                    <w:left w:val="none" w:sz="0" w:space="0" w:color="auto"/>
                    <w:bottom w:val="none" w:sz="0" w:space="0" w:color="auto"/>
                    <w:right w:val="none" w:sz="0" w:space="0" w:color="auto"/>
                  </w:divBdr>
                </w:div>
                <w:div w:id="1095593835">
                  <w:marLeft w:val="0"/>
                  <w:marRight w:val="0"/>
                  <w:marTop w:val="0"/>
                  <w:marBottom w:val="0"/>
                  <w:divBdr>
                    <w:top w:val="none" w:sz="0" w:space="0" w:color="auto"/>
                    <w:left w:val="none" w:sz="0" w:space="0" w:color="auto"/>
                    <w:bottom w:val="none" w:sz="0" w:space="0" w:color="auto"/>
                    <w:right w:val="none" w:sz="0" w:space="0" w:color="auto"/>
                  </w:divBdr>
                </w:div>
                <w:div w:id="403797370">
                  <w:marLeft w:val="0"/>
                  <w:marRight w:val="0"/>
                  <w:marTop w:val="0"/>
                  <w:marBottom w:val="0"/>
                  <w:divBdr>
                    <w:top w:val="none" w:sz="0" w:space="0" w:color="auto"/>
                    <w:left w:val="none" w:sz="0" w:space="0" w:color="auto"/>
                    <w:bottom w:val="none" w:sz="0" w:space="0" w:color="auto"/>
                    <w:right w:val="none" w:sz="0" w:space="0" w:color="auto"/>
                  </w:divBdr>
                </w:div>
                <w:div w:id="1951935833">
                  <w:marLeft w:val="0"/>
                  <w:marRight w:val="0"/>
                  <w:marTop w:val="0"/>
                  <w:marBottom w:val="0"/>
                  <w:divBdr>
                    <w:top w:val="none" w:sz="0" w:space="0" w:color="auto"/>
                    <w:left w:val="none" w:sz="0" w:space="0" w:color="auto"/>
                    <w:bottom w:val="none" w:sz="0" w:space="0" w:color="auto"/>
                    <w:right w:val="none" w:sz="0" w:space="0" w:color="auto"/>
                  </w:divBdr>
                </w:div>
                <w:div w:id="1144547698">
                  <w:marLeft w:val="0"/>
                  <w:marRight w:val="0"/>
                  <w:marTop w:val="0"/>
                  <w:marBottom w:val="0"/>
                  <w:divBdr>
                    <w:top w:val="none" w:sz="0" w:space="0" w:color="auto"/>
                    <w:left w:val="none" w:sz="0" w:space="0" w:color="auto"/>
                    <w:bottom w:val="none" w:sz="0" w:space="0" w:color="auto"/>
                    <w:right w:val="none" w:sz="0" w:space="0" w:color="auto"/>
                  </w:divBdr>
                </w:div>
                <w:div w:id="1949697766">
                  <w:marLeft w:val="0"/>
                  <w:marRight w:val="0"/>
                  <w:marTop w:val="0"/>
                  <w:marBottom w:val="0"/>
                  <w:divBdr>
                    <w:top w:val="none" w:sz="0" w:space="0" w:color="auto"/>
                    <w:left w:val="none" w:sz="0" w:space="0" w:color="auto"/>
                    <w:bottom w:val="none" w:sz="0" w:space="0" w:color="auto"/>
                    <w:right w:val="none" w:sz="0" w:space="0" w:color="auto"/>
                  </w:divBdr>
                </w:div>
                <w:div w:id="1009067339">
                  <w:marLeft w:val="0"/>
                  <w:marRight w:val="0"/>
                  <w:marTop w:val="0"/>
                  <w:marBottom w:val="0"/>
                  <w:divBdr>
                    <w:top w:val="none" w:sz="0" w:space="0" w:color="auto"/>
                    <w:left w:val="none" w:sz="0" w:space="0" w:color="auto"/>
                    <w:bottom w:val="none" w:sz="0" w:space="0" w:color="auto"/>
                    <w:right w:val="none" w:sz="0" w:space="0" w:color="auto"/>
                  </w:divBdr>
                </w:div>
                <w:div w:id="1174302427">
                  <w:marLeft w:val="0"/>
                  <w:marRight w:val="0"/>
                  <w:marTop w:val="0"/>
                  <w:marBottom w:val="0"/>
                  <w:divBdr>
                    <w:top w:val="none" w:sz="0" w:space="0" w:color="auto"/>
                    <w:left w:val="none" w:sz="0" w:space="0" w:color="auto"/>
                    <w:bottom w:val="none" w:sz="0" w:space="0" w:color="auto"/>
                    <w:right w:val="none" w:sz="0" w:space="0" w:color="auto"/>
                  </w:divBdr>
                </w:div>
                <w:div w:id="9767078">
                  <w:marLeft w:val="0"/>
                  <w:marRight w:val="0"/>
                  <w:marTop w:val="0"/>
                  <w:marBottom w:val="0"/>
                  <w:divBdr>
                    <w:top w:val="none" w:sz="0" w:space="0" w:color="auto"/>
                    <w:left w:val="none" w:sz="0" w:space="0" w:color="auto"/>
                    <w:bottom w:val="none" w:sz="0" w:space="0" w:color="auto"/>
                    <w:right w:val="none" w:sz="0" w:space="0" w:color="auto"/>
                  </w:divBdr>
                </w:div>
                <w:div w:id="1605914389">
                  <w:marLeft w:val="0"/>
                  <w:marRight w:val="0"/>
                  <w:marTop w:val="0"/>
                  <w:marBottom w:val="0"/>
                  <w:divBdr>
                    <w:top w:val="none" w:sz="0" w:space="0" w:color="auto"/>
                    <w:left w:val="none" w:sz="0" w:space="0" w:color="auto"/>
                    <w:bottom w:val="none" w:sz="0" w:space="0" w:color="auto"/>
                    <w:right w:val="none" w:sz="0" w:space="0" w:color="auto"/>
                  </w:divBdr>
                </w:div>
                <w:div w:id="3284440">
                  <w:marLeft w:val="0"/>
                  <w:marRight w:val="0"/>
                  <w:marTop w:val="0"/>
                  <w:marBottom w:val="0"/>
                  <w:divBdr>
                    <w:top w:val="none" w:sz="0" w:space="0" w:color="auto"/>
                    <w:left w:val="none" w:sz="0" w:space="0" w:color="auto"/>
                    <w:bottom w:val="none" w:sz="0" w:space="0" w:color="auto"/>
                    <w:right w:val="none" w:sz="0" w:space="0" w:color="auto"/>
                  </w:divBdr>
                </w:div>
                <w:div w:id="1990593754">
                  <w:marLeft w:val="0"/>
                  <w:marRight w:val="0"/>
                  <w:marTop w:val="0"/>
                  <w:marBottom w:val="0"/>
                  <w:divBdr>
                    <w:top w:val="none" w:sz="0" w:space="0" w:color="auto"/>
                    <w:left w:val="none" w:sz="0" w:space="0" w:color="auto"/>
                    <w:bottom w:val="none" w:sz="0" w:space="0" w:color="auto"/>
                    <w:right w:val="none" w:sz="0" w:space="0" w:color="auto"/>
                  </w:divBdr>
                </w:div>
                <w:div w:id="431048622">
                  <w:marLeft w:val="0"/>
                  <w:marRight w:val="0"/>
                  <w:marTop w:val="0"/>
                  <w:marBottom w:val="0"/>
                  <w:divBdr>
                    <w:top w:val="none" w:sz="0" w:space="0" w:color="auto"/>
                    <w:left w:val="none" w:sz="0" w:space="0" w:color="auto"/>
                    <w:bottom w:val="none" w:sz="0" w:space="0" w:color="auto"/>
                    <w:right w:val="none" w:sz="0" w:space="0" w:color="auto"/>
                  </w:divBdr>
                </w:div>
                <w:div w:id="217056454">
                  <w:marLeft w:val="0"/>
                  <w:marRight w:val="0"/>
                  <w:marTop w:val="0"/>
                  <w:marBottom w:val="0"/>
                  <w:divBdr>
                    <w:top w:val="none" w:sz="0" w:space="0" w:color="auto"/>
                    <w:left w:val="none" w:sz="0" w:space="0" w:color="auto"/>
                    <w:bottom w:val="none" w:sz="0" w:space="0" w:color="auto"/>
                    <w:right w:val="none" w:sz="0" w:space="0" w:color="auto"/>
                  </w:divBdr>
                </w:div>
                <w:div w:id="513690394">
                  <w:marLeft w:val="0"/>
                  <w:marRight w:val="0"/>
                  <w:marTop w:val="0"/>
                  <w:marBottom w:val="0"/>
                  <w:divBdr>
                    <w:top w:val="none" w:sz="0" w:space="0" w:color="auto"/>
                    <w:left w:val="none" w:sz="0" w:space="0" w:color="auto"/>
                    <w:bottom w:val="none" w:sz="0" w:space="0" w:color="auto"/>
                    <w:right w:val="none" w:sz="0" w:space="0" w:color="auto"/>
                  </w:divBdr>
                </w:div>
                <w:div w:id="1081834078">
                  <w:marLeft w:val="0"/>
                  <w:marRight w:val="0"/>
                  <w:marTop w:val="0"/>
                  <w:marBottom w:val="0"/>
                  <w:divBdr>
                    <w:top w:val="none" w:sz="0" w:space="0" w:color="auto"/>
                    <w:left w:val="none" w:sz="0" w:space="0" w:color="auto"/>
                    <w:bottom w:val="none" w:sz="0" w:space="0" w:color="auto"/>
                    <w:right w:val="none" w:sz="0" w:space="0" w:color="auto"/>
                  </w:divBdr>
                </w:div>
                <w:div w:id="358703908">
                  <w:marLeft w:val="0"/>
                  <w:marRight w:val="0"/>
                  <w:marTop w:val="0"/>
                  <w:marBottom w:val="0"/>
                  <w:divBdr>
                    <w:top w:val="none" w:sz="0" w:space="0" w:color="auto"/>
                    <w:left w:val="none" w:sz="0" w:space="0" w:color="auto"/>
                    <w:bottom w:val="none" w:sz="0" w:space="0" w:color="auto"/>
                    <w:right w:val="none" w:sz="0" w:space="0" w:color="auto"/>
                  </w:divBdr>
                </w:div>
                <w:div w:id="4286428">
                  <w:marLeft w:val="0"/>
                  <w:marRight w:val="0"/>
                  <w:marTop w:val="0"/>
                  <w:marBottom w:val="0"/>
                  <w:divBdr>
                    <w:top w:val="none" w:sz="0" w:space="0" w:color="auto"/>
                    <w:left w:val="none" w:sz="0" w:space="0" w:color="auto"/>
                    <w:bottom w:val="none" w:sz="0" w:space="0" w:color="auto"/>
                    <w:right w:val="none" w:sz="0" w:space="0" w:color="auto"/>
                  </w:divBdr>
                </w:div>
                <w:div w:id="2035617314">
                  <w:marLeft w:val="0"/>
                  <w:marRight w:val="0"/>
                  <w:marTop w:val="0"/>
                  <w:marBottom w:val="0"/>
                  <w:divBdr>
                    <w:top w:val="none" w:sz="0" w:space="0" w:color="auto"/>
                    <w:left w:val="none" w:sz="0" w:space="0" w:color="auto"/>
                    <w:bottom w:val="none" w:sz="0" w:space="0" w:color="auto"/>
                    <w:right w:val="none" w:sz="0" w:space="0" w:color="auto"/>
                  </w:divBdr>
                </w:div>
                <w:div w:id="1130366868">
                  <w:marLeft w:val="0"/>
                  <w:marRight w:val="0"/>
                  <w:marTop w:val="0"/>
                  <w:marBottom w:val="0"/>
                  <w:divBdr>
                    <w:top w:val="none" w:sz="0" w:space="0" w:color="auto"/>
                    <w:left w:val="none" w:sz="0" w:space="0" w:color="auto"/>
                    <w:bottom w:val="none" w:sz="0" w:space="0" w:color="auto"/>
                    <w:right w:val="none" w:sz="0" w:space="0" w:color="auto"/>
                  </w:divBdr>
                </w:div>
                <w:div w:id="1274091680">
                  <w:marLeft w:val="0"/>
                  <w:marRight w:val="0"/>
                  <w:marTop w:val="0"/>
                  <w:marBottom w:val="0"/>
                  <w:divBdr>
                    <w:top w:val="none" w:sz="0" w:space="0" w:color="auto"/>
                    <w:left w:val="none" w:sz="0" w:space="0" w:color="auto"/>
                    <w:bottom w:val="none" w:sz="0" w:space="0" w:color="auto"/>
                    <w:right w:val="none" w:sz="0" w:space="0" w:color="auto"/>
                  </w:divBdr>
                </w:div>
                <w:div w:id="1123383173">
                  <w:marLeft w:val="0"/>
                  <w:marRight w:val="0"/>
                  <w:marTop w:val="0"/>
                  <w:marBottom w:val="0"/>
                  <w:divBdr>
                    <w:top w:val="none" w:sz="0" w:space="0" w:color="auto"/>
                    <w:left w:val="none" w:sz="0" w:space="0" w:color="auto"/>
                    <w:bottom w:val="none" w:sz="0" w:space="0" w:color="auto"/>
                    <w:right w:val="none" w:sz="0" w:space="0" w:color="auto"/>
                  </w:divBdr>
                </w:div>
                <w:div w:id="1540237041">
                  <w:marLeft w:val="0"/>
                  <w:marRight w:val="0"/>
                  <w:marTop w:val="0"/>
                  <w:marBottom w:val="0"/>
                  <w:divBdr>
                    <w:top w:val="none" w:sz="0" w:space="0" w:color="auto"/>
                    <w:left w:val="none" w:sz="0" w:space="0" w:color="auto"/>
                    <w:bottom w:val="none" w:sz="0" w:space="0" w:color="auto"/>
                    <w:right w:val="none" w:sz="0" w:space="0" w:color="auto"/>
                  </w:divBdr>
                </w:div>
                <w:div w:id="2122451231">
                  <w:marLeft w:val="0"/>
                  <w:marRight w:val="0"/>
                  <w:marTop w:val="0"/>
                  <w:marBottom w:val="0"/>
                  <w:divBdr>
                    <w:top w:val="none" w:sz="0" w:space="0" w:color="auto"/>
                    <w:left w:val="none" w:sz="0" w:space="0" w:color="auto"/>
                    <w:bottom w:val="none" w:sz="0" w:space="0" w:color="auto"/>
                    <w:right w:val="none" w:sz="0" w:space="0" w:color="auto"/>
                  </w:divBdr>
                </w:div>
                <w:div w:id="1903566109">
                  <w:marLeft w:val="0"/>
                  <w:marRight w:val="0"/>
                  <w:marTop w:val="0"/>
                  <w:marBottom w:val="0"/>
                  <w:divBdr>
                    <w:top w:val="none" w:sz="0" w:space="0" w:color="auto"/>
                    <w:left w:val="none" w:sz="0" w:space="0" w:color="auto"/>
                    <w:bottom w:val="none" w:sz="0" w:space="0" w:color="auto"/>
                    <w:right w:val="none" w:sz="0" w:space="0" w:color="auto"/>
                  </w:divBdr>
                </w:div>
                <w:div w:id="79723154">
                  <w:marLeft w:val="0"/>
                  <w:marRight w:val="0"/>
                  <w:marTop w:val="0"/>
                  <w:marBottom w:val="0"/>
                  <w:divBdr>
                    <w:top w:val="none" w:sz="0" w:space="0" w:color="auto"/>
                    <w:left w:val="none" w:sz="0" w:space="0" w:color="auto"/>
                    <w:bottom w:val="none" w:sz="0" w:space="0" w:color="auto"/>
                    <w:right w:val="none" w:sz="0" w:space="0" w:color="auto"/>
                  </w:divBdr>
                </w:div>
                <w:div w:id="1685478048">
                  <w:marLeft w:val="0"/>
                  <w:marRight w:val="0"/>
                  <w:marTop w:val="0"/>
                  <w:marBottom w:val="0"/>
                  <w:divBdr>
                    <w:top w:val="none" w:sz="0" w:space="0" w:color="auto"/>
                    <w:left w:val="none" w:sz="0" w:space="0" w:color="auto"/>
                    <w:bottom w:val="none" w:sz="0" w:space="0" w:color="auto"/>
                    <w:right w:val="none" w:sz="0" w:space="0" w:color="auto"/>
                  </w:divBdr>
                </w:div>
              </w:divsChild>
            </w:div>
            <w:div w:id="2085839425">
              <w:marLeft w:val="0"/>
              <w:marRight w:val="75"/>
              <w:marTop w:val="75"/>
              <w:marBottom w:val="0"/>
              <w:divBdr>
                <w:top w:val="single" w:sz="6" w:space="8" w:color="E5E5E5"/>
                <w:left w:val="none" w:sz="0" w:space="0" w:color="auto"/>
                <w:bottom w:val="none" w:sz="0" w:space="0" w:color="auto"/>
                <w:right w:val="none" w:sz="0" w:space="0" w:color="auto"/>
              </w:divBdr>
              <w:divsChild>
                <w:div w:id="1896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318">
          <w:marLeft w:val="0"/>
          <w:marRight w:val="0"/>
          <w:marTop w:val="0"/>
          <w:marBottom w:val="0"/>
          <w:divBdr>
            <w:top w:val="none" w:sz="0" w:space="0" w:color="auto"/>
            <w:left w:val="none" w:sz="0" w:space="0" w:color="auto"/>
            <w:bottom w:val="none" w:sz="0" w:space="0" w:color="auto"/>
            <w:right w:val="none" w:sz="0" w:space="0" w:color="auto"/>
          </w:divBdr>
        </w:div>
        <w:div w:id="44211363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699864520">
              <w:marLeft w:val="0"/>
              <w:marRight w:val="75"/>
              <w:marTop w:val="75"/>
              <w:marBottom w:val="0"/>
              <w:divBdr>
                <w:top w:val="single" w:sz="6" w:space="8" w:color="E5E5E5"/>
                <w:left w:val="none" w:sz="0" w:space="0" w:color="auto"/>
                <w:bottom w:val="none" w:sz="0" w:space="0" w:color="auto"/>
                <w:right w:val="none" w:sz="0" w:space="0" w:color="auto"/>
              </w:divBdr>
              <w:divsChild>
                <w:div w:id="14633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460">
          <w:marLeft w:val="0"/>
          <w:marRight w:val="0"/>
          <w:marTop w:val="0"/>
          <w:marBottom w:val="0"/>
          <w:divBdr>
            <w:top w:val="none" w:sz="0" w:space="0" w:color="auto"/>
            <w:left w:val="none" w:sz="0" w:space="0" w:color="auto"/>
            <w:bottom w:val="none" w:sz="0" w:space="0" w:color="auto"/>
            <w:right w:val="none" w:sz="0" w:space="0" w:color="auto"/>
          </w:divBdr>
        </w:div>
        <w:div w:id="237711147">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774090988">
              <w:marLeft w:val="0"/>
              <w:marRight w:val="0"/>
              <w:marTop w:val="0"/>
              <w:marBottom w:val="0"/>
              <w:divBdr>
                <w:top w:val="none" w:sz="0" w:space="0" w:color="auto"/>
                <w:left w:val="none" w:sz="0" w:space="0" w:color="auto"/>
                <w:bottom w:val="none" w:sz="0" w:space="0" w:color="auto"/>
                <w:right w:val="none" w:sz="0" w:space="0" w:color="auto"/>
              </w:divBdr>
              <w:divsChild>
                <w:div w:id="669214008">
                  <w:marLeft w:val="0"/>
                  <w:marRight w:val="0"/>
                  <w:marTop w:val="0"/>
                  <w:marBottom w:val="0"/>
                  <w:divBdr>
                    <w:top w:val="none" w:sz="0" w:space="0" w:color="auto"/>
                    <w:left w:val="none" w:sz="0" w:space="0" w:color="auto"/>
                    <w:bottom w:val="none" w:sz="0" w:space="0" w:color="auto"/>
                    <w:right w:val="none" w:sz="0" w:space="0" w:color="auto"/>
                  </w:divBdr>
                </w:div>
                <w:div w:id="1299916101">
                  <w:marLeft w:val="0"/>
                  <w:marRight w:val="0"/>
                  <w:marTop w:val="0"/>
                  <w:marBottom w:val="0"/>
                  <w:divBdr>
                    <w:top w:val="none" w:sz="0" w:space="0" w:color="auto"/>
                    <w:left w:val="none" w:sz="0" w:space="0" w:color="auto"/>
                    <w:bottom w:val="none" w:sz="0" w:space="0" w:color="auto"/>
                    <w:right w:val="none" w:sz="0" w:space="0" w:color="auto"/>
                  </w:divBdr>
                </w:div>
                <w:div w:id="1291519850">
                  <w:marLeft w:val="0"/>
                  <w:marRight w:val="0"/>
                  <w:marTop w:val="0"/>
                  <w:marBottom w:val="0"/>
                  <w:divBdr>
                    <w:top w:val="none" w:sz="0" w:space="0" w:color="auto"/>
                    <w:left w:val="none" w:sz="0" w:space="0" w:color="auto"/>
                    <w:bottom w:val="none" w:sz="0" w:space="0" w:color="auto"/>
                    <w:right w:val="none" w:sz="0" w:space="0" w:color="auto"/>
                  </w:divBdr>
                </w:div>
                <w:div w:id="1905336902">
                  <w:marLeft w:val="0"/>
                  <w:marRight w:val="0"/>
                  <w:marTop w:val="0"/>
                  <w:marBottom w:val="0"/>
                  <w:divBdr>
                    <w:top w:val="none" w:sz="0" w:space="0" w:color="auto"/>
                    <w:left w:val="none" w:sz="0" w:space="0" w:color="auto"/>
                    <w:bottom w:val="none" w:sz="0" w:space="0" w:color="auto"/>
                    <w:right w:val="none" w:sz="0" w:space="0" w:color="auto"/>
                  </w:divBdr>
                </w:div>
                <w:div w:id="1654991806">
                  <w:marLeft w:val="0"/>
                  <w:marRight w:val="0"/>
                  <w:marTop w:val="0"/>
                  <w:marBottom w:val="0"/>
                  <w:divBdr>
                    <w:top w:val="none" w:sz="0" w:space="0" w:color="auto"/>
                    <w:left w:val="none" w:sz="0" w:space="0" w:color="auto"/>
                    <w:bottom w:val="none" w:sz="0" w:space="0" w:color="auto"/>
                    <w:right w:val="none" w:sz="0" w:space="0" w:color="auto"/>
                  </w:divBdr>
                </w:div>
                <w:div w:id="1059328943">
                  <w:marLeft w:val="0"/>
                  <w:marRight w:val="0"/>
                  <w:marTop w:val="0"/>
                  <w:marBottom w:val="0"/>
                  <w:divBdr>
                    <w:top w:val="none" w:sz="0" w:space="0" w:color="auto"/>
                    <w:left w:val="none" w:sz="0" w:space="0" w:color="auto"/>
                    <w:bottom w:val="none" w:sz="0" w:space="0" w:color="auto"/>
                    <w:right w:val="none" w:sz="0" w:space="0" w:color="auto"/>
                  </w:divBdr>
                </w:div>
                <w:div w:id="890121033">
                  <w:marLeft w:val="0"/>
                  <w:marRight w:val="0"/>
                  <w:marTop w:val="0"/>
                  <w:marBottom w:val="0"/>
                  <w:divBdr>
                    <w:top w:val="none" w:sz="0" w:space="0" w:color="auto"/>
                    <w:left w:val="none" w:sz="0" w:space="0" w:color="auto"/>
                    <w:bottom w:val="none" w:sz="0" w:space="0" w:color="auto"/>
                    <w:right w:val="none" w:sz="0" w:space="0" w:color="auto"/>
                  </w:divBdr>
                </w:div>
                <w:div w:id="746851134">
                  <w:marLeft w:val="0"/>
                  <w:marRight w:val="0"/>
                  <w:marTop w:val="0"/>
                  <w:marBottom w:val="0"/>
                  <w:divBdr>
                    <w:top w:val="none" w:sz="0" w:space="0" w:color="auto"/>
                    <w:left w:val="none" w:sz="0" w:space="0" w:color="auto"/>
                    <w:bottom w:val="none" w:sz="0" w:space="0" w:color="auto"/>
                    <w:right w:val="none" w:sz="0" w:space="0" w:color="auto"/>
                  </w:divBdr>
                </w:div>
                <w:div w:id="1415013613">
                  <w:marLeft w:val="0"/>
                  <w:marRight w:val="0"/>
                  <w:marTop w:val="0"/>
                  <w:marBottom w:val="0"/>
                  <w:divBdr>
                    <w:top w:val="none" w:sz="0" w:space="0" w:color="auto"/>
                    <w:left w:val="none" w:sz="0" w:space="0" w:color="auto"/>
                    <w:bottom w:val="none" w:sz="0" w:space="0" w:color="auto"/>
                    <w:right w:val="none" w:sz="0" w:space="0" w:color="auto"/>
                  </w:divBdr>
                </w:div>
                <w:div w:id="33967101">
                  <w:marLeft w:val="0"/>
                  <w:marRight w:val="0"/>
                  <w:marTop w:val="0"/>
                  <w:marBottom w:val="0"/>
                  <w:divBdr>
                    <w:top w:val="none" w:sz="0" w:space="0" w:color="auto"/>
                    <w:left w:val="none" w:sz="0" w:space="0" w:color="auto"/>
                    <w:bottom w:val="none" w:sz="0" w:space="0" w:color="auto"/>
                    <w:right w:val="none" w:sz="0" w:space="0" w:color="auto"/>
                  </w:divBdr>
                </w:div>
                <w:div w:id="1313100254">
                  <w:marLeft w:val="0"/>
                  <w:marRight w:val="0"/>
                  <w:marTop w:val="0"/>
                  <w:marBottom w:val="0"/>
                  <w:divBdr>
                    <w:top w:val="none" w:sz="0" w:space="0" w:color="auto"/>
                    <w:left w:val="none" w:sz="0" w:space="0" w:color="auto"/>
                    <w:bottom w:val="none" w:sz="0" w:space="0" w:color="auto"/>
                    <w:right w:val="none" w:sz="0" w:space="0" w:color="auto"/>
                  </w:divBdr>
                </w:div>
                <w:div w:id="1359087610">
                  <w:marLeft w:val="0"/>
                  <w:marRight w:val="0"/>
                  <w:marTop w:val="0"/>
                  <w:marBottom w:val="0"/>
                  <w:divBdr>
                    <w:top w:val="none" w:sz="0" w:space="0" w:color="auto"/>
                    <w:left w:val="none" w:sz="0" w:space="0" w:color="auto"/>
                    <w:bottom w:val="none" w:sz="0" w:space="0" w:color="auto"/>
                    <w:right w:val="none" w:sz="0" w:space="0" w:color="auto"/>
                  </w:divBdr>
                </w:div>
                <w:div w:id="2092266604">
                  <w:marLeft w:val="0"/>
                  <w:marRight w:val="0"/>
                  <w:marTop w:val="0"/>
                  <w:marBottom w:val="0"/>
                  <w:divBdr>
                    <w:top w:val="none" w:sz="0" w:space="0" w:color="auto"/>
                    <w:left w:val="none" w:sz="0" w:space="0" w:color="auto"/>
                    <w:bottom w:val="none" w:sz="0" w:space="0" w:color="auto"/>
                    <w:right w:val="none" w:sz="0" w:space="0" w:color="auto"/>
                  </w:divBdr>
                </w:div>
                <w:div w:id="205337070">
                  <w:marLeft w:val="0"/>
                  <w:marRight w:val="0"/>
                  <w:marTop w:val="0"/>
                  <w:marBottom w:val="0"/>
                  <w:divBdr>
                    <w:top w:val="none" w:sz="0" w:space="0" w:color="auto"/>
                    <w:left w:val="none" w:sz="0" w:space="0" w:color="auto"/>
                    <w:bottom w:val="none" w:sz="0" w:space="0" w:color="auto"/>
                    <w:right w:val="none" w:sz="0" w:space="0" w:color="auto"/>
                  </w:divBdr>
                </w:div>
                <w:div w:id="91124737">
                  <w:marLeft w:val="0"/>
                  <w:marRight w:val="0"/>
                  <w:marTop w:val="0"/>
                  <w:marBottom w:val="0"/>
                  <w:divBdr>
                    <w:top w:val="none" w:sz="0" w:space="0" w:color="auto"/>
                    <w:left w:val="none" w:sz="0" w:space="0" w:color="auto"/>
                    <w:bottom w:val="none" w:sz="0" w:space="0" w:color="auto"/>
                    <w:right w:val="none" w:sz="0" w:space="0" w:color="auto"/>
                  </w:divBdr>
                </w:div>
                <w:div w:id="2059620342">
                  <w:marLeft w:val="0"/>
                  <w:marRight w:val="0"/>
                  <w:marTop w:val="0"/>
                  <w:marBottom w:val="0"/>
                  <w:divBdr>
                    <w:top w:val="none" w:sz="0" w:space="0" w:color="auto"/>
                    <w:left w:val="none" w:sz="0" w:space="0" w:color="auto"/>
                    <w:bottom w:val="none" w:sz="0" w:space="0" w:color="auto"/>
                    <w:right w:val="none" w:sz="0" w:space="0" w:color="auto"/>
                  </w:divBdr>
                </w:div>
                <w:div w:id="748188909">
                  <w:marLeft w:val="0"/>
                  <w:marRight w:val="0"/>
                  <w:marTop w:val="0"/>
                  <w:marBottom w:val="0"/>
                  <w:divBdr>
                    <w:top w:val="none" w:sz="0" w:space="0" w:color="auto"/>
                    <w:left w:val="none" w:sz="0" w:space="0" w:color="auto"/>
                    <w:bottom w:val="none" w:sz="0" w:space="0" w:color="auto"/>
                    <w:right w:val="none" w:sz="0" w:space="0" w:color="auto"/>
                  </w:divBdr>
                </w:div>
                <w:div w:id="1492673244">
                  <w:marLeft w:val="0"/>
                  <w:marRight w:val="0"/>
                  <w:marTop w:val="0"/>
                  <w:marBottom w:val="0"/>
                  <w:divBdr>
                    <w:top w:val="none" w:sz="0" w:space="0" w:color="auto"/>
                    <w:left w:val="none" w:sz="0" w:space="0" w:color="auto"/>
                    <w:bottom w:val="none" w:sz="0" w:space="0" w:color="auto"/>
                    <w:right w:val="none" w:sz="0" w:space="0" w:color="auto"/>
                  </w:divBdr>
                </w:div>
                <w:div w:id="1241260014">
                  <w:marLeft w:val="0"/>
                  <w:marRight w:val="0"/>
                  <w:marTop w:val="0"/>
                  <w:marBottom w:val="0"/>
                  <w:divBdr>
                    <w:top w:val="none" w:sz="0" w:space="0" w:color="auto"/>
                    <w:left w:val="none" w:sz="0" w:space="0" w:color="auto"/>
                    <w:bottom w:val="none" w:sz="0" w:space="0" w:color="auto"/>
                    <w:right w:val="none" w:sz="0" w:space="0" w:color="auto"/>
                  </w:divBdr>
                </w:div>
                <w:div w:id="1843813875">
                  <w:marLeft w:val="0"/>
                  <w:marRight w:val="0"/>
                  <w:marTop w:val="0"/>
                  <w:marBottom w:val="0"/>
                  <w:divBdr>
                    <w:top w:val="none" w:sz="0" w:space="0" w:color="auto"/>
                    <w:left w:val="none" w:sz="0" w:space="0" w:color="auto"/>
                    <w:bottom w:val="none" w:sz="0" w:space="0" w:color="auto"/>
                    <w:right w:val="none" w:sz="0" w:space="0" w:color="auto"/>
                  </w:divBdr>
                </w:div>
                <w:div w:id="1750999555">
                  <w:marLeft w:val="0"/>
                  <w:marRight w:val="0"/>
                  <w:marTop w:val="0"/>
                  <w:marBottom w:val="0"/>
                  <w:divBdr>
                    <w:top w:val="none" w:sz="0" w:space="0" w:color="auto"/>
                    <w:left w:val="none" w:sz="0" w:space="0" w:color="auto"/>
                    <w:bottom w:val="none" w:sz="0" w:space="0" w:color="auto"/>
                    <w:right w:val="none" w:sz="0" w:space="0" w:color="auto"/>
                  </w:divBdr>
                </w:div>
              </w:divsChild>
            </w:div>
            <w:div w:id="947932626">
              <w:marLeft w:val="0"/>
              <w:marRight w:val="75"/>
              <w:marTop w:val="75"/>
              <w:marBottom w:val="0"/>
              <w:divBdr>
                <w:top w:val="single" w:sz="6" w:space="8" w:color="E5E5E5"/>
                <w:left w:val="none" w:sz="0" w:space="0" w:color="auto"/>
                <w:bottom w:val="none" w:sz="0" w:space="0" w:color="auto"/>
                <w:right w:val="none" w:sz="0" w:space="0" w:color="auto"/>
              </w:divBdr>
              <w:divsChild>
                <w:div w:id="15714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827">
          <w:marLeft w:val="0"/>
          <w:marRight w:val="0"/>
          <w:marTop w:val="0"/>
          <w:marBottom w:val="0"/>
          <w:divBdr>
            <w:top w:val="none" w:sz="0" w:space="0" w:color="auto"/>
            <w:left w:val="none" w:sz="0" w:space="0" w:color="auto"/>
            <w:bottom w:val="none" w:sz="0" w:space="0" w:color="auto"/>
            <w:right w:val="none" w:sz="0" w:space="0" w:color="auto"/>
          </w:divBdr>
        </w:div>
        <w:div w:id="839544578">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3945170">
              <w:marLeft w:val="0"/>
              <w:marRight w:val="75"/>
              <w:marTop w:val="75"/>
              <w:marBottom w:val="0"/>
              <w:divBdr>
                <w:top w:val="single" w:sz="6" w:space="8" w:color="E5E5E5"/>
                <w:left w:val="none" w:sz="0" w:space="0" w:color="auto"/>
                <w:bottom w:val="none" w:sz="0" w:space="0" w:color="auto"/>
                <w:right w:val="none" w:sz="0" w:space="0" w:color="auto"/>
              </w:divBdr>
              <w:divsChild>
                <w:div w:id="21134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2703">
          <w:marLeft w:val="0"/>
          <w:marRight w:val="0"/>
          <w:marTop w:val="0"/>
          <w:marBottom w:val="0"/>
          <w:divBdr>
            <w:top w:val="none" w:sz="0" w:space="0" w:color="auto"/>
            <w:left w:val="none" w:sz="0" w:space="0" w:color="auto"/>
            <w:bottom w:val="none" w:sz="0" w:space="0" w:color="auto"/>
            <w:right w:val="none" w:sz="0" w:space="0" w:color="auto"/>
          </w:divBdr>
        </w:div>
        <w:div w:id="1043484387">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856387883">
              <w:marLeft w:val="0"/>
              <w:marRight w:val="0"/>
              <w:marTop w:val="0"/>
              <w:marBottom w:val="0"/>
              <w:divBdr>
                <w:top w:val="none" w:sz="0" w:space="0" w:color="auto"/>
                <w:left w:val="none" w:sz="0" w:space="0" w:color="auto"/>
                <w:bottom w:val="none" w:sz="0" w:space="0" w:color="auto"/>
                <w:right w:val="none" w:sz="0" w:space="0" w:color="auto"/>
              </w:divBdr>
              <w:divsChild>
                <w:div w:id="1729374527">
                  <w:marLeft w:val="0"/>
                  <w:marRight w:val="0"/>
                  <w:marTop w:val="0"/>
                  <w:marBottom w:val="0"/>
                  <w:divBdr>
                    <w:top w:val="none" w:sz="0" w:space="0" w:color="auto"/>
                    <w:left w:val="none" w:sz="0" w:space="0" w:color="auto"/>
                    <w:bottom w:val="none" w:sz="0" w:space="0" w:color="auto"/>
                    <w:right w:val="none" w:sz="0" w:space="0" w:color="auto"/>
                  </w:divBdr>
                </w:div>
                <w:div w:id="1975862706">
                  <w:marLeft w:val="0"/>
                  <w:marRight w:val="0"/>
                  <w:marTop w:val="0"/>
                  <w:marBottom w:val="0"/>
                  <w:divBdr>
                    <w:top w:val="none" w:sz="0" w:space="0" w:color="auto"/>
                    <w:left w:val="none" w:sz="0" w:space="0" w:color="auto"/>
                    <w:bottom w:val="none" w:sz="0" w:space="0" w:color="auto"/>
                    <w:right w:val="none" w:sz="0" w:space="0" w:color="auto"/>
                  </w:divBdr>
                </w:div>
                <w:div w:id="1365129004">
                  <w:marLeft w:val="0"/>
                  <w:marRight w:val="0"/>
                  <w:marTop w:val="0"/>
                  <w:marBottom w:val="0"/>
                  <w:divBdr>
                    <w:top w:val="none" w:sz="0" w:space="0" w:color="auto"/>
                    <w:left w:val="none" w:sz="0" w:space="0" w:color="auto"/>
                    <w:bottom w:val="none" w:sz="0" w:space="0" w:color="auto"/>
                    <w:right w:val="none" w:sz="0" w:space="0" w:color="auto"/>
                  </w:divBdr>
                </w:div>
                <w:div w:id="506217898">
                  <w:marLeft w:val="0"/>
                  <w:marRight w:val="0"/>
                  <w:marTop w:val="0"/>
                  <w:marBottom w:val="0"/>
                  <w:divBdr>
                    <w:top w:val="none" w:sz="0" w:space="0" w:color="auto"/>
                    <w:left w:val="none" w:sz="0" w:space="0" w:color="auto"/>
                    <w:bottom w:val="none" w:sz="0" w:space="0" w:color="auto"/>
                    <w:right w:val="none" w:sz="0" w:space="0" w:color="auto"/>
                  </w:divBdr>
                </w:div>
                <w:div w:id="712773647">
                  <w:marLeft w:val="0"/>
                  <w:marRight w:val="0"/>
                  <w:marTop w:val="0"/>
                  <w:marBottom w:val="0"/>
                  <w:divBdr>
                    <w:top w:val="none" w:sz="0" w:space="0" w:color="auto"/>
                    <w:left w:val="none" w:sz="0" w:space="0" w:color="auto"/>
                    <w:bottom w:val="none" w:sz="0" w:space="0" w:color="auto"/>
                    <w:right w:val="none" w:sz="0" w:space="0" w:color="auto"/>
                  </w:divBdr>
                </w:div>
                <w:div w:id="229459629">
                  <w:marLeft w:val="0"/>
                  <w:marRight w:val="0"/>
                  <w:marTop w:val="0"/>
                  <w:marBottom w:val="0"/>
                  <w:divBdr>
                    <w:top w:val="none" w:sz="0" w:space="0" w:color="auto"/>
                    <w:left w:val="none" w:sz="0" w:space="0" w:color="auto"/>
                    <w:bottom w:val="none" w:sz="0" w:space="0" w:color="auto"/>
                    <w:right w:val="none" w:sz="0" w:space="0" w:color="auto"/>
                  </w:divBdr>
                </w:div>
                <w:div w:id="2121029511">
                  <w:marLeft w:val="0"/>
                  <w:marRight w:val="0"/>
                  <w:marTop w:val="0"/>
                  <w:marBottom w:val="0"/>
                  <w:divBdr>
                    <w:top w:val="none" w:sz="0" w:space="0" w:color="auto"/>
                    <w:left w:val="none" w:sz="0" w:space="0" w:color="auto"/>
                    <w:bottom w:val="none" w:sz="0" w:space="0" w:color="auto"/>
                    <w:right w:val="none" w:sz="0" w:space="0" w:color="auto"/>
                  </w:divBdr>
                </w:div>
                <w:div w:id="1759521368">
                  <w:marLeft w:val="0"/>
                  <w:marRight w:val="0"/>
                  <w:marTop w:val="0"/>
                  <w:marBottom w:val="0"/>
                  <w:divBdr>
                    <w:top w:val="none" w:sz="0" w:space="0" w:color="auto"/>
                    <w:left w:val="none" w:sz="0" w:space="0" w:color="auto"/>
                    <w:bottom w:val="none" w:sz="0" w:space="0" w:color="auto"/>
                    <w:right w:val="none" w:sz="0" w:space="0" w:color="auto"/>
                  </w:divBdr>
                </w:div>
                <w:div w:id="13238781">
                  <w:marLeft w:val="0"/>
                  <w:marRight w:val="0"/>
                  <w:marTop w:val="0"/>
                  <w:marBottom w:val="0"/>
                  <w:divBdr>
                    <w:top w:val="none" w:sz="0" w:space="0" w:color="auto"/>
                    <w:left w:val="none" w:sz="0" w:space="0" w:color="auto"/>
                    <w:bottom w:val="none" w:sz="0" w:space="0" w:color="auto"/>
                    <w:right w:val="none" w:sz="0" w:space="0" w:color="auto"/>
                  </w:divBdr>
                </w:div>
                <w:div w:id="1607804800">
                  <w:marLeft w:val="0"/>
                  <w:marRight w:val="0"/>
                  <w:marTop w:val="0"/>
                  <w:marBottom w:val="0"/>
                  <w:divBdr>
                    <w:top w:val="none" w:sz="0" w:space="0" w:color="auto"/>
                    <w:left w:val="none" w:sz="0" w:space="0" w:color="auto"/>
                    <w:bottom w:val="none" w:sz="0" w:space="0" w:color="auto"/>
                    <w:right w:val="none" w:sz="0" w:space="0" w:color="auto"/>
                  </w:divBdr>
                </w:div>
                <w:div w:id="1615822392">
                  <w:marLeft w:val="0"/>
                  <w:marRight w:val="0"/>
                  <w:marTop w:val="0"/>
                  <w:marBottom w:val="0"/>
                  <w:divBdr>
                    <w:top w:val="none" w:sz="0" w:space="0" w:color="auto"/>
                    <w:left w:val="none" w:sz="0" w:space="0" w:color="auto"/>
                    <w:bottom w:val="none" w:sz="0" w:space="0" w:color="auto"/>
                    <w:right w:val="none" w:sz="0" w:space="0" w:color="auto"/>
                  </w:divBdr>
                </w:div>
                <w:div w:id="1707875939">
                  <w:marLeft w:val="0"/>
                  <w:marRight w:val="0"/>
                  <w:marTop w:val="0"/>
                  <w:marBottom w:val="0"/>
                  <w:divBdr>
                    <w:top w:val="none" w:sz="0" w:space="0" w:color="auto"/>
                    <w:left w:val="none" w:sz="0" w:space="0" w:color="auto"/>
                    <w:bottom w:val="none" w:sz="0" w:space="0" w:color="auto"/>
                    <w:right w:val="none" w:sz="0" w:space="0" w:color="auto"/>
                  </w:divBdr>
                </w:div>
                <w:div w:id="1116944378">
                  <w:marLeft w:val="0"/>
                  <w:marRight w:val="0"/>
                  <w:marTop w:val="0"/>
                  <w:marBottom w:val="0"/>
                  <w:divBdr>
                    <w:top w:val="none" w:sz="0" w:space="0" w:color="auto"/>
                    <w:left w:val="none" w:sz="0" w:space="0" w:color="auto"/>
                    <w:bottom w:val="none" w:sz="0" w:space="0" w:color="auto"/>
                    <w:right w:val="none" w:sz="0" w:space="0" w:color="auto"/>
                  </w:divBdr>
                </w:div>
                <w:div w:id="301544975">
                  <w:marLeft w:val="0"/>
                  <w:marRight w:val="0"/>
                  <w:marTop w:val="0"/>
                  <w:marBottom w:val="0"/>
                  <w:divBdr>
                    <w:top w:val="none" w:sz="0" w:space="0" w:color="auto"/>
                    <w:left w:val="none" w:sz="0" w:space="0" w:color="auto"/>
                    <w:bottom w:val="none" w:sz="0" w:space="0" w:color="auto"/>
                    <w:right w:val="none" w:sz="0" w:space="0" w:color="auto"/>
                  </w:divBdr>
                </w:div>
                <w:div w:id="1705321711">
                  <w:marLeft w:val="0"/>
                  <w:marRight w:val="0"/>
                  <w:marTop w:val="0"/>
                  <w:marBottom w:val="0"/>
                  <w:divBdr>
                    <w:top w:val="none" w:sz="0" w:space="0" w:color="auto"/>
                    <w:left w:val="none" w:sz="0" w:space="0" w:color="auto"/>
                    <w:bottom w:val="none" w:sz="0" w:space="0" w:color="auto"/>
                    <w:right w:val="none" w:sz="0" w:space="0" w:color="auto"/>
                  </w:divBdr>
                </w:div>
                <w:div w:id="1968469213">
                  <w:marLeft w:val="0"/>
                  <w:marRight w:val="0"/>
                  <w:marTop w:val="0"/>
                  <w:marBottom w:val="0"/>
                  <w:divBdr>
                    <w:top w:val="none" w:sz="0" w:space="0" w:color="auto"/>
                    <w:left w:val="none" w:sz="0" w:space="0" w:color="auto"/>
                    <w:bottom w:val="none" w:sz="0" w:space="0" w:color="auto"/>
                    <w:right w:val="none" w:sz="0" w:space="0" w:color="auto"/>
                  </w:divBdr>
                </w:div>
                <w:div w:id="2011449067">
                  <w:marLeft w:val="0"/>
                  <w:marRight w:val="0"/>
                  <w:marTop w:val="0"/>
                  <w:marBottom w:val="0"/>
                  <w:divBdr>
                    <w:top w:val="none" w:sz="0" w:space="0" w:color="auto"/>
                    <w:left w:val="none" w:sz="0" w:space="0" w:color="auto"/>
                    <w:bottom w:val="none" w:sz="0" w:space="0" w:color="auto"/>
                    <w:right w:val="none" w:sz="0" w:space="0" w:color="auto"/>
                  </w:divBdr>
                </w:div>
                <w:div w:id="852886036">
                  <w:marLeft w:val="0"/>
                  <w:marRight w:val="0"/>
                  <w:marTop w:val="0"/>
                  <w:marBottom w:val="0"/>
                  <w:divBdr>
                    <w:top w:val="none" w:sz="0" w:space="0" w:color="auto"/>
                    <w:left w:val="none" w:sz="0" w:space="0" w:color="auto"/>
                    <w:bottom w:val="none" w:sz="0" w:space="0" w:color="auto"/>
                    <w:right w:val="none" w:sz="0" w:space="0" w:color="auto"/>
                  </w:divBdr>
                </w:div>
                <w:div w:id="885029543">
                  <w:marLeft w:val="0"/>
                  <w:marRight w:val="0"/>
                  <w:marTop w:val="0"/>
                  <w:marBottom w:val="0"/>
                  <w:divBdr>
                    <w:top w:val="none" w:sz="0" w:space="0" w:color="auto"/>
                    <w:left w:val="none" w:sz="0" w:space="0" w:color="auto"/>
                    <w:bottom w:val="none" w:sz="0" w:space="0" w:color="auto"/>
                    <w:right w:val="none" w:sz="0" w:space="0" w:color="auto"/>
                  </w:divBdr>
                </w:div>
                <w:div w:id="2075352131">
                  <w:marLeft w:val="0"/>
                  <w:marRight w:val="0"/>
                  <w:marTop w:val="0"/>
                  <w:marBottom w:val="0"/>
                  <w:divBdr>
                    <w:top w:val="none" w:sz="0" w:space="0" w:color="auto"/>
                    <w:left w:val="none" w:sz="0" w:space="0" w:color="auto"/>
                    <w:bottom w:val="none" w:sz="0" w:space="0" w:color="auto"/>
                    <w:right w:val="none" w:sz="0" w:space="0" w:color="auto"/>
                  </w:divBdr>
                </w:div>
                <w:div w:id="412318142">
                  <w:marLeft w:val="0"/>
                  <w:marRight w:val="0"/>
                  <w:marTop w:val="0"/>
                  <w:marBottom w:val="0"/>
                  <w:divBdr>
                    <w:top w:val="none" w:sz="0" w:space="0" w:color="auto"/>
                    <w:left w:val="none" w:sz="0" w:space="0" w:color="auto"/>
                    <w:bottom w:val="none" w:sz="0" w:space="0" w:color="auto"/>
                    <w:right w:val="none" w:sz="0" w:space="0" w:color="auto"/>
                  </w:divBdr>
                </w:div>
                <w:div w:id="216403701">
                  <w:marLeft w:val="0"/>
                  <w:marRight w:val="0"/>
                  <w:marTop w:val="0"/>
                  <w:marBottom w:val="0"/>
                  <w:divBdr>
                    <w:top w:val="none" w:sz="0" w:space="0" w:color="auto"/>
                    <w:left w:val="none" w:sz="0" w:space="0" w:color="auto"/>
                    <w:bottom w:val="none" w:sz="0" w:space="0" w:color="auto"/>
                    <w:right w:val="none" w:sz="0" w:space="0" w:color="auto"/>
                  </w:divBdr>
                </w:div>
                <w:div w:id="1204051232">
                  <w:marLeft w:val="0"/>
                  <w:marRight w:val="0"/>
                  <w:marTop w:val="0"/>
                  <w:marBottom w:val="0"/>
                  <w:divBdr>
                    <w:top w:val="none" w:sz="0" w:space="0" w:color="auto"/>
                    <w:left w:val="none" w:sz="0" w:space="0" w:color="auto"/>
                    <w:bottom w:val="none" w:sz="0" w:space="0" w:color="auto"/>
                    <w:right w:val="none" w:sz="0" w:space="0" w:color="auto"/>
                  </w:divBdr>
                </w:div>
                <w:div w:id="1115907322">
                  <w:marLeft w:val="0"/>
                  <w:marRight w:val="0"/>
                  <w:marTop w:val="0"/>
                  <w:marBottom w:val="0"/>
                  <w:divBdr>
                    <w:top w:val="none" w:sz="0" w:space="0" w:color="auto"/>
                    <w:left w:val="none" w:sz="0" w:space="0" w:color="auto"/>
                    <w:bottom w:val="none" w:sz="0" w:space="0" w:color="auto"/>
                    <w:right w:val="none" w:sz="0" w:space="0" w:color="auto"/>
                  </w:divBdr>
                </w:div>
                <w:div w:id="1968857601">
                  <w:marLeft w:val="0"/>
                  <w:marRight w:val="0"/>
                  <w:marTop w:val="0"/>
                  <w:marBottom w:val="0"/>
                  <w:divBdr>
                    <w:top w:val="none" w:sz="0" w:space="0" w:color="auto"/>
                    <w:left w:val="none" w:sz="0" w:space="0" w:color="auto"/>
                    <w:bottom w:val="none" w:sz="0" w:space="0" w:color="auto"/>
                    <w:right w:val="none" w:sz="0" w:space="0" w:color="auto"/>
                  </w:divBdr>
                </w:div>
                <w:div w:id="1901986714">
                  <w:marLeft w:val="0"/>
                  <w:marRight w:val="0"/>
                  <w:marTop w:val="0"/>
                  <w:marBottom w:val="0"/>
                  <w:divBdr>
                    <w:top w:val="none" w:sz="0" w:space="0" w:color="auto"/>
                    <w:left w:val="none" w:sz="0" w:space="0" w:color="auto"/>
                    <w:bottom w:val="none" w:sz="0" w:space="0" w:color="auto"/>
                    <w:right w:val="none" w:sz="0" w:space="0" w:color="auto"/>
                  </w:divBdr>
                </w:div>
                <w:div w:id="786118294">
                  <w:marLeft w:val="0"/>
                  <w:marRight w:val="0"/>
                  <w:marTop w:val="0"/>
                  <w:marBottom w:val="0"/>
                  <w:divBdr>
                    <w:top w:val="none" w:sz="0" w:space="0" w:color="auto"/>
                    <w:left w:val="none" w:sz="0" w:space="0" w:color="auto"/>
                    <w:bottom w:val="none" w:sz="0" w:space="0" w:color="auto"/>
                    <w:right w:val="none" w:sz="0" w:space="0" w:color="auto"/>
                  </w:divBdr>
                </w:div>
                <w:div w:id="871382741">
                  <w:marLeft w:val="0"/>
                  <w:marRight w:val="0"/>
                  <w:marTop w:val="0"/>
                  <w:marBottom w:val="0"/>
                  <w:divBdr>
                    <w:top w:val="none" w:sz="0" w:space="0" w:color="auto"/>
                    <w:left w:val="none" w:sz="0" w:space="0" w:color="auto"/>
                    <w:bottom w:val="none" w:sz="0" w:space="0" w:color="auto"/>
                    <w:right w:val="none" w:sz="0" w:space="0" w:color="auto"/>
                  </w:divBdr>
                </w:div>
                <w:div w:id="109401367">
                  <w:marLeft w:val="0"/>
                  <w:marRight w:val="0"/>
                  <w:marTop w:val="0"/>
                  <w:marBottom w:val="0"/>
                  <w:divBdr>
                    <w:top w:val="none" w:sz="0" w:space="0" w:color="auto"/>
                    <w:left w:val="none" w:sz="0" w:space="0" w:color="auto"/>
                    <w:bottom w:val="none" w:sz="0" w:space="0" w:color="auto"/>
                    <w:right w:val="none" w:sz="0" w:space="0" w:color="auto"/>
                  </w:divBdr>
                </w:div>
                <w:div w:id="1663392930">
                  <w:marLeft w:val="0"/>
                  <w:marRight w:val="0"/>
                  <w:marTop w:val="0"/>
                  <w:marBottom w:val="0"/>
                  <w:divBdr>
                    <w:top w:val="none" w:sz="0" w:space="0" w:color="auto"/>
                    <w:left w:val="none" w:sz="0" w:space="0" w:color="auto"/>
                    <w:bottom w:val="none" w:sz="0" w:space="0" w:color="auto"/>
                    <w:right w:val="none" w:sz="0" w:space="0" w:color="auto"/>
                  </w:divBdr>
                </w:div>
                <w:div w:id="1671561242">
                  <w:marLeft w:val="0"/>
                  <w:marRight w:val="0"/>
                  <w:marTop w:val="0"/>
                  <w:marBottom w:val="0"/>
                  <w:divBdr>
                    <w:top w:val="none" w:sz="0" w:space="0" w:color="auto"/>
                    <w:left w:val="none" w:sz="0" w:space="0" w:color="auto"/>
                    <w:bottom w:val="none" w:sz="0" w:space="0" w:color="auto"/>
                    <w:right w:val="none" w:sz="0" w:space="0" w:color="auto"/>
                  </w:divBdr>
                </w:div>
                <w:div w:id="1922400146">
                  <w:marLeft w:val="0"/>
                  <w:marRight w:val="0"/>
                  <w:marTop w:val="0"/>
                  <w:marBottom w:val="0"/>
                  <w:divBdr>
                    <w:top w:val="none" w:sz="0" w:space="0" w:color="auto"/>
                    <w:left w:val="none" w:sz="0" w:space="0" w:color="auto"/>
                    <w:bottom w:val="none" w:sz="0" w:space="0" w:color="auto"/>
                    <w:right w:val="none" w:sz="0" w:space="0" w:color="auto"/>
                  </w:divBdr>
                </w:div>
                <w:div w:id="605819022">
                  <w:marLeft w:val="0"/>
                  <w:marRight w:val="0"/>
                  <w:marTop w:val="0"/>
                  <w:marBottom w:val="0"/>
                  <w:divBdr>
                    <w:top w:val="none" w:sz="0" w:space="0" w:color="auto"/>
                    <w:left w:val="none" w:sz="0" w:space="0" w:color="auto"/>
                    <w:bottom w:val="none" w:sz="0" w:space="0" w:color="auto"/>
                    <w:right w:val="none" w:sz="0" w:space="0" w:color="auto"/>
                  </w:divBdr>
                </w:div>
                <w:div w:id="579025715">
                  <w:marLeft w:val="0"/>
                  <w:marRight w:val="0"/>
                  <w:marTop w:val="0"/>
                  <w:marBottom w:val="0"/>
                  <w:divBdr>
                    <w:top w:val="none" w:sz="0" w:space="0" w:color="auto"/>
                    <w:left w:val="none" w:sz="0" w:space="0" w:color="auto"/>
                    <w:bottom w:val="none" w:sz="0" w:space="0" w:color="auto"/>
                    <w:right w:val="none" w:sz="0" w:space="0" w:color="auto"/>
                  </w:divBdr>
                </w:div>
                <w:div w:id="782505303">
                  <w:marLeft w:val="0"/>
                  <w:marRight w:val="0"/>
                  <w:marTop w:val="0"/>
                  <w:marBottom w:val="0"/>
                  <w:divBdr>
                    <w:top w:val="none" w:sz="0" w:space="0" w:color="auto"/>
                    <w:left w:val="none" w:sz="0" w:space="0" w:color="auto"/>
                    <w:bottom w:val="none" w:sz="0" w:space="0" w:color="auto"/>
                    <w:right w:val="none" w:sz="0" w:space="0" w:color="auto"/>
                  </w:divBdr>
                </w:div>
                <w:div w:id="962926903">
                  <w:marLeft w:val="0"/>
                  <w:marRight w:val="0"/>
                  <w:marTop w:val="0"/>
                  <w:marBottom w:val="0"/>
                  <w:divBdr>
                    <w:top w:val="none" w:sz="0" w:space="0" w:color="auto"/>
                    <w:left w:val="none" w:sz="0" w:space="0" w:color="auto"/>
                    <w:bottom w:val="none" w:sz="0" w:space="0" w:color="auto"/>
                    <w:right w:val="none" w:sz="0" w:space="0" w:color="auto"/>
                  </w:divBdr>
                </w:div>
                <w:div w:id="1463884881">
                  <w:marLeft w:val="0"/>
                  <w:marRight w:val="0"/>
                  <w:marTop w:val="0"/>
                  <w:marBottom w:val="0"/>
                  <w:divBdr>
                    <w:top w:val="none" w:sz="0" w:space="0" w:color="auto"/>
                    <w:left w:val="none" w:sz="0" w:space="0" w:color="auto"/>
                    <w:bottom w:val="none" w:sz="0" w:space="0" w:color="auto"/>
                    <w:right w:val="none" w:sz="0" w:space="0" w:color="auto"/>
                  </w:divBdr>
                </w:div>
                <w:div w:id="1424381417">
                  <w:marLeft w:val="0"/>
                  <w:marRight w:val="0"/>
                  <w:marTop w:val="0"/>
                  <w:marBottom w:val="0"/>
                  <w:divBdr>
                    <w:top w:val="none" w:sz="0" w:space="0" w:color="auto"/>
                    <w:left w:val="none" w:sz="0" w:space="0" w:color="auto"/>
                    <w:bottom w:val="none" w:sz="0" w:space="0" w:color="auto"/>
                    <w:right w:val="none" w:sz="0" w:space="0" w:color="auto"/>
                  </w:divBdr>
                </w:div>
                <w:div w:id="1908110934">
                  <w:marLeft w:val="0"/>
                  <w:marRight w:val="0"/>
                  <w:marTop w:val="0"/>
                  <w:marBottom w:val="0"/>
                  <w:divBdr>
                    <w:top w:val="none" w:sz="0" w:space="0" w:color="auto"/>
                    <w:left w:val="none" w:sz="0" w:space="0" w:color="auto"/>
                    <w:bottom w:val="none" w:sz="0" w:space="0" w:color="auto"/>
                    <w:right w:val="none" w:sz="0" w:space="0" w:color="auto"/>
                  </w:divBdr>
                </w:div>
                <w:div w:id="1738819667">
                  <w:marLeft w:val="0"/>
                  <w:marRight w:val="0"/>
                  <w:marTop w:val="0"/>
                  <w:marBottom w:val="0"/>
                  <w:divBdr>
                    <w:top w:val="none" w:sz="0" w:space="0" w:color="auto"/>
                    <w:left w:val="none" w:sz="0" w:space="0" w:color="auto"/>
                    <w:bottom w:val="none" w:sz="0" w:space="0" w:color="auto"/>
                    <w:right w:val="none" w:sz="0" w:space="0" w:color="auto"/>
                  </w:divBdr>
                </w:div>
              </w:divsChild>
            </w:div>
            <w:div w:id="753665403">
              <w:marLeft w:val="0"/>
              <w:marRight w:val="75"/>
              <w:marTop w:val="75"/>
              <w:marBottom w:val="0"/>
              <w:divBdr>
                <w:top w:val="single" w:sz="6" w:space="8" w:color="E5E5E5"/>
                <w:left w:val="none" w:sz="0" w:space="0" w:color="auto"/>
                <w:bottom w:val="none" w:sz="0" w:space="0" w:color="auto"/>
                <w:right w:val="none" w:sz="0" w:space="0" w:color="auto"/>
              </w:divBdr>
              <w:divsChild>
                <w:div w:id="5295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858">
          <w:marLeft w:val="0"/>
          <w:marRight w:val="0"/>
          <w:marTop w:val="0"/>
          <w:marBottom w:val="0"/>
          <w:divBdr>
            <w:top w:val="none" w:sz="0" w:space="0" w:color="auto"/>
            <w:left w:val="none" w:sz="0" w:space="0" w:color="auto"/>
            <w:bottom w:val="none" w:sz="0" w:space="0" w:color="auto"/>
            <w:right w:val="none" w:sz="0" w:space="0" w:color="auto"/>
          </w:divBdr>
        </w:div>
        <w:div w:id="177505220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684289405">
              <w:marLeft w:val="0"/>
              <w:marRight w:val="0"/>
              <w:marTop w:val="0"/>
              <w:marBottom w:val="0"/>
              <w:divBdr>
                <w:top w:val="none" w:sz="0" w:space="0" w:color="auto"/>
                <w:left w:val="none" w:sz="0" w:space="0" w:color="auto"/>
                <w:bottom w:val="none" w:sz="0" w:space="0" w:color="auto"/>
                <w:right w:val="none" w:sz="0" w:space="0" w:color="auto"/>
              </w:divBdr>
              <w:divsChild>
                <w:div w:id="1161046718">
                  <w:marLeft w:val="0"/>
                  <w:marRight w:val="0"/>
                  <w:marTop w:val="0"/>
                  <w:marBottom w:val="0"/>
                  <w:divBdr>
                    <w:top w:val="none" w:sz="0" w:space="0" w:color="auto"/>
                    <w:left w:val="none" w:sz="0" w:space="0" w:color="auto"/>
                    <w:bottom w:val="none" w:sz="0" w:space="0" w:color="auto"/>
                    <w:right w:val="none" w:sz="0" w:space="0" w:color="auto"/>
                  </w:divBdr>
                </w:div>
                <w:div w:id="1017779177">
                  <w:marLeft w:val="0"/>
                  <w:marRight w:val="0"/>
                  <w:marTop w:val="0"/>
                  <w:marBottom w:val="0"/>
                  <w:divBdr>
                    <w:top w:val="none" w:sz="0" w:space="0" w:color="auto"/>
                    <w:left w:val="none" w:sz="0" w:space="0" w:color="auto"/>
                    <w:bottom w:val="none" w:sz="0" w:space="0" w:color="auto"/>
                    <w:right w:val="none" w:sz="0" w:space="0" w:color="auto"/>
                  </w:divBdr>
                </w:div>
                <w:div w:id="1526409991">
                  <w:marLeft w:val="0"/>
                  <w:marRight w:val="0"/>
                  <w:marTop w:val="0"/>
                  <w:marBottom w:val="0"/>
                  <w:divBdr>
                    <w:top w:val="none" w:sz="0" w:space="0" w:color="auto"/>
                    <w:left w:val="none" w:sz="0" w:space="0" w:color="auto"/>
                    <w:bottom w:val="none" w:sz="0" w:space="0" w:color="auto"/>
                    <w:right w:val="none" w:sz="0" w:space="0" w:color="auto"/>
                  </w:divBdr>
                </w:div>
                <w:div w:id="837813244">
                  <w:marLeft w:val="0"/>
                  <w:marRight w:val="0"/>
                  <w:marTop w:val="0"/>
                  <w:marBottom w:val="0"/>
                  <w:divBdr>
                    <w:top w:val="none" w:sz="0" w:space="0" w:color="auto"/>
                    <w:left w:val="none" w:sz="0" w:space="0" w:color="auto"/>
                    <w:bottom w:val="none" w:sz="0" w:space="0" w:color="auto"/>
                    <w:right w:val="none" w:sz="0" w:space="0" w:color="auto"/>
                  </w:divBdr>
                </w:div>
                <w:div w:id="1424567308">
                  <w:marLeft w:val="0"/>
                  <w:marRight w:val="0"/>
                  <w:marTop w:val="0"/>
                  <w:marBottom w:val="0"/>
                  <w:divBdr>
                    <w:top w:val="none" w:sz="0" w:space="0" w:color="auto"/>
                    <w:left w:val="none" w:sz="0" w:space="0" w:color="auto"/>
                    <w:bottom w:val="none" w:sz="0" w:space="0" w:color="auto"/>
                    <w:right w:val="none" w:sz="0" w:space="0" w:color="auto"/>
                  </w:divBdr>
                </w:div>
                <w:div w:id="1713574266">
                  <w:marLeft w:val="0"/>
                  <w:marRight w:val="0"/>
                  <w:marTop w:val="0"/>
                  <w:marBottom w:val="0"/>
                  <w:divBdr>
                    <w:top w:val="none" w:sz="0" w:space="0" w:color="auto"/>
                    <w:left w:val="none" w:sz="0" w:space="0" w:color="auto"/>
                    <w:bottom w:val="none" w:sz="0" w:space="0" w:color="auto"/>
                    <w:right w:val="none" w:sz="0" w:space="0" w:color="auto"/>
                  </w:divBdr>
                </w:div>
                <w:div w:id="27880428">
                  <w:marLeft w:val="0"/>
                  <w:marRight w:val="0"/>
                  <w:marTop w:val="0"/>
                  <w:marBottom w:val="0"/>
                  <w:divBdr>
                    <w:top w:val="none" w:sz="0" w:space="0" w:color="auto"/>
                    <w:left w:val="none" w:sz="0" w:space="0" w:color="auto"/>
                    <w:bottom w:val="none" w:sz="0" w:space="0" w:color="auto"/>
                    <w:right w:val="none" w:sz="0" w:space="0" w:color="auto"/>
                  </w:divBdr>
                </w:div>
                <w:div w:id="1874995988">
                  <w:marLeft w:val="0"/>
                  <w:marRight w:val="0"/>
                  <w:marTop w:val="0"/>
                  <w:marBottom w:val="0"/>
                  <w:divBdr>
                    <w:top w:val="none" w:sz="0" w:space="0" w:color="auto"/>
                    <w:left w:val="none" w:sz="0" w:space="0" w:color="auto"/>
                    <w:bottom w:val="none" w:sz="0" w:space="0" w:color="auto"/>
                    <w:right w:val="none" w:sz="0" w:space="0" w:color="auto"/>
                  </w:divBdr>
                </w:div>
                <w:div w:id="598215523">
                  <w:marLeft w:val="0"/>
                  <w:marRight w:val="0"/>
                  <w:marTop w:val="0"/>
                  <w:marBottom w:val="0"/>
                  <w:divBdr>
                    <w:top w:val="none" w:sz="0" w:space="0" w:color="auto"/>
                    <w:left w:val="none" w:sz="0" w:space="0" w:color="auto"/>
                    <w:bottom w:val="none" w:sz="0" w:space="0" w:color="auto"/>
                    <w:right w:val="none" w:sz="0" w:space="0" w:color="auto"/>
                  </w:divBdr>
                </w:div>
                <w:div w:id="1366563144">
                  <w:marLeft w:val="0"/>
                  <w:marRight w:val="0"/>
                  <w:marTop w:val="0"/>
                  <w:marBottom w:val="0"/>
                  <w:divBdr>
                    <w:top w:val="none" w:sz="0" w:space="0" w:color="auto"/>
                    <w:left w:val="none" w:sz="0" w:space="0" w:color="auto"/>
                    <w:bottom w:val="none" w:sz="0" w:space="0" w:color="auto"/>
                    <w:right w:val="none" w:sz="0" w:space="0" w:color="auto"/>
                  </w:divBdr>
                </w:div>
                <w:div w:id="2006206022">
                  <w:marLeft w:val="0"/>
                  <w:marRight w:val="0"/>
                  <w:marTop w:val="0"/>
                  <w:marBottom w:val="0"/>
                  <w:divBdr>
                    <w:top w:val="none" w:sz="0" w:space="0" w:color="auto"/>
                    <w:left w:val="none" w:sz="0" w:space="0" w:color="auto"/>
                    <w:bottom w:val="none" w:sz="0" w:space="0" w:color="auto"/>
                    <w:right w:val="none" w:sz="0" w:space="0" w:color="auto"/>
                  </w:divBdr>
                </w:div>
                <w:div w:id="248852423">
                  <w:marLeft w:val="0"/>
                  <w:marRight w:val="0"/>
                  <w:marTop w:val="0"/>
                  <w:marBottom w:val="0"/>
                  <w:divBdr>
                    <w:top w:val="none" w:sz="0" w:space="0" w:color="auto"/>
                    <w:left w:val="none" w:sz="0" w:space="0" w:color="auto"/>
                    <w:bottom w:val="none" w:sz="0" w:space="0" w:color="auto"/>
                    <w:right w:val="none" w:sz="0" w:space="0" w:color="auto"/>
                  </w:divBdr>
                </w:div>
                <w:div w:id="47193658">
                  <w:marLeft w:val="0"/>
                  <w:marRight w:val="0"/>
                  <w:marTop w:val="0"/>
                  <w:marBottom w:val="0"/>
                  <w:divBdr>
                    <w:top w:val="none" w:sz="0" w:space="0" w:color="auto"/>
                    <w:left w:val="none" w:sz="0" w:space="0" w:color="auto"/>
                    <w:bottom w:val="none" w:sz="0" w:space="0" w:color="auto"/>
                    <w:right w:val="none" w:sz="0" w:space="0" w:color="auto"/>
                  </w:divBdr>
                </w:div>
                <w:div w:id="648755316">
                  <w:marLeft w:val="0"/>
                  <w:marRight w:val="0"/>
                  <w:marTop w:val="0"/>
                  <w:marBottom w:val="0"/>
                  <w:divBdr>
                    <w:top w:val="none" w:sz="0" w:space="0" w:color="auto"/>
                    <w:left w:val="none" w:sz="0" w:space="0" w:color="auto"/>
                    <w:bottom w:val="none" w:sz="0" w:space="0" w:color="auto"/>
                    <w:right w:val="none" w:sz="0" w:space="0" w:color="auto"/>
                  </w:divBdr>
                </w:div>
                <w:div w:id="1553925194">
                  <w:marLeft w:val="0"/>
                  <w:marRight w:val="0"/>
                  <w:marTop w:val="0"/>
                  <w:marBottom w:val="0"/>
                  <w:divBdr>
                    <w:top w:val="none" w:sz="0" w:space="0" w:color="auto"/>
                    <w:left w:val="none" w:sz="0" w:space="0" w:color="auto"/>
                    <w:bottom w:val="none" w:sz="0" w:space="0" w:color="auto"/>
                    <w:right w:val="none" w:sz="0" w:space="0" w:color="auto"/>
                  </w:divBdr>
                </w:div>
                <w:div w:id="494028776">
                  <w:marLeft w:val="0"/>
                  <w:marRight w:val="0"/>
                  <w:marTop w:val="0"/>
                  <w:marBottom w:val="0"/>
                  <w:divBdr>
                    <w:top w:val="none" w:sz="0" w:space="0" w:color="auto"/>
                    <w:left w:val="none" w:sz="0" w:space="0" w:color="auto"/>
                    <w:bottom w:val="none" w:sz="0" w:space="0" w:color="auto"/>
                    <w:right w:val="none" w:sz="0" w:space="0" w:color="auto"/>
                  </w:divBdr>
                </w:div>
                <w:div w:id="823398342">
                  <w:marLeft w:val="0"/>
                  <w:marRight w:val="0"/>
                  <w:marTop w:val="0"/>
                  <w:marBottom w:val="0"/>
                  <w:divBdr>
                    <w:top w:val="none" w:sz="0" w:space="0" w:color="auto"/>
                    <w:left w:val="none" w:sz="0" w:space="0" w:color="auto"/>
                    <w:bottom w:val="none" w:sz="0" w:space="0" w:color="auto"/>
                    <w:right w:val="none" w:sz="0" w:space="0" w:color="auto"/>
                  </w:divBdr>
                </w:div>
                <w:div w:id="569735096">
                  <w:marLeft w:val="0"/>
                  <w:marRight w:val="0"/>
                  <w:marTop w:val="0"/>
                  <w:marBottom w:val="0"/>
                  <w:divBdr>
                    <w:top w:val="none" w:sz="0" w:space="0" w:color="auto"/>
                    <w:left w:val="none" w:sz="0" w:space="0" w:color="auto"/>
                    <w:bottom w:val="none" w:sz="0" w:space="0" w:color="auto"/>
                    <w:right w:val="none" w:sz="0" w:space="0" w:color="auto"/>
                  </w:divBdr>
                </w:div>
                <w:div w:id="113989521">
                  <w:marLeft w:val="0"/>
                  <w:marRight w:val="0"/>
                  <w:marTop w:val="0"/>
                  <w:marBottom w:val="0"/>
                  <w:divBdr>
                    <w:top w:val="none" w:sz="0" w:space="0" w:color="auto"/>
                    <w:left w:val="none" w:sz="0" w:space="0" w:color="auto"/>
                    <w:bottom w:val="none" w:sz="0" w:space="0" w:color="auto"/>
                    <w:right w:val="none" w:sz="0" w:space="0" w:color="auto"/>
                  </w:divBdr>
                </w:div>
                <w:div w:id="1991205626">
                  <w:marLeft w:val="0"/>
                  <w:marRight w:val="0"/>
                  <w:marTop w:val="0"/>
                  <w:marBottom w:val="0"/>
                  <w:divBdr>
                    <w:top w:val="none" w:sz="0" w:space="0" w:color="auto"/>
                    <w:left w:val="none" w:sz="0" w:space="0" w:color="auto"/>
                    <w:bottom w:val="none" w:sz="0" w:space="0" w:color="auto"/>
                    <w:right w:val="none" w:sz="0" w:space="0" w:color="auto"/>
                  </w:divBdr>
                </w:div>
              </w:divsChild>
            </w:div>
            <w:div w:id="1919439947">
              <w:marLeft w:val="0"/>
              <w:marRight w:val="75"/>
              <w:marTop w:val="75"/>
              <w:marBottom w:val="0"/>
              <w:divBdr>
                <w:top w:val="single" w:sz="6" w:space="8" w:color="E5E5E5"/>
                <w:left w:val="none" w:sz="0" w:space="0" w:color="auto"/>
                <w:bottom w:val="none" w:sz="0" w:space="0" w:color="auto"/>
                <w:right w:val="none" w:sz="0" w:space="0" w:color="auto"/>
              </w:divBdr>
              <w:divsChild>
                <w:div w:id="93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1809">
          <w:marLeft w:val="0"/>
          <w:marRight w:val="0"/>
          <w:marTop w:val="0"/>
          <w:marBottom w:val="0"/>
          <w:divBdr>
            <w:top w:val="none" w:sz="0" w:space="0" w:color="auto"/>
            <w:left w:val="none" w:sz="0" w:space="0" w:color="auto"/>
            <w:bottom w:val="none" w:sz="0" w:space="0" w:color="auto"/>
            <w:right w:val="none" w:sz="0" w:space="0" w:color="auto"/>
          </w:divBdr>
        </w:div>
        <w:div w:id="2000500169">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673534254">
              <w:marLeft w:val="0"/>
              <w:marRight w:val="75"/>
              <w:marTop w:val="75"/>
              <w:marBottom w:val="0"/>
              <w:divBdr>
                <w:top w:val="single" w:sz="6" w:space="8" w:color="E5E5E5"/>
                <w:left w:val="none" w:sz="0" w:space="0" w:color="auto"/>
                <w:bottom w:val="none" w:sz="0" w:space="0" w:color="auto"/>
                <w:right w:val="none" w:sz="0" w:space="0" w:color="auto"/>
              </w:divBdr>
              <w:divsChild>
                <w:div w:id="8769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665">
          <w:marLeft w:val="0"/>
          <w:marRight w:val="0"/>
          <w:marTop w:val="0"/>
          <w:marBottom w:val="0"/>
          <w:divBdr>
            <w:top w:val="none" w:sz="0" w:space="0" w:color="auto"/>
            <w:left w:val="none" w:sz="0" w:space="0" w:color="auto"/>
            <w:bottom w:val="none" w:sz="0" w:space="0" w:color="auto"/>
            <w:right w:val="none" w:sz="0" w:space="0" w:color="auto"/>
          </w:divBdr>
        </w:div>
        <w:div w:id="2123725075">
          <w:marLeft w:val="0"/>
          <w:marRight w:val="0"/>
          <w:marTop w:val="0"/>
          <w:marBottom w:val="0"/>
          <w:divBdr>
            <w:top w:val="none" w:sz="0" w:space="0" w:color="auto"/>
            <w:left w:val="none" w:sz="0" w:space="0" w:color="auto"/>
            <w:bottom w:val="none" w:sz="0" w:space="0" w:color="auto"/>
            <w:right w:val="none" w:sz="0" w:space="0" w:color="auto"/>
          </w:divBdr>
        </w:div>
        <w:div w:id="31347570">
          <w:marLeft w:val="0"/>
          <w:marRight w:val="0"/>
          <w:marTop w:val="0"/>
          <w:marBottom w:val="0"/>
          <w:divBdr>
            <w:top w:val="none" w:sz="0" w:space="0" w:color="auto"/>
            <w:left w:val="none" w:sz="0" w:space="0" w:color="auto"/>
            <w:bottom w:val="none" w:sz="0" w:space="0" w:color="auto"/>
            <w:right w:val="none" w:sz="0" w:space="0" w:color="auto"/>
          </w:divBdr>
        </w:div>
        <w:div w:id="1268998433">
          <w:marLeft w:val="0"/>
          <w:marRight w:val="0"/>
          <w:marTop w:val="0"/>
          <w:marBottom w:val="0"/>
          <w:divBdr>
            <w:top w:val="none" w:sz="0" w:space="0" w:color="auto"/>
            <w:left w:val="none" w:sz="0" w:space="0" w:color="auto"/>
            <w:bottom w:val="none" w:sz="0" w:space="0" w:color="auto"/>
            <w:right w:val="none" w:sz="0" w:space="0" w:color="auto"/>
          </w:divBdr>
        </w:div>
        <w:div w:id="1121923169">
          <w:marLeft w:val="1279"/>
          <w:marRight w:val="1279"/>
          <w:marTop w:val="240"/>
          <w:marBottom w:val="240"/>
          <w:divBdr>
            <w:top w:val="none" w:sz="0" w:space="0" w:color="auto"/>
            <w:left w:val="none" w:sz="0" w:space="0" w:color="auto"/>
            <w:bottom w:val="none" w:sz="0" w:space="0" w:color="auto"/>
            <w:right w:val="none" w:sz="0" w:space="0" w:color="auto"/>
          </w:divBdr>
          <w:divsChild>
            <w:div w:id="1549684970">
              <w:marLeft w:val="0"/>
              <w:marRight w:val="0"/>
              <w:marTop w:val="0"/>
              <w:marBottom w:val="0"/>
              <w:divBdr>
                <w:top w:val="none" w:sz="0" w:space="0" w:color="auto"/>
                <w:left w:val="none" w:sz="0" w:space="0" w:color="auto"/>
                <w:bottom w:val="none" w:sz="0" w:space="0" w:color="auto"/>
                <w:right w:val="none" w:sz="0" w:space="0" w:color="auto"/>
              </w:divBdr>
            </w:div>
            <w:div w:id="1275333798">
              <w:marLeft w:val="0"/>
              <w:marRight w:val="0"/>
              <w:marTop w:val="0"/>
              <w:marBottom w:val="0"/>
              <w:divBdr>
                <w:top w:val="none" w:sz="0" w:space="0" w:color="auto"/>
                <w:left w:val="none" w:sz="0" w:space="0" w:color="auto"/>
                <w:bottom w:val="none" w:sz="0" w:space="0" w:color="auto"/>
                <w:right w:val="none" w:sz="0" w:space="0" w:color="auto"/>
              </w:divBdr>
            </w:div>
          </w:divsChild>
        </w:div>
        <w:div w:id="56318819">
          <w:marLeft w:val="0"/>
          <w:marRight w:val="0"/>
          <w:marTop w:val="0"/>
          <w:marBottom w:val="0"/>
          <w:divBdr>
            <w:top w:val="none" w:sz="0" w:space="0" w:color="auto"/>
            <w:left w:val="none" w:sz="0" w:space="0" w:color="auto"/>
            <w:bottom w:val="none" w:sz="0" w:space="0" w:color="auto"/>
            <w:right w:val="none" w:sz="0" w:space="0" w:color="auto"/>
          </w:divBdr>
        </w:div>
        <w:div w:id="174080109">
          <w:marLeft w:val="0"/>
          <w:marRight w:val="0"/>
          <w:marTop w:val="0"/>
          <w:marBottom w:val="0"/>
          <w:divBdr>
            <w:top w:val="none" w:sz="0" w:space="0" w:color="auto"/>
            <w:left w:val="none" w:sz="0" w:space="0" w:color="auto"/>
            <w:bottom w:val="none" w:sz="0" w:space="0" w:color="auto"/>
            <w:right w:val="none" w:sz="0" w:space="0" w:color="auto"/>
          </w:divBdr>
        </w:div>
        <w:div w:id="426508528">
          <w:marLeft w:val="0"/>
          <w:marRight w:val="0"/>
          <w:marTop w:val="0"/>
          <w:marBottom w:val="0"/>
          <w:divBdr>
            <w:top w:val="none" w:sz="0" w:space="0" w:color="auto"/>
            <w:left w:val="none" w:sz="0" w:space="0" w:color="auto"/>
            <w:bottom w:val="none" w:sz="0" w:space="0" w:color="auto"/>
            <w:right w:val="none" w:sz="0" w:space="0" w:color="auto"/>
          </w:divBdr>
        </w:div>
        <w:div w:id="987368878">
          <w:marLeft w:val="1279"/>
          <w:marRight w:val="1279"/>
          <w:marTop w:val="240"/>
          <w:marBottom w:val="240"/>
          <w:divBdr>
            <w:top w:val="none" w:sz="0" w:space="0" w:color="auto"/>
            <w:left w:val="none" w:sz="0" w:space="0" w:color="auto"/>
            <w:bottom w:val="none" w:sz="0" w:space="0" w:color="auto"/>
            <w:right w:val="none" w:sz="0" w:space="0" w:color="auto"/>
          </w:divBdr>
          <w:divsChild>
            <w:div w:id="1830170226">
              <w:marLeft w:val="0"/>
              <w:marRight w:val="0"/>
              <w:marTop w:val="0"/>
              <w:marBottom w:val="0"/>
              <w:divBdr>
                <w:top w:val="none" w:sz="0" w:space="0" w:color="auto"/>
                <w:left w:val="none" w:sz="0" w:space="0" w:color="auto"/>
                <w:bottom w:val="none" w:sz="0" w:space="0" w:color="auto"/>
                <w:right w:val="none" w:sz="0" w:space="0" w:color="auto"/>
              </w:divBdr>
            </w:div>
            <w:div w:id="1697543064">
              <w:marLeft w:val="0"/>
              <w:marRight w:val="0"/>
              <w:marTop w:val="0"/>
              <w:marBottom w:val="0"/>
              <w:divBdr>
                <w:top w:val="none" w:sz="0" w:space="0" w:color="auto"/>
                <w:left w:val="none" w:sz="0" w:space="0" w:color="auto"/>
                <w:bottom w:val="none" w:sz="0" w:space="0" w:color="auto"/>
                <w:right w:val="none" w:sz="0" w:space="0" w:color="auto"/>
              </w:divBdr>
            </w:div>
          </w:divsChild>
        </w:div>
        <w:div w:id="1252471822">
          <w:marLeft w:val="0"/>
          <w:marRight w:val="0"/>
          <w:marTop w:val="0"/>
          <w:marBottom w:val="0"/>
          <w:divBdr>
            <w:top w:val="none" w:sz="0" w:space="0" w:color="auto"/>
            <w:left w:val="none" w:sz="0" w:space="0" w:color="auto"/>
            <w:bottom w:val="none" w:sz="0" w:space="0" w:color="auto"/>
            <w:right w:val="none" w:sz="0" w:space="0" w:color="auto"/>
          </w:divBdr>
        </w:div>
        <w:div w:id="53050322">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2138060857">
              <w:marLeft w:val="0"/>
              <w:marRight w:val="75"/>
              <w:marTop w:val="75"/>
              <w:marBottom w:val="0"/>
              <w:divBdr>
                <w:top w:val="single" w:sz="6" w:space="8" w:color="E5E5E5"/>
                <w:left w:val="none" w:sz="0" w:space="0" w:color="auto"/>
                <w:bottom w:val="none" w:sz="0" w:space="0" w:color="auto"/>
                <w:right w:val="none" w:sz="0" w:space="0" w:color="auto"/>
              </w:divBdr>
              <w:divsChild>
                <w:div w:id="850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978">
          <w:marLeft w:val="0"/>
          <w:marRight w:val="0"/>
          <w:marTop w:val="0"/>
          <w:marBottom w:val="0"/>
          <w:divBdr>
            <w:top w:val="none" w:sz="0" w:space="0" w:color="auto"/>
            <w:left w:val="none" w:sz="0" w:space="0" w:color="auto"/>
            <w:bottom w:val="none" w:sz="0" w:space="0" w:color="auto"/>
            <w:right w:val="none" w:sz="0" w:space="0" w:color="auto"/>
          </w:divBdr>
        </w:div>
        <w:div w:id="830291790">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953241282">
              <w:marLeft w:val="0"/>
              <w:marRight w:val="0"/>
              <w:marTop w:val="0"/>
              <w:marBottom w:val="0"/>
              <w:divBdr>
                <w:top w:val="none" w:sz="0" w:space="0" w:color="auto"/>
                <w:left w:val="none" w:sz="0" w:space="0" w:color="auto"/>
                <w:bottom w:val="none" w:sz="0" w:space="0" w:color="auto"/>
                <w:right w:val="none" w:sz="0" w:space="0" w:color="auto"/>
              </w:divBdr>
              <w:divsChild>
                <w:div w:id="1806386951">
                  <w:marLeft w:val="0"/>
                  <w:marRight w:val="0"/>
                  <w:marTop w:val="0"/>
                  <w:marBottom w:val="0"/>
                  <w:divBdr>
                    <w:top w:val="none" w:sz="0" w:space="0" w:color="auto"/>
                    <w:left w:val="none" w:sz="0" w:space="0" w:color="auto"/>
                    <w:bottom w:val="none" w:sz="0" w:space="0" w:color="auto"/>
                    <w:right w:val="none" w:sz="0" w:space="0" w:color="auto"/>
                  </w:divBdr>
                </w:div>
                <w:div w:id="1691684683">
                  <w:marLeft w:val="0"/>
                  <w:marRight w:val="0"/>
                  <w:marTop w:val="0"/>
                  <w:marBottom w:val="0"/>
                  <w:divBdr>
                    <w:top w:val="none" w:sz="0" w:space="0" w:color="auto"/>
                    <w:left w:val="none" w:sz="0" w:space="0" w:color="auto"/>
                    <w:bottom w:val="none" w:sz="0" w:space="0" w:color="auto"/>
                    <w:right w:val="none" w:sz="0" w:space="0" w:color="auto"/>
                  </w:divBdr>
                </w:div>
                <w:div w:id="726536703">
                  <w:marLeft w:val="0"/>
                  <w:marRight w:val="0"/>
                  <w:marTop w:val="0"/>
                  <w:marBottom w:val="0"/>
                  <w:divBdr>
                    <w:top w:val="none" w:sz="0" w:space="0" w:color="auto"/>
                    <w:left w:val="none" w:sz="0" w:space="0" w:color="auto"/>
                    <w:bottom w:val="none" w:sz="0" w:space="0" w:color="auto"/>
                    <w:right w:val="none" w:sz="0" w:space="0" w:color="auto"/>
                  </w:divBdr>
                </w:div>
              </w:divsChild>
            </w:div>
            <w:div w:id="1215039533">
              <w:marLeft w:val="0"/>
              <w:marRight w:val="75"/>
              <w:marTop w:val="75"/>
              <w:marBottom w:val="0"/>
              <w:divBdr>
                <w:top w:val="single" w:sz="6" w:space="8" w:color="E5E5E5"/>
                <w:left w:val="none" w:sz="0" w:space="0" w:color="auto"/>
                <w:bottom w:val="none" w:sz="0" w:space="0" w:color="auto"/>
                <w:right w:val="none" w:sz="0" w:space="0" w:color="auto"/>
              </w:divBdr>
              <w:divsChild>
                <w:div w:id="1296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4534">
          <w:marLeft w:val="0"/>
          <w:marRight w:val="0"/>
          <w:marTop w:val="0"/>
          <w:marBottom w:val="0"/>
          <w:divBdr>
            <w:top w:val="none" w:sz="0" w:space="0" w:color="auto"/>
            <w:left w:val="none" w:sz="0" w:space="0" w:color="auto"/>
            <w:bottom w:val="none" w:sz="0" w:space="0" w:color="auto"/>
            <w:right w:val="none" w:sz="0" w:space="0" w:color="auto"/>
          </w:divBdr>
        </w:div>
        <w:div w:id="34936796">
          <w:marLeft w:val="0"/>
          <w:marRight w:val="0"/>
          <w:marTop w:val="0"/>
          <w:marBottom w:val="0"/>
          <w:divBdr>
            <w:top w:val="none" w:sz="0" w:space="0" w:color="auto"/>
            <w:left w:val="none" w:sz="0" w:space="0" w:color="auto"/>
            <w:bottom w:val="none" w:sz="0" w:space="0" w:color="auto"/>
            <w:right w:val="none" w:sz="0" w:space="0" w:color="auto"/>
          </w:divBdr>
        </w:div>
        <w:div w:id="2130734287">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824737514">
              <w:marLeft w:val="0"/>
              <w:marRight w:val="0"/>
              <w:marTop w:val="0"/>
              <w:marBottom w:val="0"/>
              <w:divBdr>
                <w:top w:val="none" w:sz="0" w:space="0" w:color="auto"/>
                <w:left w:val="none" w:sz="0" w:space="0" w:color="auto"/>
                <w:bottom w:val="none" w:sz="0" w:space="0" w:color="auto"/>
                <w:right w:val="none" w:sz="0" w:space="0" w:color="auto"/>
              </w:divBdr>
              <w:divsChild>
                <w:div w:id="1594977366">
                  <w:marLeft w:val="0"/>
                  <w:marRight w:val="0"/>
                  <w:marTop w:val="0"/>
                  <w:marBottom w:val="0"/>
                  <w:divBdr>
                    <w:top w:val="none" w:sz="0" w:space="0" w:color="auto"/>
                    <w:left w:val="none" w:sz="0" w:space="0" w:color="auto"/>
                    <w:bottom w:val="none" w:sz="0" w:space="0" w:color="auto"/>
                    <w:right w:val="none" w:sz="0" w:space="0" w:color="auto"/>
                  </w:divBdr>
                </w:div>
                <w:div w:id="898518301">
                  <w:marLeft w:val="0"/>
                  <w:marRight w:val="0"/>
                  <w:marTop w:val="0"/>
                  <w:marBottom w:val="0"/>
                  <w:divBdr>
                    <w:top w:val="none" w:sz="0" w:space="0" w:color="auto"/>
                    <w:left w:val="none" w:sz="0" w:space="0" w:color="auto"/>
                    <w:bottom w:val="none" w:sz="0" w:space="0" w:color="auto"/>
                    <w:right w:val="none" w:sz="0" w:space="0" w:color="auto"/>
                  </w:divBdr>
                </w:div>
              </w:divsChild>
            </w:div>
            <w:div w:id="1140077108">
              <w:marLeft w:val="0"/>
              <w:marRight w:val="75"/>
              <w:marTop w:val="75"/>
              <w:marBottom w:val="0"/>
              <w:divBdr>
                <w:top w:val="single" w:sz="6" w:space="8" w:color="E5E5E5"/>
                <w:left w:val="none" w:sz="0" w:space="0" w:color="auto"/>
                <w:bottom w:val="none" w:sz="0" w:space="0" w:color="auto"/>
                <w:right w:val="none" w:sz="0" w:space="0" w:color="auto"/>
              </w:divBdr>
              <w:divsChild>
                <w:div w:id="17336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517">
          <w:marLeft w:val="0"/>
          <w:marRight w:val="0"/>
          <w:marTop w:val="0"/>
          <w:marBottom w:val="0"/>
          <w:divBdr>
            <w:top w:val="none" w:sz="0" w:space="0" w:color="auto"/>
            <w:left w:val="none" w:sz="0" w:space="0" w:color="auto"/>
            <w:bottom w:val="none" w:sz="0" w:space="0" w:color="auto"/>
            <w:right w:val="none" w:sz="0" w:space="0" w:color="auto"/>
          </w:divBdr>
        </w:div>
        <w:div w:id="81094851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710425707">
              <w:marLeft w:val="0"/>
              <w:marRight w:val="0"/>
              <w:marTop w:val="0"/>
              <w:marBottom w:val="0"/>
              <w:divBdr>
                <w:top w:val="none" w:sz="0" w:space="0" w:color="auto"/>
                <w:left w:val="none" w:sz="0" w:space="0" w:color="auto"/>
                <w:bottom w:val="none" w:sz="0" w:space="0" w:color="auto"/>
                <w:right w:val="none" w:sz="0" w:space="0" w:color="auto"/>
              </w:divBdr>
              <w:divsChild>
                <w:div w:id="1288854157">
                  <w:marLeft w:val="0"/>
                  <w:marRight w:val="0"/>
                  <w:marTop w:val="0"/>
                  <w:marBottom w:val="0"/>
                  <w:divBdr>
                    <w:top w:val="none" w:sz="0" w:space="0" w:color="auto"/>
                    <w:left w:val="none" w:sz="0" w:space="0" w:color="auto"/>
                    <w:bottom w:val="none" w:sz="0" w:space="0" w:color="auto"/>
                    <w:right w:val="none" w:sz="0" w:space="0" w:color="auto"/>
                  </w:divBdr>
                </w:div>
                <w:div w:id="1673029662">
                  <w:marLeft w:val="0"/>
                  <w:marRight w:val="0"/>
                  <w:marTop w:val="0"/>
                  <w:marBottom w:val="0"/>
                  <w:divBdr>
                    <w:top w:val="none" w:sz="0" w:space="0" w:color="auto"/>
                    <w:left w:val="none" w:sz="0" w:space="0" w:color="auto"/>
                    <w:bottom w:val="none" w:sz="0" w:space="0" w:color="auto"/>
                    <w:right w:val="none" w:sz="0" w:space="0" w:color="auto"/>
                  </w:divBdr>
                </w:div>
                <w:div w:id="1628972399">
                  <w:marLeft w:val="0"/>
                  <w:marRight w:val="0"/>
                  <w:marTop w:val="0"/>
                  <w:marBottom w:val="0"/>
                  <w:divBdr>
                    <w:top w:val="none" w:sz="0" w:space="0" w:color="auto"/>
                    <w:left w:val="none" w:sz="0" w:space="0" w:color="auto"/>
                    <w:bottom w:val="none" w:sz="0" w:space="0" w:color="auto"/>
                    <w:right w:val="none" w:sz="0" w:space="0" w:color="auto"/>
                  </w:divBdr>
                </w:div>
                <w:div w:id="608463917">
                  <w:marLeft w:val="0"/>
                  <w:marRight w:val="0"/>
                  <w:marTop w:val="0"/>
                  <w:marBottom w:val="0"/>
                  <w:divBdr>
                    <w:top w:val="none" w:sz="0" w:space="0" w:color="auto"/>
                    <w:left w:val="none" w:sz="0" w:space="0" w:color="auto"/>
                    <w:bottom w:val="none" w:sz="0" w:space="0" w:color="auto"/>
                    <w:right w:val="none" w:sz="0" w:space="0" w:color="auto"/>
                  </w:divBdr>
                </w:div>
                <w:div w:id="474758737">
                  <w:marLeft w:val="0"/>
                  <w:marRight w:val="0"/>
                  <w:marTop w:val="0"/>
                  <w:marBottom w:val="0"/>
                  <w:divBdr>
                    <w:top w:val="none" w:sz="0" w:space="0" w:color="auto"/>
                    <w:left w:val="none" w:sz="0" w:space="0" w:color="auto"/>
                    <w:bottom w:val="none" w:sz="0" w:space="0" w:color="auto"/>
                    <w:right w:val="none" w:sz="0" w:space="0" w:color="auto"/>
                  </w:divBdr>
                </w:div>
                <w:div w:id="904990470">
                  <w:marLeft w:val="0"/>
                  <w:marRight w:val="0"/>
                  <w:marTop w:val="0"/>
                  <w:marBottom w:val="0"/>
                  <w:divBdr>
                    <w:top w:val="none" w:sz="0" w:space="0" w:color="auto"/>
                    <w:left w:val="none" w:sz="0" w:space="0" w:color="auto"/>
                    <w:bottom w:val="none" w:sz="0" w:space="0" w:color="auto"/>
                    <w:right w:val="none" w:sz="0" w:space="0" w:color="auto"/>
                  </w:divBdr>
                </w:div>
                <w:div w:id="1436899269">
                  <w:marLeft w:val="0"/>
                  <w:marRight w:val="0"/>
                  <w:marTop w:val="0"/>
                  <w:marBottom w:val="0"/>
                  <w:divBdr>
                    <w:top w:val="none" w:sz="0" w:space="0" w:color="auto"/>
                    <w:left w:val="none" w:sz="0" w:space="0" w:color="auto"/>
                    <w:bottom w:val="none" w:sz="0" w:space="0" w:color="auto"/>
                    <w:right w:val="none" w:sz="0" w:space="0" w:color="auto"/>
                  </w:divBdr>
                </w:div>
                <w:div w:id="1329361939">
                  <w:marLeft w:val="0"/>
                  <w:marRight w:val="0"/>
                  <w:marTop w:val="0"/>
                  <w:marBottom w:val="0"/>
                  <w:divBdr>
                    <w:top w:val="none" w:sz="0" w:space="0" w:color="auto"/>
                    <w:left w:val="none" w:sz="0" w:space="0" w:color="auto"/>
                    <w:bottom w:val="none" w:sz="0" w:space="0" w:color="auto"/>
                    <w:right w:val="none" w:sz="0" w:space="0" w:color="auto"/>
                  </w:divBdr>
                </w:div>
              </w:divsChild>
            </w:div>
            <w:div w:id="1928029446">
              <w:marLeft w:val="0"/>
              <w:marRight w:val="75"/>
              <w:marTop w:val="75"/>
              <w:marBottom w:val="0"/>
              <w:divBdr>
                <w:top w:val="single" w:sz="6" w:space="8" w:color="E5E5E5"/>
                <w:left w:val="none" w:sz="0" w:space="0" w:color="auto"/>
                <w:bottom w:val="none" w:sz="0" w:space="0" w:color="auto"/>
                <w:right w:val="none" w:sz="0" w:space="0" w:color="auto"/>
              </w:divBdr>
              <w:divsChild>
                <w:div w:id="17936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6494">
          <w:marLeft w:val="0"/>
          <w:marRight w:val="0"/>
          <w:marTop w:val="0"/>
          <w:marBottom w:val="0"/>
          <w:divBdr>
            <w:top w:val="none" w:sz="0" w:space="0" w:color="auto"/>
            <w:left w:val="none" w:sz="0" w:space="0" w:color="auto"/>
            <w:bottom w:val="none" w:sz="0" w:space="0" w:color="auto"/>
            <w:right w:val="none" w:sz="0" w:space="0" w:color="auto"/>
          </w:divBdr>
        </w:div>
        <w:div w:id="155070662">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2088258329">
              <w:marLeft w:val="0"/>
              <w:marRight w:val="0"/>
              <w:marTop w:val="0"/>
              <w:marBottom w:val="0"/>
              <w:divBdr>
                <w:top w:val="none" w:sz="0" w:space="0" w:color="auto"/>
                <w:left w:val="none" w:sz="0" w:space="0" w:color="auto"/>
                <w:bottom w:val="none" w:sz="0" w:space="0" w:color="auto"/>
                <w:right w:val="none" w:sz="0" w:space="0" w:color="auto"/>
              </w:divBdr>
              <w:divsChild>
                <w:div w:id="1633900443">
                  <w:marLeft w:val="0"/>
                  <w:marRight w:val="0"/>
                  <w:marTop w:val="0"/>
                  <w:marBottom w:val="0"/>
                  <w:divBdr>
                    <w:top w:val="none" w:sz="0" w:space="0" w:color="auto"/>
                    <w:left w:val="none" w:sz="0" w:space="0" w:color="auto"/>
                    <w:bottom w:val="none" w:sz="0" w:space="0" w:color="auto"/>
                    <w:right w:val="none" w:sz="0" w:space="0" w:color="auto"/>
                  </w:divBdr>
                </w:div>
                <w:div w:id="1924558845">
                  <w:marLeft w:val="0"/>
                  <w:marRight w:val="0"/>
                  <w:marTop w:val="0"/>
                  <w:marBottom w:val="0"/>
                  <w:divBdr>
                    <w:top w:val="none" w:sz="0" w:space="0" w:color="auto"/>
                    <w:left w:val="none" w:sz="0" w:space="0" w:color="auto"/>
                    <w:bottom w:val="none" w:sz="0" w:space="0" w:color="auto"/>
                    <w:right w:val="none" w:sz="0" w:space="0" w:color="auto"/>
                  </w:divBdr>
                </w:div>
                <w:div w:id="1576815969">
                  <w:marLeft w:val="0"/>
                  <w:marRight w:val="0"/>
                  <w:marTop w:val="0"/>
                  <w:marBottom w:val="0"/>
                  <w:divBdr>
                    <w:top w:val="none" w:sz="0" w:space="0" w:color="auto"/>
                    <w:left w:val="none" w:sz="0" w:space="0" w:color="auto"/>
                    <w:bottom w:val="none" w:sz="0" w:space="0" w:color="auto"/>
                    <w:right w:val="none" w:sz="0" w:space="0" w:color="auto"/>
                  </w:divBdr>
                </w:div>
                <w:div w:id="767191190">
                  <w:marLeft w:val="0"/>
                  <w:marRight w:val="0"/>
                  <w:marTop w:val="0"/>
                  <w:marBottom w:val="0"/>
                  <w:divBdr>
                    <w:top w:val="none" w:sz="0" w:space="0" w:color="auto"/>
                    <w:left w:val="none" w:sz="0" w:space="0" w:color="auto"/>
                    <w:bottom w:val="none" w:sz="0" w:space="0" w:color="auto"/>
                    <w:right w:val="none" w:sz="0" w:space="0" w:color="auto"/>
                  </w:divBdr>
                </w:div>
              </w:divsChild>
            </w:div>
            <w:div w:id="657341524">
              <w:marLeft w:val="0"/>
              <w:marRight w:val="75"/>
              <w:marTop w:val="75"/>
              <w:marBottom w:val="0"/>
              <w:divBdr>
                <w:top w:val="single" w:sz="6" w:space="8" w:color="E5E5E5"/>
                <w:left w:val="none" w:sz="0" w:space="0" w:color="auto"/>
                <w:bottom w:val="none" w:sz="0" w:space="0" w:color="auto"/>
                <w:right w:val="none" w:sz="0" w:space="0" w:color="auto"/>
              </w:divBdr>
              <w:divsChild>
                <w:div w:id="3978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378">
          <w:marLeft w:val="0"/>
          <w:marRight w:val="0"/>
          <w:marTop w:val="0"/>
          <w:marBottom w:val="0"/>
          <w:divBdr>
            <w:top w:val="none" w:sz="0" w:space="0" w:color="auto"/>
            <w:left w:val="none" w:sz="0" w:space="0" w:color="auto"/>
            <w:bottom w:val="none" w:sz="0" w:space="0" w:color="auto"/>
            <w:right w:val="none" w:sz="0" w:space="0" w:color="auto"/>
          </w:divBdr>
        </w:div>
        <w:div w:id="155257345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008606286">
              <w:marLeft w:val="0"/>
              <w:marRight w:val="0"/>
              <w:marTop w:val="0"/>
              <w:marBottom w:val="0"/>
              <w:divBdr>
                <w:top w:val="none" w:sz="0" w:space="0" w:color="auto"/>
                <w:left w:val="none" w:sz="0" w:space="0" w:color="auto"/>
                <w:bottom w:val="none" w:sz="0" w:space="0" w:color="auto"/>
                <w:right w:val="none" w:sz="0" w:space="0" w:color="auto"/>
              </w:divBdr>
              <w:divsChild>
                <w:div w:id="1496533036">
                  <w:marLeft w:val="0"/>
                  <w:marRight w:val="0"/>
                  <w:marTop w:val="0"/>
                  <w:marBottom w:val="0"/>
                  <w:divBdr>
                    <w:top w:val="none" w:sz="0" w:space="0" w:color="auto"/>
                    <w:left w:val="none" w:sz="0" w:space="0" w:color="auto"/>
                    <w:bottom w:val="none" w:sz="0" w:space="0" w:color="auto"/>
                    <w:right w:val="none" w:sz="0" w:space="0" w:color="auto"/>
                  </w:divBdr>
                </w:div>
                <w:div w:id="1391688614">
                  <w:marLeft w:val="0"/>
                  <w:marRight w:val="0"/>
                  <w:marTop w:val="0"/>
                  <w:marBottom w:val="0"/>
                  <w:divBdr>
                    <w:top w:val="none" w:sz="0" w:space="0" w:color="auto"/>
                    <w:left w:val="none" w:sz="0" w:space="0" w:color="auto"/>
                    <w:bottom w:val="none" w:sz="0" w:space="0" w:color="auto"/>
                    <w:right w:val="none" w:sz="0" w:space="0" w:color="auto"/>
                  </w:divBdr>
                </w:div>
                <w:div w:id="1147628407">
                  <w:marLeft w:val="0"/>
                  <w:marRight w:val="0"/>
                  <w:marTop w:val="0"/>
                  <w:marBottom w:val="0"/>
                  <w:divBdr>
                    <w:top w:val="none" w:sz="0" w:space="0" w:color="auto"/>
                    <w:left w:val="none" w:sz="0" w:space="0" w:color="auto"/>
                    <w:bottom w:val="none" w:sz="0" w:space="0" w:color="auto"/>
                    <w:right w:val="none" w:sz="0" w:space="0" w:color="auto"/>
                  </w:divBdr>
                </w:div>
                <w:div w:id="1749615472">
                  <w:marLeft w:val="0"/>
                  <w:marRight w:val="0"/>
                  <w:marTop w:val="0"/>
                  <w:marBottom w:val="0"/>
                  <w:divBdr>
                    <w:top w:val="none" w:sz="0" w:space="0" w:color="auto"/>
                    <w:left w:val="none" w:sz="0" w:space="0" w:color="auto"/>
                    <w:bottom w:val="none" w:sz="0" w:space="0" w:color="auto"/>
                    <w:right w:val="none" w:sz="0" w:space="0" w:color="auto"/>
                  </w:divBdr>
                </w:div>
                <w:div w:id="1730225176">
                  <w:marLeft w:val="0"/>
                  <w:marRight w:val="0"/>
                  <w:marTop w:val="0"/>
                  <w:marBottom w:val="0"/>
                  <w:divBdr>
                    <w:top w:val="none" w:sz="0" w:space="0" w:color="auto"/>
                    <w:left w:val="none" w:sz="0" w:space="0" w:color="auto"/>
                    <w:bottom w:val="none" w:sz="0" w:space="0" w:color="auto"/>
                    <w:right w:val="none" w:sz="0" w:space="0" w:color="auto"/>
                  </w:divBdr>
                </w:div>
                <w:div w:id="1044674738">
                  <w:marLeft w:val="0"/>
                  <w:marRight w:val="0"/>
                  <w:marTop w:val="0"/>
                  <w:marBottom w:val="0"/>
                  <w:divBdr>
                    <w:top w:val="none" w:sz="0" w:space="0" w:color="auto"/>
                    <w:left w:val="none" w:sz="0" w:space="0" w:color="auto"/>
                    <w:bottom w:val="none" w:sz="0" w:space="0" w:color="auto"/>
                    <w:right w:val="none" w:sz="0" w:space="0" w:color="auto"/>
                  </w:divBdr>
                </w:div>
                <w:div w:id="1980574585">
                  <w:marLeft w:val="0"/>
                  <w:marRight w:val="0"/>
                  <w:marTop w:val="0"/>
                  <w:marBottom w:val="0"/>
                  <w:divBdr>
                    <w:top w:val="none" w:sz="0" w:space="0" w:color="auto"/>
                    <w:left w:val="none" w:sz="0" w:space="0" w:color="auto"/>
                    <w:bottom w:val="none" w:sz="0" w:space="0" w:color="auto"/>
                    <w:right w:val="none" w:sz="0" w:space="0" w:color="auto"/>
                  </w:divBdr>
                </w:div>
                <w:div w:id="1306356152">
                  <w:marLeft w:val="0"/>
                  <w:marRight w:val="0"/>
                  <w:marTop w:val="0"/>
                  <w:marBottom w:val="0"/>
                  <w:divBdr>
                    <w:top w:val="none" w:sz="0" w:space="0" w:color="auto"/>
                    <w:left w:val="none" w:sz="0" w:space="0" w:color="auto"/>
                    <w:bottom w:val="none" w:sz="0" w:space="0" w:color="auto"/>
                    <w:right w:val="none" w:sz="0" w:space="0" w:color="auto"/>
                  </w:divBdr>
                </w:div>
                <w:div w:id="1680421533">
                  <w:marLeft w:val="0"/>
                  <w:marRight w:val="0"/>
                  <w:marTop w:val="0"/>
                  <w:marBottom w:val="0"/>
                  <w:divBdr>
                    <w:top w:val="none" w:sz="0" w:space="0" w:color="auto"/>
                    <w:left w:val="none" w:sz="0" w:space="0" w:color="auto"/>
                    <w:bottom w:val="none" w:sz="0" w:space="0" w:color="auto"/>
                    <w:right w:val="none" w:sz="0" w:space="0" w:color="auto"/>
                  </w:divBdr>
                </w:div>
              </w:divsChild>
            </w:div>
            <w:div w:id="1195072871">
              <w:marLeft w:val="0"/>
              <w:marRight w:val="75"/>
              <w:marTop w:val="75"/>
              <w:marBottom w:val="0"/>
              <w:divBdr>
                <w:top w:val="single" w:sz="6" w:space="8" w:color="E5E5E5"/>
                <w:left w:val="none" w:sz="0" w:space="0" w:color="auto"/>
                <w:bottom w:val="none" w:sz="0" w:space="0" w:color="auto"/>
                <w:right w:val="none" w:sz="0" w:space="0" w:color="auto"/>
              </w:divBdr>
              <w:divsChild>
                <w:div w:id="20262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178">
          <w:marLeft w:val="0"/>
          <w:marRight w:val="0"/>
          <w:marTop w:val="0"/>
          <w:marBottom w:val="0"/>
          <w:divBdr>
            <w:top w:val="none" w:sz="0" w:space="0" w:color="auto"/>
            <w:left w:val="none" w:sz="0" w:space="0" w:color="auto"/>
            <w:bottom w:val="none" w:sz="0" w:space="0" w:color="auto"/>
            <w:right w:val="none" w:sz="0" w:space="0" w:color="auto"/>
          </w:divBdr>
        </w:div>
        <w:div w:id="190521909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683096662">
              <w:marLeft w:val="0"/>
              <w:marRight w:val="0"/>
              <w:marTop w:val="0"/>
              <w:marBottom w:val="0"/>
              <w:divBdr>
                <w:top w:val="none" w:sz="0" w:space="0" w:color="auto"/>
                <w:left w:val="none" w:sz="0" w:space="0" w:color="auto"/>
                <w:bottom w:val="none" w:sz="0" w:space="0" w:color="auto"/>
                <w:right w:val="none" w:sz="0" w:space="0" w:color="auto"/>
              </w:divBdr>
              <w:divsChild>
                <w:div w:id="1476220349">
                  <w:marLeft w:val="0"/>
                  <w:marRight w:val="0"/>
                  <w:marTop w:val="0"/>
                  <w:marBottom w:val="0"/>
                  <w:divBdr>
                    <w:top w:val="none" w:sz="0" w:space="0" w:color="auto"/>
                    <w:left w:val="none" w:sz="0" w:space="0" w:color="auto"/>
                    <w:bottom w:val="none" w:sz="0" w:space="0" w:color="auto"/>
                    <w:right w:val="none" w:sz="0" w:space="0" w:color="auto"/>
                  </w:divBdr>
                </w:div>
                <w:div w:id="1462268211">
                  <w:marLeft w:val="0"/>
                  <w:marRight w:val="0"/>
                  <w:marTop w:val="0"/>
                  <w:marBottom w:val="0"/>
                  <w:divBdr>
                    <w:top w:val="none" w:sz="0" w:space="0" w:color="auto"/>
                    <w:left w:val="none" w:sz="0" w:space="0" w:color="auto"/>
                    <w:bottom w:val="none" w:sz="0" w:space="0" w:color="auto"/>
                    <w:right w:val="none" w:sz="0" w:space="0" w:color="auto"/>
                  </w:divBdr>
                </w:div>
                <w:div w:id="1628201137">
                  <w:marLeft w:val="0"/>
                  <w:marRight w:val="0"/>
                  <w:marTop w:val="0"/>
                  <w:marBottom w:val="0"/>
                  <w:divBdr>
                    <w:top w:val="none" w:sz="0" w:space="0" w:color="auto"/>
                    <w:left w:val="none" w:sz="0" w:space="0" w:color="auto"/>
                    <w:bottom w:val="none" w:sz="0" w:space="0" w:color="auto"/>
                    <w:right w:val="none" w:sz="0" w:space="0" w:color="auto"/>
                  </w:divBdr>
                </w:div>
                <w:div w:id="463886477">
                  <w:marLeft w:val="0"/>
                  <w:marRight w:val="0"/>
                  <w:marTop w:val="0"/>
                  <w:marBottom w:val="0"/>
                  <w:divBdr>
                    <w:top w:val="none" w:sz="0" w:space="0" w:color="auto"/>
                    <w:left w:val="none" w:sz="0" w:space="0" w:color="auto"/>
                    <w:bottom w:val="none" w:sz="0" w:space="0" w:color="auto"/>
                    <w:right w:val="none" w:sz="0" w:space="0" w:color="auto"/>
                  </w:divBdr>
                </w:div>
              </w:divsChild>
            </w:div>
            <w:div w:id="1357803137">
              <w:marLeft w:val="0"/>
              <w:marRight w:val="75"/>
              <w:marTop w:val="75"/>
              <w:marBottom w:val="0"/>
              <w:divBdr>
                <w:top w:val="single" w:sz="6" w:space="8" w:color="E5E5E5"/>
                <w:left w:val="none" w:sz="0" w:space="0" w:color="auto"/>
                <w:bottom w:val="none" w:sz="0" w:space="0" w:color="auto"/>
                <w:right w:val="none" w:sz="0" w:space="0" w:color="auto"/>
              </w:divBdr>
              <w:divsChild>
                <w:div w:id="133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599">
          <w:marLeft w:val="0"/>
          <w:marRight w:val="0"/>
          <w:marTop w:val="0"/>
          <w:marBottom w:val="0"/>
          <w:divBdr>
            <w:top w:val="none" w:sz="0" w:space="0" w:color="auto"/>
            <w:left w:val="none" w:sz="0" w:space="0" w:color="auto"/>
            <w:bottom w:val="none" w:sz="0" w:space="0" w:color="auto"/>
            <w:right w:val="none" w:sz="0" w:space="0" w:color="auto"/>
          </w:divBdr>
        </w:div>
        <w:div w:id="440036436">
          <w:marLeft w:val="0"/>
          <w:marRight w:val="0"/>
          <w:marTop w:val="0"/>
          <w:marBottom w:val="0"/>
          <w:divBdr>
            <w:top w:val="none" w:sz="0" w:space="0" w:color="auto"/>
            <w:left w:val="none" w:sz="0" w:space="0" w:color="auto"/>
            <w:bottom w:val="none" w:sz="0" w:space="0" w:color="auto"/>
            <w:right w:val="none" w:sz="0" w:space="0" w:color="auto"/>
          </w:divBdr>
        </w:div>
        <w:div w:id="1407266212">
          <w:marLeft w:val="1279"/>
          <w:marRight w:val="1279"/>
          <w:marTop w:val="480"/>
          <w:marBottom w:val="480"/>
          <w:divBdr>
            <w:top w:val="none" w:sz="0" w:space="0" w:color="auto"/>
            <w:left w:val="none" w:sz="0" w:space="0" w:color="auto"/>
            <w:bottom w:val="none" w:sz="0" w:space="0" w:color="auto"/>
            <w:right w:val="none" w:sz="0" w:space="0" w:color="auto"/>
          </w:divBdr>
          <w:divsChild>
            <w:div w:id="175655683">
              <w:marLeft w:val="0"/>
              <w:marRight w:val="0"/>
              <w:marTop w:val="0"/>
              <w:marBottom w:val="180"/>
              <w:divBdr>
                <w:top w:val="none" w:sz="0" w:space="0" w:color="auto"/>
                <w:left w:val="none" w:sz="0" w:space="0" w:color="auto"/>
                <w:bottom w:val="none" w:sz="0" w:space="0" w:color="auto"/>
                <w:right w:val="none" w:sz="0" w:space="0" w:color="auto"/>
              </w:divBdr>
            </w:div>
          </w:divsChild>
        </w:div>
        <w:div w:id="1973169930">
          <w:marLeft w:val="0"/>
          <w:marRight w:val="0"/>
          <w:marTop w:val="0"/>
          <w:marBottom w:val="0"/>
          <w:divBdr>
            <w:top w:val="none" w:sz="0" w:space="0" w:color="auto"/>
            <w:left w:val="none" w:sz="0" w:space="0" w:color="auto"/>
            <w:bottom w:val="none" w:sz="0" w:space="0" w:color="auto"/>
            <w:right w:val="none" w:sz="0" w:space="0" w:color="auto"/>
          </w:divBdr>
        </w:div>
        <w:div w:id="599414930">
          <w:marLeft w:val="0"/>
          <w:marRight w:val="0"/>
          <w:marTop w:val="0"/>
          <w:marBottom w:val="0"/>
          <w:divBdr>
            <w:top w:val="none" w:sz="0" w:space="0" w:color="auto"/>
            <w:left w:val="none" w:sz="0" w:space="0" w:color="auto"/>
            <w:bottom w:val="none" w:sz="0" w:space="0" w:color="auto"/>
            <w:right w:val="none" w:sz="0" w:space="0" w:color="auto"/>
          </w:divBdr>
        </w:div>
        <w:div w:id="72092170">
          <w:marLeft w:val="0"/>
          <w:marRight w:val="0"/>
          <w:marTop w:val="0"/>
          <w:marBottom w:val="0"/>
          <w:divBdr>
            <w:top w:val="none" w:sz="0" w:space="0" w:color="auto"/>
            <w:left w:val="none" w:sz="0" w:space="0" w:color="auto"/>
            <w:bottom w:val="none" w:sz="0" w:space="0" w:color="auto"/>
            <w:right w:val="none" w:sz="0" w:space="0" w:color="auto"/>
          </w:divBdr>
        </w:div>
        <w:div w:id="1776367634">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758599774">
          <w:marLeft w:val="0"/>
          <w:marRight w:val="0"/>
          <w:marTop w:val="0"/>
          <w:marBottom w:val="0"/>
          <w:divBdr>
            <w:top w:val="none" w:sz="0" w:space="0" w:color="auto"/>
            <w:left w:val="none" w:sz="0" w:space="0" w:color="auto"/>
            <w:bottom w:val="none" w:sz="0" w:space="0" w:color="auto"/>
            <w:right w:val="none" w:sz="0" w:space="0" w:color="auto"/>
          </w:divBdr>
        </w:div>
        <w:div w:id="1241913447">
          <w:marLeft w:val="0"/>
          <w:marRight w:val="0"/>
          <w:marTop w:val="0"/>
          <w:marBottom w:val="0"/>
          <w:divBdr>
            <w:top w:val="none" w:sz="0" w:space="0" w:color="auto"/>
            <w:left w:val="none" w:sz="0" w:space="0" w:color="auto"/>
            <w:bottom w:val="none" w:sz="0" w:space="0" w:color="auto"/>
            <w:right w:val="none" w:sz="0" w:space="0" w:color="auto"/>
          </w:divBdr>
        </w:div>
        <w:div w:id="1161582955">
          <w:marLeft w:val="0"/>
          <w:marRight w:val="0"/>
          <w:marTop w:val="0"/>
          <w:marBottom w:val="0"/>
          <w:divBdr>
            <w:top w:val="none" w:sz="0" w:space="0" w:color="auto"/>
            <w:left w:val="none" w:sz="0" w:space="0" w:color="auto"/>
            <w:bottom w:val="none" w:sz="0" w:space="0" w:color="auto"/>
            <w:right w:val="none" w:sz="0" w:space="0" w:color="auto"/>
          </w:divBdr>
        </w:div>
        <w:div w:id="905990243">
          <w:marLeft w:val="1279"/>
          <w:marRight w:val="1279"/>
          <w:marTop w:val="480"/>
          <w:marBottom w:val="480"/>
          <w:divBdr>
            <w:top w:val="none" w:sz="0" w:space="0" w:color="auto"/>
            <w:left w:val="none" w:sz="0" w:space="0" w:color="auto"/>
            <w:bottom w:val="none" w:sz="0" w:space="0" w:color="auto"/>
            <w:right w:val="none" w:sz="0" w:space="0" w:color="auto"/>
          </w:divBdr>
          <w:divsChild>
            <w:div w:id="2088526763">
              <w:marLeft w:val="0"/>
              <w:marRight w:val="0"/>
              <w:marTop w:val="0"/>
              <w:marBottom w:val="180"/>
              <w:divBdr>
                <w:top w:val="none" w:sz="0" w:space="0" w:color="auto"/>
                <w:left w:val="none" w:sz="0" w:space="0" w:color="auto"/>
                <w:bottom w:val="none" w:sz="0" w:space="0" w:color="auto"/>
                <w:right w:val="none" w:sz="0" w:space="0" w:color="auto"/>
              </w:divBdr>
            </w:div>
          </w:divsChild>
        </w:div>
        <w:div w:id="73363858">
          <w:marLeft w:val="0"/>
          <w:marRight w:val="0"/>
          <w:marTop w:val="0"/>
          <w:marBottom w:val="0"/>
          <w:divBdr>
            <w:top w:val="none" w:sz="0" w:space="0" w:color="auto"/>
            <w:left w:val="none" w:sz="0" w:space="0" w:color="auto"/>
            <w:bottom w:val="none" w:sz="0" w:space="0" w:color="auto"/>
            <w:right w:val="none" w:sz="0" w:space="0" w:color="auto"/>
          </w:divBdr>
        </w:div>
        <w:div w:id="167185070">
          <w:marLeft w:val="0"/>
          <w:marRight w:val="0"/>
          <w:marTop w:val="0"/>
          <w:marBottom w:val="0"/>
          <w:divBdr>
            <w:top w:val="none" w:sz="0" w:space="0" w:color="auto"/>
            <w:left w:val="none" w:sz="0" w:space="0" w:color="auto"/>
            <w:bottom w:val="none" w:sz="0" w:space="0" w:color="auto"/>
            <w:right w:val="none" w:sz="0" w:space="0" w:color="auto"/>
          </w:divBdr>
        </w:div>
        <w:div w:id="1179344208">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592197482">
          <w:marLeft w:val="0"/>
          <w:marRight w:val="0"/>
          <w:marTop w:val="0"/>
          <w:marBottom w:val="0"/>
          <w:divBdr>
            <w:top w:val="none" w:sz="0" w:space="0" w:color="auto"/>
            <w:left w:val="none" w:sz="0" w:space="0" w:color="auto"/>
            <w:bottom w:val="none" w:sz="0" w:space="0" w:color="auto"/>
            <w:right w:val="none" w:sz="0" w:space="0" w:color="auto"/>
          </w:divBdr>
        </w:div>
        <w:div w:id="1101922605">
          <w:marLeft w:val="0"/>
          <w:marRight w:val="0"/>
          <w:marTop w:val="0"/>
          <w:marBottom w:val="0"/>
          <w:divBdr>
            <w:top w:val="none" w:sz="0" w:space="0" w:color="auto"/>
            <w:left w:val="none" w:sz="0" w:space="0" w:color="auto"/>
            <w:bottom w:val="none" w:sz="0" w:space="0" w:color="auto"/>
            <w:right w:val="none" w:sz="0" w:space="0" w:color="auto"/>
          </w:divBdr>
        </w:div>
        <w:div w:id="382608302">
          <w:marLeft w:val="0"/>
          <w:marRight w:val="0"/>
          <w:marTop w:val="0"/>
          <w:marBottom w:val="0"/>
          <w:divBdr>
            <w:top w:val="none" w:sz="0" w:space="0" w:color="auto"/>
            <w:left w:val="none" w:sz="0" w:space="0" w:color="auto"/>
            <w:bottom w:val="none" w:sz="0" w:space="0" w:color="auto"/>
            <w:right w:val="none" w:sz="0" w:space="0" w:color="auto"/>
          </w:divBdr>
        </w:div>
        <w:div w:id="1854997638">
          <w:marLeft w:val="0"/>
          <w:marRight w:val="0"/>
          <w:marTop w:val="0"/>
          <w:marBottom w:val="0"/>
          <w:divBdr>
            <w:top w:val="none" w:sz="0" w:space="0" w:color="auto"/>
            <w:left w:val="none" w:sz="0" w:space="0" w:color="auto"/>
            <w:bottom w:val="none" w:sz="0" w:space="0" w:color="auto"/>
            <w:right w:val="none" w:sz="0" w:space="0" w:color="auto"/>
          </w:divBdr>
        </w:div>
        <w:div w:id="309331203">
          <w:marLeft w:val="0"/>
          <w:marRight w:val="0"/>
          <w:marTop w:val="0"/>
          <w:marBottom w:val="0"/>
          <w:divBdr>
            <w:top w:val="none" w:sz="0" w:space="0" w:color="auto"/>
            <w:left w:val="none" w:sz="0" w:space="0" w:color="auto"/>
            <w:bottom w:val="none" w:sz="0" w:space="0" w:color="auto"/>
            <w:right w:val="none" w:sz="0" w:space="0" w:color="auto"/>
          </w:divBdr>
        </w:div>
        <w:div w:id="982927912">
          <w:marLeft w:val="0"/>
          <w:marRight w:val="0"/>
          <w:marTop w:val="0"/>
          <w:marBottom w:val="0"/>
          <w:divBdr>
            <w:top w:val="none" w:sz="0" w:space="0" w:color="auto"/>
            <w:left w:val="none" w:sz="0" w:space="0" w:color="auto"/>
            <w:bottom w:val="none" w:sz="0" w:space="0" w:color="auto"/>
            <w:right w:val="none" w:sz="0" w:space="0" w:color="auto"/>
          </w:divBdr>
        </w:div>
        <w:div w:id="1888105717">
          <w:marLeft w:val="0"/>
          <w:marRight w:val="0"/>
          <w:marTop w:val="0"/>
          <w:marBottom w:val="0"/>
          <w:divBdr>
            <w:top w:val="none" w:sz="0" w:space="0" w:color="auto"/>
            <w:left w:val="none" w:sz="0" w:space="0" w:color="auto"/>
            <w:bottom w:val="none" w:sz="0" w:space="0" w:color="auto"/>
            <w:right w:val="none" w:sz="0" w:space="0" w:color="auto"/>
          </w:divBdr>
        </w:div>
        <w:div w:id="548541335">
          <w:marLeft w:val="0"/>
          <w:marRight w:val="0"/>
          <w:marTop w:val="0"/>
          <w:marBottom w:val="0"/>
          <w:divBdr>
            <w:top w:val="none" w:sz="0" w:space="0" w:color="auto"/>
            <w:left w:val="none" w:sz="0" w:space="0" w:color="auto"/>
            <w:bottom w:val="none" w:sz="0" w:space="0" w:color="auto"/>
            <w:right w:val="none" w:sz="0" w:space="0" w:color="auto"/>
          </w:divBdr>
        </w:div>
        <w:div w:id="348337270">
          <w:marLeft w:val="0"/>
          <w:marRight w:val="0"/>
          <w:marTop w:val="0"/>
          <w:marBottom w:val="0"/>
          <w:divBdr>
            <w:top w:val="none" w:sz="0" w:space="0" w:color="auto"/>
            <w:left w:val="none" w:sz="0" w:space="0" w:color="auto"/>
            <w:bottom w:val="none" w:sz="0" w:space="0" w:color="auto"/>
            <w:right w:val="none" w:sz="0" w:space="0" w:color="auto"/>
          </w:divBdr>
        </w:div>
        <w:div w:id="871039295">
          <w:marLeft w:val="0"/>
          <w:marRight w:val="0"/>
          <w:marTop w:val="0"/>
          <w:marBottom w:val="0"/>
          <w:divBdr>
            <w:top w:val="none" w:sz="0" w:space="0" w:color="auto"/>
            <w:left w:val="none" w:sz="0" w:space="0" w:color="auto"/>
            <w:bottom w:val="none" w:sz="0" w:space="0" w:color="auto"/>
            <w:right w:val="none" w:sz="0" w:space="0" w:color="auto"/>
          </w:divBdr>
        </w:div>
        <w:div w:id="1401638228">
          <w:marLeft w:val="0"/>
          <w:marRight w:val="0"/>
          <w:marTop w:val="0"/>
          <w:marBottom w:val="0"/>
          <w:divBdr>
            <w:top w:val="none" w:sz="0" w:space="0" w:color="auto"/>
            <w:left w:val="none" w:sz="0" w:space="0" w:color="auto"/>
            <w:bottom w:val="none" w:sz="0" w:space="0" w:color="auto"/>
            <w:right w:val="none" w:sz="0" w:space="0" w:color="auto"/>
          </w:divBdr>
        </w:div>
        <w:div w:id="665592271">
          <w:marLeft w:val="0"/>
          <w:marRight w:val="0"/>
          <w:marTop w:val="0"/>
          <w:marBottom w:val="0"/>
          <w:divBdr>
            <w:top w:val="none" w:sz="0" w:space="0" w:color="auto"/>
            <w:left w:val="none" w:sz="0" w:space="0" w:color="auto"/>
            <w:bottom w:val="none" w:sz="0" w:space="0" w:color="auto"/>
            <w:right w:val="none" w:sz="0" w:space="0" w:color="auto"/>
          </w:divBdr>
        </w:div>
        <w:div w:id="325518850">
          <w:marLeft w:val="0"/>
          <w:marRight w:val="0"/>
          <w:marTop w:val="0"/>
          <w:marBottom w:val="0"/>
          <w:divBdr>
            <w:top w:val="none" w:sz="0" w:space="0" w:color="auto"/>
            <w:left w:val="none" w:sz="0" w:space="0" w:color="auto"/>
            <w:bottom w:val="none" w:sz="0" w:space="0" w:color="auto"/>
            <w:right w:val="none" w:sz="0" w:space="0" w:color="auto"/>
          </w:divBdr>
        </w:div>
        <w:div w:id="235362203">
          <w:marLeft w:val="0"/>
          <w:marRight w:val="0"/>
          <w:marTop w:val="0"/>
          <w:marBottom w:val="0"/>
          <w:divBdr>
            <w:top w:val="none" w:sz="0" w:space="0" w:color="auto"/>
            <w:left w:val="none" w:sz="0" w:space="0" w:color="auto"/>
            <w:bottom w:val="none" w:sz="0" w:space="0" w:color="auto"/>
            <w:right w:val="none" w:sz="0" w:space="0" w:color="auto"/>
          </w:divBdr>
        </w:div>
        <w:div w:id="22245312">
          <w:marLeft w:val="0"/>
          <w:marRight w:val="0"/>
          <w:marTop w:val="0"/>
          <w:marBottom w:val="0"/>
          <w:divBdr>
            <w:top w:val="none" w:sz="0" w:space="0" w:color="auto"/>
            <w:left w:val="none" w:sz="0" w:space="0" w:color="auto"/>
            <w:bottom w:val="none" w:sz="0" w:space="0" w:color="auto"/>
            <w:right w:val="none" w:sz="0" w:space="0" w:color="auto"/>
          </w:divBdr>
        </w:div>
        <w:div w:id="1287739292">
          <w:marLeft w:val="0"/>
          <w:marRight w:val="0"/>
          <w:marTop w:val="0"/>
          <w:marBottom w:val="0"/>
          <w:divBdr>
            <w:top w:val="none" w:sz="0" w:space="0" w:color="auto"/>
            <w:left w:val="none" w:sz="0" w:space="0" w:color="auto"/>
            <w:bottom w:val="none" w:sz="0" w:space="0" w:color="auto"/>
            <w:right w:val="none" w:sz="0" w:space="0" w:color="auto"/>
          </w:divBdr>
        </w:div>
        <w:div w:id="230163909">
          <w:marLeft w:val="0"/>
          <w:marRight w:val="0"/>
          <w:marTop w:val="0"/>
          <w:marBottom w:val="0"/>
          <w:divBdr>
            <w:top w:val="none" w:sz="0" w:space="0" w:color="auto"/>
            <w:left w:val="none" w:sz="0" w:space="0" w:color="auto"/>
            <w:bottom w:val="none" w:sz="0" w:space="0" w:color="auto"/>
            <w:right w:val="none" w:sz="0" w:space="0" w:color="auto"/>
          </w:divBdr>
        </w:div>
        <w:div w:id="1435056118">
          <w:marLeft w:val="0"/>
          <w:marRight w:val="0"/>
          <w:marTop w:val="0"/>
          <w:marBottom w:val="0"/>
          <w:divBdr>
            <w:top w:val="none" w:sz="0" w:space="0" w:color="auto"/>
            <w:left w:val="none" w:sz="0" w:space="0" w:color="auto"/>
            <w:bottom w:val="none" w:sz="0" w:space="0" w:color="auto"/>
            <w:right w:val="none" w:sz="0" w:space="0" w:color="auto"/>
          </w:divBdr>
        </w:div>
        <w:div w:id="1821969150">
          <w:marLeft w:val="0"/>
          <w:marRight w:val="0"/>
          <w:marTop w:val="0"/>
          <w:marBottom w:val="0"/>
          <w:divBdr>
            <w:top w:val="none" w:sz="0" w:space="0" w:color="auto"/>
            <w:left w:val="none" w:sz="0" w:space="0" w:color="auto"/>
            <w:bottom w:val="none" w:sz="0" w:space="0" w:color="auto"/>
            <w:right w:val="none" w:sz="0" w:space="0" w:color="auto"/>
          </w:divBdr>
        </w:div>
        <w:div w:id="756826238">
          <w:marLeft w:val="0"/>
          <w:marRight w:val="0"/>
          <w:marTop w:val="0"/>
          <w:marBottom w:val="0"/>
          <w:divBdr>
            <w:top w:val="none" w:sz="0" w:space="0" w:color="auto"/>
            <w:left w:val="none" w:sz="0" w:space="0" w:color="auto"/>
            <w:bottom w:val="none" w:sz="0" w:space="0" w:color="auto"/>
            <w:right w:val="none" w:sz="0" w:space="0" w:color="auto"/>
          </w:divBdr>
        </w:div>
        <w:div w:id="1319262516">
          <w:marLeft w:val="0"/>
          <w:marRight w:val="0"/>
          <w:marTop w:val="0"/>
          <w:marBottom w:val="0"/>
          <w:divBdr>
            <w:top w:val="none" w:sz="0" w:space="0" w:color="auto"/>
            <w:left w:val="none" w:sz="0" w:space="0" w:color="auto"/>
            <w:bottom w:val="none" w:sz="0" w:space="0" w:color="auto"/>
            <w:right w:val="none" w:sz="0" w:space="0" w:color="auto"/>
          </w:divBdr>
        </w:div>
        <w:div w:id="861435702">
          <w:marLeft w:val="0"/>
          <w:marRight w:val="0"/>
          <w:marTop w:val="0"/>
          <w:marBottom w:val="0"/>
          <w:divBdr>
            <w:top w:val="none" w:sz="0" w:space="0" w:color="auto"/>
            <w:left w:val="none" w:sz="0" w:space="0" w:color="auto"/>
            <w:bottom w:val="none" w:sz="0" w:space="0" w:color="auto"/>
            <w:right w:val="none" w:sz="0" w:space="0" w:color="auto"/>
          </w:divBdr>
        </w:div>
        <w:div w:id="2001040448">
          <w:marLeft w:val="0"/>
          <w:marRight w:val="0"/>
          <w:marTop w:val="0"/>
          <w:marBottom w:val="0"/>
          <w:divBdr>
            <w:top w:val="none" w:sz="0" w:space="0" w:color="auto"/>
            <w:left w:val="none" w:sz="0" w:space="0" w:color="auto"/>
            <w:bottom w:val="none" w:sz="0" w:space="0" w:color="auto"/>
            <w:right w:val="none" w:sz="0" w:space="0" w:color="auto"/>
          </w:divBdr>
        </w:div>
        <w:div w:id="1394038342">
          <w:marLeft w:val="0"/>
          <w:marRight w:val="0"/>
          <w:marTop w:val="0"/>
          <w:marBottom w:val="0"/>
          <w:divBdr>
            <w:top w:val="none" w:sz="0" w:space="0" w:color="auto"/>
            <w:left w:val="none" w:sz="0" w:space="0" w:color="auto"/>
            <w:bottom w:val="none" w:sz="0" w:space="0" w:color="auto"/>
            <w:right w:val="none" w:sz="0" w:space="0" w:color="auto"/>
          </w:divBdr>
        </w:div>
        <w:div w:id="1359234834">
          <w:marLeft w:val="0"/>
          <w:marRight w:val="0"/>
          <w:marTop w:val="0"/>
          <w:marBottom w:val="0"/>
          <w:divBdr>
            <w:top w:val="none" w:sz="0" w:space="0" w:color="auto"/>
            <w:left w:val="none" w:sz="0" w:space="0" w:color="auto"/>
            <w:bottom w:val="none" w:sz="0" w:space="0" w:color="auto"/>
            <w:right w:val="none" w:sz="0" w:space="0" w:color="auto"/>
          </w:divBdr>
        </w:div>
        <w:div w:id="24409732">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522011029">
          <w:marLeft w:val="0"/>
          <w:marRight w:val="0"/>
          <w:marTop w:val="0"/>
          <w:marBottom w:val="0"/>
          <w:divBdr>
            <w:top w:val="none" w:sz="0" w:space="0" w:color="auto"/>
            <w:left w:val="none" w:sz="0" w:space="0" w:color="auto"/>
            <w:bottom w:val="none" w:sz="0" w:space="0" w:color="auto"/>
            <w:right w:val="none" w:sz="0" w:space="0" w:color="auto"/>
          </w:divBdr>
        </w:div>
        <w:div w:id="1504513277">
          <w:marLeft w:val="0"/>
          <w:marRight w:val="0"/>
          <w:marTop w:val="0"/>
          <w:marBottom w:val="0"/>
          <w:divBdr>
            <w:top w:val="none" w:sz="0" w:space="0" w:color="auto"/>
            <w:left w:val="none" w:sz="0" w:space="0" w:color="auto"/>
            <w:bottom w:val="none" w:sz="0" w:space="0" w:color="auto"/>
            <w:right w:val="none" w:sz="0" w:space="0" w:color="auto"/>
          </w:divBdr>
        </w:div>
        <w:div w:id="1674071584">
          <w:marLeft w:val="0"/>
          <w:marRight w:val="0"/>
          <w:marTop w:val="0"/>
          <w:marBottom w:val="0"/>
          <w:divBdr>
            <w:top w:val="none" w:sz="0" w:space="0" w:color="auto"/>
            <w:left w:val="none" w:sz="0" w:space="0" w:color="auto"/>
            <w:bottom w:val="none" w:sz="0" w:space="0" w:color="auto"/>
            <w:right w:val="none" w:sz="0" w:space="0" w:color="auto"/>
          </w:divBdr>
        </w:div>
        <w:div w:id="2040273636">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978655792">
          <w:marLeft w:val="0"/>
          <w:marRight w:val="0"/>
          <w:marTop w:val="0"/>
          <w:marBottom w:val="0"/>
          <w:divBdr>
            <w:top w:val="none" w:sz="0" w:space="0" w:color="auto"/>
            <w:left w:val="none" w:sz="0" w:space="0" w:color="auto"/>
            <w:bottom w:val="none" w:sz="0" w:space="0" w:color="auto"/>
            <w:right w:val="none" w:sz="0" w:space="0" w:color="auto"/>
          </w:divBdr>
        </w:div>
        <w:div w:id="737290536">
          <w:marLeft w:val="0"/>
          <w:marRight w:val="0"/>
          <w:marTop w:val="0"/>
          <w:marBottom w:val="0"/>
          <w:divBdr>
            <w:top w:val="none" w:sz="0" w:space="0" w:color="auto"/>
            <w:left w:val="none" w:sz="0" w:space="0" w:color="auto"/>
            <w:bottom w:val="none" w:sz="0" w:space="0" w:color="auto"/>
            <w:right w:val="none" w:sz="0" w:space="0" w:color="auto"/>
          </w:divBdr>
        </w:div>
        <w:div w:id="868027043">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38708337">
          <w:marLeft w:val="0"/>
          <w:marRight w:val="0"/>
          <w:marTop w:val="0"/>
          <w:marBottom w:val="0"/>
          <w:divBdr>
            <w:top w:val="none" w:sz="0" w:space="0" w:color="auto"/>
            <w:left w:val="none" w:sz="0" w:space="0" w:color="auto"/>
            <w:bottom w:val="none" w:sz="0" w:space="0" w:color="auto"/>
            <w:right w:val="none" w:sz="0" w:space="0" w:color="auto"/>
          </w:divBdr>
        </w:div>
        <w:div w:id="718284819">
          <w:marLeft w:val="0"/>
          <w:marRight w:val="0"/>
          <w:marTop w:val="0"/>
          <w:marBottom w:val="0"/>
          <w:divBdr>
            <w:top w:val="none" w:sz="0" w:space="0" w:color="auto"/>
            <w:left w:val="none" w:sz="0" w:space="0" w:color="auto"/>
            <w:bottom w:val="none" w:sz="0" w:space="0" w:color="auto"/>
            <w:right w:val="none" w:sz="0" w:space="0" w:color="auto"/>
          </w:divBdr>
        </w:div>
        <w:div w:id="128285110">
          <w:marLeft w:val="0"/>
          <w:marRight w:val="0"/>
          <w:marTop w:val="0"/>
          <w:marBottom w:val="0"/>
          <w:divBdr>
            <w:top w:val="none" w:sz="0" w:space="0" w:color="auto"/>
            <w:left w:val="none" w:sz="0" w:space="0" w:color="auto"/>
            <w:bottom w:val="none" w:sz="0" w:space="0" w:color="auto"/>
            <w:right w:val="none" w:sz="0" w:space="0" w:color="auto"/>
          </w:divBdr>
        </w:div>
        <w:div w:id="2045523450">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939677133">
          <w:marLeft w:val="1279"/>
          <w:marRight w:val="1279"/>
          <w:marTop w:val="480"/>
          <w:marBottom w:val="480"/>
          <w:divBdr>
            <w:top w:val="none" w:sz="0" w:space="0" w:color="auto"/>
            <w:left w:val="none" w:sz="0" w:space="0" w:color="auto"/>
            <w:bottom w:val="none" w:sz="0" w:space="0" w:color="auto"/>
            <w:right w:val="none" w:sz="0" w:space="0" w:color="auto"/>
          </w:divBdr>
          <w:divsChild>
            <w:div w:id="1791708764">
              <w:marLeft w:val="0"/>
              <w:marRight w:val="0"/>
              <w:marTop w:val="0"/>
              <w:marBottom w:val="180"/>
              <w:divBdr>
                <w:top w:val="none" w:sz="0" w:space="0" w:color="auto"/>
                <w:left w:val="none" w:sz="0" w:space="0" w:color="auto"/>
                <w:bottom w:val="none" w:sz="0" w:space="0" w:color="auto"/>
                <w:right w:val="none" w:sz="0" w:space="0" w:color="auto"/>
              </w:divBdr>
            </w:div>
          </w:divsChild>
        </w:div>
        <w:div w:id="1025984970">
          <w:marLeft w:val="0"/>
          <w:marRight w:val="0"/>
          <w:marTop w:val="0"/>
          <w:marBottom w:val="0"/>
          <w:divBdr>
            <w:top w:val="none" w:sz="0" w:space="0" w:color="auto"/>
            <w:left w:val="none" w:sz="0" w:space="0" w:color="auto"/>
            <w:bottom w:val="none" w:sz="0" w:space="0" w:color="auto"/>
            <w:right w:val="none" w:sz="0" w:space="0" w:color="auto"/>
          </w:divBdr>
        </w:div>
        <w:div w:id="1759011586">
          <w:marLeft w:val="0"/>
          <w:marRight w:val="0"/>
          <w:marTop w:val="0"/>
          <w:marBottom w:val="0"/>
          <w:divBdr>
            <w:top w:val="none" w:sz="0" w:space="0" w:color="auto"/>
            <w:left w:val="none" w:sz="0" w:space="0" w:color="auto"/>
            <w:bottom w:val="none" w:sz="0" w:space="0" w:color="auto"/>
            <w:right w:val="none" w:sz="0" w:space="0" w:color="auto"/>
          </w:divBdr>
        </w:div>
        <w:div w:id="1790977432">
          <w:marLeft w:val="0"/>
          <w:marRight w:val="0"/>
          <w:marTop w:val="0"/>
          <w:marBottom w:val="0"/>
          <w:divBdr>
            <w:top w:val="none" w:sz="0" w:space="0" w:color="auto"/>
            <w:left w:val="none" w:sz="0" w:space="0" w:color="auto"/>
            <w:bottom w:val="none" w:sz="0" w:space="0" w:color="auto"/>
            <w:right w:val="none" w:sz="0" w:space="0" w:color="auto"/>
          </w:divBdr>
        </w:div>
        <w:div w:id="1514220649">
          <w:marLeft w:val="0"/>
          <w:marRight w:val="0"/>
          <w:marTop w:val="0"/>
          <w:marBottom w:val="0"/>
          <w:divBdr>
            <w:top w:val="none" w:sz="0" w:space="0" w:color="auto"/>
            <w:left w:val="none" w:sz="0" w:space="0" w:color="auto"/>
            <w:bottom w:val="none" w:sz="0" w:space="0" w:color="auto"/>
            <w:right w:val="none" w:sz="0" w:space="0" w:color="auto"/>
          </w:divBdr>
        </w:div>
        <w:div w:id="602807116">
          <w:marLeft w:val="1279"/>
          <w:marRight w:val="1279"/>
          <w:marTop w:val="480"/>
          <w:marBottom w:val="480"/>
          <w:divBdr>
            <w:top w:val="none" w:sz="0" w:space="0" w:color="auto"/>
            <w:left w:val="none" w:sz="0" w:space="0" w:color="auto"/>
            <w:bottom w:val="none" w:sz="0" w:space="0" w:color="auto"/>
            <w:right w:val="none" w:sz="0" w:space="0" w:color="auto"/>
          </w:divBdr>
          <w:divsChild>
            <w:div w:id="1083643600">
              <w:marLeft w:val="0"/>
              <w:marRight w:val="0"/>
              <w:marTop w:val="0"/>
              <w:marBottom w:val="180"/>
              <w:divBdr>
                <w:top w:val="none" w:sz="0" w:space="0" w:color="auto"/>
                <w:left w:val="none" w:sz="0" w:space="0" w:color="auto"/>
                <w:bottom w:val="none" w:sz="0" w:space="0" w:color="auto"/>
                <w:right w:val="none" w:sz="0" w:space="0" w:color="auto"/>
              </w:divBdr>
            </w:div>
          </w:divsChild>
        </w:div>
        <w:div w:id="1352296128">
          <w:marLeft w:val="0"/>
          <w:marRight w:val="0"/>
          <w:marTop w:val="0"/>
          <w:marBottom w:val="0"/>
          <w:divBdr>
            <w:top w:val="none" w:sz="0" w:space="0" w:color="auto"/>
            <w:left w:val="none" w:sz="0" w:space="0" w:color="auto"/>
            <w:bottom w:val="none" w:sz="0" w:space="0" w:color="auto"/>
            <w:right w:val="none" w:sz="0" w:space="0" w:color="auto"/>
          </w:divBdr>
        </w:div>
        <w:div w:id="2116168946">
          <w:marLeft w:val="0"/>
          <w:marRight w:val="0"/>
          <w:marTop w:val="0"/>
          <w:marBottom w:val="0"/>
          <w:divBdr>
            <w:top w:val="none" w:sz="0" w:space="0" w:color="auto"/>
            <w:left w:val="none" w:sz="0" w:space="0" w:color="auto"/>
            <w:bottom w:val="none" w:sz="0" w:space="0" w:color="auto"/>
            <w:right w:val="none" w:sz="0" w:space="0" w:color="auto"/>
          </w:divBdr>
        </w:div>
        <w:div w:id="1373114950">
          <w:marLeft w:val="0"/>
          <w:marRight w:val="0"/>
          <w:marTop w:val="0"/>
          <w:marBottom w:val="0"/>
          <w:divBdr>
            <w:top w:val="none" w:sz="0" w:space="0" w:color="auto"/>
            <w:left w:val="none" w:sz="0" w:space="0" w:color="auto"/>
            <w:bottom w:val="none" w:sz="0" w:space="0" w:color="auto"/>
            <w:right w:val="none" w:sz="0" w:space="0" w:color="auto"/>
          </w:divBdr>
        </w:div>
        <w:div w:id="155927439">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841701601">
          <w:marLeft w:val="0"/>
          <w:marRight w:val="0"/>
          <w:marTop w:val="0"/>
          <w:marBottom w:val="0"/>
          <w:divBdr>
            <w:top w:val="none" w:sz="0" w:space="0" w:color="auto"/>
            <w:left w:val="none" w:sz="0" w:space="0" w:color="auto"/>
            <w:bottom w:val="none" w:sz="0" w:space="0" w:color="auto"/>
            <w:right w:val="none" w:sz="0" w:space="0" w:color="auto"/>
          </w:divBdr>
        </w:div>
        <w:div w:id="586420386">
          <w:marLeft w:val="0"/>
          <w:marRight w:val="0"/>
          <w:marTop w:val="0"/>
          <w:marBottom w:val="0"/>
          <w:divBdr>
            <w:top w:val="none" w:sz="0" w:space="0" w:color="auto"/>
            <w:left w:val="none" w:sz="0" w:space="0" w:color="auto"/>
            <w:bottom w:val="none" w:sz="0" w:space="0" w:color="auto"/>
            <w:right w:val="none" w:sz="0" w:space="0" w:color="auto"/>
          </w:divBdr>
        </w:div>
        <w:div w:id="629243632">
          <w:marLeft w:val="0"/>
          <w:marRight w:val="0"/>
          <w:marTop w:val="0"/>
          <w:marBottom w:val="0"/>
          <w:divBdr>
            <w:top w:val="none" w:sz="0" w:space="0" w:color="auto"/>
            <w:left w:val="none" w:sz="0" w:space="0" w:color="auto"/>
            <w:bottom w:val="none" w:sz="0" w:space="0" w:color="auto"/>
            <w:right w:val="none" w:sz="0" w:space="0" w:color="auto"/>
          </w:divBdr>
        </w:div>
        <w:div w:id="2008820588">
          <w:marLeft w:val="0"/>
          <w:marRight w:val="0"/>
          <w:marTop w:val="0"/>
          <w:marBottom w:val="0"/>
          <w:divBdr>
            <w:top w:val="none" w:sz="0" w:space="0" w:color="auto"/>
            <w:left w:val="none" w:sz="0" w:space="0" w:color="auto"/>
            <w:bottom w:val="none" w:sz="0" w:space="0" w:color="auto"/>
            <w:right w:val="none" w:sz="0" w:space="0" w:color="auto"/>
          </w:divBdr>
        </w:div>
        <w:div w:id="71006613">
          <w:marLeft w:val="0"/>
          <w:marRight w:val="0"/>
          <w:marTop w:val="0"/>
          <w:marBottom w:val="0"/>
          <w:divBdr>
            <w:top w:val="none" w:sz="0" w:space="0" w:color="auto"/>
            <w:left w:val="none" w:sz="0" w:space="0" w:color="auto"/>
            <w:bottom w:val="none" w:sz="0" w:space="0" w:color="auto"/>
            <w:right w:val="none" w:sz="0" w:space="0" w:color="auto"/>
          </w:divBdr>
        </w:div>
        <w:div w:id="133912033">
          <w:marLeft w:val="0"/>
          <w:marRight w:val="0"/>
          <w:marTop w:val="0"/>
          <w:marBottom w:val="0"/>
          <w:divBdr>
            <w:top w:val="none" w:sz="0" w:space="0" w:color="auto"/>
            <w:left w:val="none" w:sz="0" w:space="0" w:color="auto"/>
            <w:bottom w:val="none" w:sz="0" w:space="0" w:color="auto"/>
            <w:right w:val="none" w:sz="0" w:space="0" w:color="auto"/>
          </w:divBdr>
        </w:div>
        <w:div w:id="886377621">
          <w:marLeft w:val="0"/>
          <w:marRight w:val="0"/>
          <w:marTop w:val="0"/>
          <w:marBottom w:val="0"/>
          <w:divBdr>
            <w:top w:val="none" w:sz="0" w:space="0" w:color="auto"/>
            <w:left w:val="none" w:sz="0" w:space="0" w:color="auto"/>
            <w:bottom w:val="none" w:sz="0" w:space="0" w:color="auto"/>
            <w:right w:val="none" w:sz="0" w:space="0" w:color="auto"/>
          </w:divBdr>
        </w:div>
        <w:div w:id="1340348100">
          <w:marLeft w:val="0"/>
          <w:marRight w:val="0"/>
          <w:marTop w:val="0"/>
          <w:marBottom w:val="0"/>
          <w:divBdr>
            <w:top w:val="none" w:sz="0" w:space="0" w:color="auto"/>
            <w:left w:val="none" w:sz="0" w:space="0" w:color="auto"/>
            <w:bottom w:val="none" w:sz="0" w:space="0" w:color="auto"/>
            <w:right w:val="none" w:sz="0" w:space="0" w:color="auto"/>
          </w:divBdr>
        </w:div>
        <w:div w:id="1563364233">
          <w:marLeft w:val="0"/>
          <w:marRight w:val="0"/>
          <w:marTop w:val="0"/>
          <w:marBottom w:val="0"/>
          <w:divBdr>
            <w:top w:val="none" w:sz="0" w:space="0" w:color="auto"/>
            <w:left w:val="none" w:sz="0" w:space="0" w:color="auto"/>
            <w:bottom w:val="none" w:sz="0" w:space="0" w:color="auto"/>
            <w:right w:val="none" w:sz="0" w:space="0" w:color="auto"/>
          </w:divBdr>
        </w:div>
        <w:div w:id="314646430">
          <w:marLeft w:val="0"/>
          <w:marRight w:val="0"/>
          <w:marTop w:val="0"/>
          <w:marBottom w:val="0"/>
          <w:divBdr>
            <w:top w:val="none" w:sz="0" w:space="0" w:color="auto"/>
            <w:left w:val="none" w:sz="0" w:space="0" w:color="auto"/>
            <w:bottom w:val="none" w:sz="0" w:space="0" w:color="auto"/>
            <w:right w:val="none" w:sz="0" w:space="0" w:color="auto"/>
          </w:divBdr>
        </w:div>
        <w:div w:id="109203922">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950817425">
          <w:marLeft w:val="0"/>
          <w:marRight w:val="0"/>
          <w:marTop w:val="0"/>
          <w:marBottom w:val="0"/>
          <w:divBdr>
            <w:top w:val="none" w:sz="0" w:space="0" w:color="auto"/>
            <w:left w:val="none" w:sz="0" w:space="0" w:color="auto"/>
            <w:bottom w:val="none" w:sz="0" w:space="0" w:color="auto"/>
            <w:right w:val="none" w:sz="0" w:space="0" w:color="auto"/>
          </w:divBdr>
        </w:div>
        <w:div w:id="1783458436">
          <w:marLeft w:val="0"/>
          <w:marRight w:val="0"/>
          <w:marTop w:val="0"/>
          <w:marBottom w:val="0"/>
          <w:divBdr>
            <w:top w:val="none" w:sz="0" w:space="0" w:color="auto"/>
            <w:left w:val="none" w:sz="0" w:space="0" w:color="auto"/>
            <w:bottom w:val="none" w:sz="0" w:space="0" w:color="auto"/>
            <w:right w:val="none" w:sz="0" w:space="0" w:color="auto"/>
          </w:divBdr>
        </w:div>
        <w:div w:id="1932742047">
          <w:marLeft w:val="0"/>
          <w:marRight w:val="0"/>
          <w:marTop w:val="0"/>
          <w:marBottom w:val="0"/>
          <w:divBdr>
            <w:top w:val="none" w:sz="0" w:space="0" w:color="auto"/>
            <w:left w:val="none" w:sz="0" w:space="0" w:color="auto"/>
            <w:bottom w:val="none" w:sz="0" w:space="0" w:color="auto"/>
            <w:right w:val="none" w:sz="0" w:space="0" w:color="auto"/>
          </w:divBdr>
        </w:div>
        <w:div w:id="1677001216">
          <w:marLeft w:val="0"/>
          <w:marRight w:val="0"/>
          <w:marTop w:val="0"/>
          <w:marBottom w:val="0"/>
          <w:divBdr>
            <w:top w:val="none" w:sz="0" w:space="0" w:color="auto"/>
            <w:left w:val="none" w:sz="0" w:space="0" w:color="auto"/>
            <w:bottom w:val="none" w:sz="0" w:space="0" w:color="auto"/>
            <w:right w:val="none" w:sz="0" w:space="0" w:color="auto"/>
          </w:divBdr>
        </w:div>
        <w:div w:id="673655874">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978992056">
          <w:marLeft w:val="0"/>
          <w:marRight w:val="0"/>
          <w:marTop w:val="0"/>
          <w:marBottom w:val="0"/>
          <w:divBdr>
            <w:top w:val="none" w:sz="0" w:space="0" w:color="auto"/>
            <w:left w:val="none" w:sz="0" w:space="0" w:color="auto"/>
            <w:bottom w:val="none" w:sz="0" w:space="0" w:color="auto"/>
            <w:right w:val="none" w:sz="0" w:space="0" w:color="auto"/>
          </w:divBdr>
        </w:div>
        <w:div w:id="1759129015">
          <w:marLeft w:val="0"/>
          <w:marRight w:val="0"/>
          <w:marTop w:val="0"/>
          <w:marBottom w:val="0"/>
          <w:divBdr>
            <w:top w:val="none" w:sz="0" w:space="0" w:color="auto"/>
            <w:left w:val="none" w:sz="0" w:space="0" w:color="auto"/>
            <w:bottom w:val="none" w:sz="0" w:space="0" w:color="auto"/>
            <w:right w:val="none" w:sz="0" w:space="0" w:color="auto"/>
          </w:divBdr>
        </w:div>
        <w:div w:id="1290432128">
          <w:marLeft w:val="0"/>
          <w:marRight w:val="0"/>
          <w:marTop w:val="0"/>
          <w:marBottom w:val="0"/>
          <w:divBdr>
            <w:top w:val="none" w:sz="0" w:space="0" w:color="auto"/>
            <w:left w:val="none" w:sz="0" w:space="0" w:color="auto"/>
            <w:bottom w:val="none" w:sz="0" w:space="0" w:color="auto"/>
            <w:right w:val="none" w:sz="0" w:space="0" w:color="auto"/>
          </w:divBdr>
        </w:div>
        <w:div w:id="660156986">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134135627">
          <w:marLeft w:val="0"/>
          <w:marRight w:val="0"/>
          <w:marTop w:val="0"/>
          <w:marBottom w:val="0"/>
          <w:divBdr>
            <w:top w:val="none" w:sz="0" w:space="0" w:color="auto"/>
            <w:left w:val="none" w:sz="0" w:space="0" w:color="auto"/>
            <w:bottom w:val="none" w:sz="0" w:space="0" w:color="auto"/>
            <w:right w:val="none" w:sz="0" w:space="0" w:color="auto"/>
          </w:divBdr>
        </w:div>
        <w:div w:id="280111703">
          <w:marLeft w:val="0"/>
          <w:marRight w:val="0"/>
          <w:marTop w:val="0"/>
          <w:marBottom w:val="0"/>
          <w:divBdr>
            <w:top w:val="none" w:sz="0" w:space="0" w:color="auto"/>
            <w:left w:val="none" w:sz="0" w:space="0" w:color="auto"/>
            <w:bottom w:val="none" w:sz="0" w:space="0" w:color="auto"/>
            <w:right w:val="none" w:sz="0" w:space="0" w:color="auto"/>
          </w:divBdr>
        </w:div>
        <w:div w:id="907306324">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1703895958">
          <w:marLeft w:val="0"/>
          <w:marRight w:val="0"/>
          <w:marTop w:val="0"/>
          <w:marBottom w:val="0"/>
          <w:divBdr>
            <w:top w:val="none" w:sz="0" w:space="0" w:color="auto"/>
            <w:left w:val="none" w:sz="0" w:space="0" w:color="auto"/>
            <w:bottom w:val="none" w:sz="0" w:space="0" w:color="auto"/>
            <w:right w:val="none" w:sz="0" w:space="0" w:color="auto"/>
          </w:divBdr>
        </w:div>
        <w:div w:id="535045996">
          <w:marLeft w:val="0"/>
          <w:marRight w:val="0"/>
          <w:marTop w:val="0"/>
          <w:marBottom w:val="0"/>
          <w:divBdr>
            <w:top w:val="none" w:sz="0" w:space="0" w:color="auto"/>
            <w:left w:val="none" w:sz="0" w:space="0" w:color="auto"/>
            <w:bottom w:val="none" w:sz="0" w:space="0" w:color="auto"/>
            <w:right w:val="none" w:sz="0" w:space="0" w:color="auto"/>
          </w:divBdr>
        </w:div>
        <w:div w:id="1973367933">
          <w:marLeft w:val="0"/>
          <w:marRight w:val="0"/>
          <w:marTop w:val="0"/>
          <w:marBottom w:val="0"/>
          <w:divBdr>
            <w:top w:val="none" w:sz="0" w:space="0" w:color="auto"/>
            <w:left w:val="none" w:sz="0" w:space="0" w:color="auto"/>
            <w:bottom w:val="none" w:sz="0" w:space="0" w:color="auto"/>
            <w:right w:val="none" w:sz="0" w:space="0" w:color="auto"/>
          </w:divBdr>
        </w:div>
        <w:div w:id="634943150">
          <w:marLeft w:val="0"/>
          <w:marRight w:val="0"/>
          <w:marTop w:val="0"/>
          <w:marBottom w:val="0"/>
          <w:divBdr>
            <w:top w:val="none" w:sz="0" w:space="0" w:color="auto"/>
            <w:left w:val="none" w:sz="0" w:space="0" w:color="auto"/>
            <w:bottom w:val="none" w:sz="0" w:space="0" w:color="auto"/>
            <w:right w:val="none" w:sz="0" w:space="0" w:color="auto"/>
          </w:divBdr>
        </w:div>
        <w:div w:id="764958384">
          <w:marLeft w:val="0"/>
          <w:marRight w:val="0"/>
          <w:marTop w:val="0"/>
          <w:marBottom w:val="0"/>
          <w:divBdr>
            <w:top w:val="none" w:sz="0" w:space="0" w:color="auto"/>
            <w:left w:val="none" w:sz="0" w:space="0" w:color="auto"/>
            <w:bottom w:val="none" w:sz="0" w:space="0" w:color="auto"/>
            <w:right w:val="none" w:sz="0" w:space="0" w:color="auto"/>
          </w:divBdr>
        </w:div>
        <w:div w:id="1092237761">
          <w:marLeft w:val="0"/>
          <w:marRight w:val="0"/>
          <w:marTop w:val="0"/>
          <w:marBottom w:val="0"/>
          <w:divBdr>
            <w:top w:val="none" w:sz="0" w:space="0" w:color="auto"/>
            <w:left w:val="none" w:sz="0" w:space="0" w:color="auto"/>
            <w:bottom w:val="none" w:sz="0" w:space="0" w:color="auto"/>
            <w:right w:val="none" w:sz="0" w:space="0" w:color="auto"/>
          </w:divBdr>
        </w:div>
        <w:div w:id="1218010826">
          <w:marLeft w:val="0"/>
          <w:marRight w:val="0"/>
          <w:marTop w:val="0"/>
          <w:marBottom w:val="0"/>
          <w:divBdr>
            <w:top w:val="none" w:sz="0" w:space="0" w:color="auto"/>
            <w:left w:val="none" w:sz="0" w:space="0" w:color="auto"/>
            <w:bottom w:val="none" w:sz="0" w:space="0" w:color="auto"/>
            <w:right w:val="none" w:sz="0" w:space="0" w:color="auto"/>
          </w:divBdr>
        </w:div>
        <w:div w:id="312681382">
          <w:marLeft w:val="0"/>
          <w:marRight w:val="0"/>
          <w:marTop w:val="0"/>
          <w:marBottom w:val="0"/>
          <w:divBdr>
            <w:top w:val="none" w:sz="0" w:space="0" w:color="auto"/>
            <w:left w:val="none" w:sz="0" w:space="0" w:color="auto"/>
            <w:bottom w:val="none" w:sz="0" w:space="0" w:color="auto"/>
            <w:right w:val="none" w:sz="0" w:space="0" w:color="auto"/>
          </w:divBdr>
        </w:div>
        <w:div w:id="971210371">
          <w:marLeft w:val="0"/>
          <w:marRight w:val="0"/>
          <w:marTop w:val="0"/>
          <w:marBottom w:val="0"/>
          <w:divBdr>
            <w:top w:val="none" w:sz="0" w:space="0" w:color="auto"/>
            <w:left w:val="none" w:sz="0" w:space="0" w:color="auto"/>
            <w:bottom w:val="none" w:sz="0" w:space="0" w:color="auto"/>
            <w:right w:val="none" w:sz="0" w:space="0" w:color="auto"/>
          </w:divBdr>
        </w:div>
        <w:div w:id="127627815">
          <w:marLeft w:val="0"/>
          <w:marRight w:val="0"/>
          <w:marTop w:val="0"/>
          <w:marBottom w:val="0"/>
          <w:divBdr>
            <w:top w:val="none" w:sz="0" w:space="0" w:color="auto"/>
            <w:left w:val="none" w:sz="0" w:space="0" w:color="auto"/>
            <w:bottom w:val="none" w:sz="0" w:space="0" w:color="auto"/>
            <w:right w:val="none" w:sz="0" w:space="0" w:color="auto"/>
          </w:divBdr>
        </w:div>
        <w:div w:id="1530021560">
          <w:marLeft w:val="0"/>
          <w:marRight w:val="0"/>
          <w:marTop w:val="0"/>
          <w:marBottom w:val="0"/>
          <w:divBdr>
            <w:top w:val="none" w:sz="0" w:space="0" w:color="auto"/>
            <w:left w:val="none" w:sz="0" w:space="0" w:color="auto"/>
            <w:bottom w:val="none" w:sz="0" w:space="0" w:color="auto"/>
            <w:right w:val="none" w:sz="0" w:space="0" w:color="auto"/>
          </w:divBdr>
        </w:div>
        <w:div w:id="423963373">
          <w:marLeft w:val="0"/>
          <w:marRight w:val="0"/>
          <w:marTop w:val="0"/>
          <w:marBottom w:val="0"/>
          <w:divBdr>
            <w:top w:val="none" w:sz="0" w:space="0" w:color="auto"/>
            <w:left w:val="none" w:sz="0" w:space="0" w:color="auto"/>
            <w:bottom w:val="none" w:sz="0" w:space="0" w:color="auto"/>
            <w:right w:val="none" w:sz="0" w:space="0" w:color="auto"/>
          </w:divBdr>
        </w:div>
        <w:div w:id="1946115459">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04485210">
          <w:marLeft w:val="0"/>
          <w:marRight w:val="0"/>
          <w:marTop w:val="0"/>
          <w:marBottom w:val="0"/>
          <w:divBdr>
            <w:top w:val="none" w:sz="0" w:space="0" w:color="auto"/>
            <w:left w:val="none" w:sz="0" w:space="0" w:color="auto"/>
            <w:bottom w:val="none" w:sz="0" w:space="0" w:color="auto"/>
            <w:right w:val="none" w:sz="0" w:space="0" w:color="auto"/>
          </w:divBdr>
        </w:div>
        <w:div w:id="1200161901">
          <w:marLeft w:val="0"/>
          <w:marRight w:val="0"/>
          <w:marTop w:val="0"/>
          <w:marBottom w:val="0"/>
          <w:divBdr>
            <w:top w:val="none" w:sz="0" w:space="0" w:color="auto"/>
            <w:left w:val="none" w:sz="0" w:space="0" w:color="auto"/>
            <w:bottom w:val="none" w:sz="0" w:space="0" w:color="auto"/>
            <w:right w:val="none" w:sz="0" w:space="0" w:color="auto"/>
          </w:divBdr>
        </w:div>
        <w:div w:id="1154950950">
          <w:marLeft w:val="0"/>
          <w:marRight w:val="0"/>
          <w:marTop w:val="0"/>
          <w:marBottom w:val="0"/>
          <w:divBdr>
            <w:top w:val="none" w:sz="0" w:space="0" w:color="auto"/>
            <w:left w:val="none" w:sz="0" w:space="0" w:color="auto"/>
            <w:bottom w:val="none" w:sz="0" w:space="0" w:color="auto"/>
            <w:right w:val="none" w:sz="0" w:space="0" w:color="auto"/>
          </w:divBdr>
        </w:div>
        <w:div w:id="2141680667">
          <w:marLeft w:val="0"/>
          <w:marRight w:val="0"/>
          <w:marTop w:val="0"/>
          <w:marBottom w:val="0"/>
          <w:divBdr>
            <w:top w:val="none" w:sz="0" w:space="0" w:color="auto"/>
            <w:left w:val="none" w:sz="0" w:space="0" w:color="auto"/>
            <w:bottom w:val="none" w:sz="0" w:space="0" w:color="auto"/>
            <w:right w:val="none" w:sz="0" w:space="0" w:color="auto"/>
          </w:divBdr>
        </w:div>
        <w:div w:id="1509564610">
          <w:marLeft w:val="0"/>
          <w:marRight w:val="0"/>
          <w:marTop w:val="0"/>
          <w:marBottom w:val="0"/>
          <w:divBdr>
            <w:top w:val="none" w:sz="0" w:space="0" w:color="auto"/>
            <w:left w:val="none" w:sz="0" w:space="0" w:color="auto"/>
            <w:bottom w:val="none" w:sz="0" w:space="0" w:color="auto"/>
            <w:right w:val="none" w:sz="0" w:space="0" w:color="auto"/>
          </w:divBdr>
        </w:div>
        <w:div w:id="1240752282">
          <w:marLeft w:val="0"/>
          <w:marRight w:val="0"/>
          <w:marTop w:val="0"/>
          <w:marBottom w:val="0"/>
          <w:divBdr>
            <w:top w:val="none" w:sz="0" w:space="0" w:color="auto"/>
            <w:left w:val="none" w:sz="0" w:space="0" w:color="auto"/>
            <w:bottom w:val="none" w:sz="0" w:space="0" w:color="auto"/>
            <w:right w:val="none" w:sz="0" w:space="0" w:color="auto"/>
          </w:divBdr>
        </w:div>
        <w:div w:id="488442815">
          <w:marLeft w:val="0"/>
          <w:marRight w:val="0"/>
          <w:marTop w:val="0"/>
          <w:marBottom w:val="0"/>
          <w:divBdr>
            <w:top w:val="none" w:sz="0" w:space="0" w:color="auto"/>
            <w:left w:val="none" w:sz="0" w:space="0" w:color="auto"/>
            <w:bottom w:val="none" w:sz="0" w:space="0" w:color="auto"/>
            <w:right w:val="none" w:sz="0" w:space="0" w:color="auto"/>
          </w:divBdr>
        </w:div>
        <w:div w:id="1837384103">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029532669">
              <w:marLeft w:val="0"/>
              <w:marRight w:val="0"/>
              <w:marTop w:val="0"/>
              <w:marBottom w:val="0"/>
              <w:divBdr>
                <w:top w:val="none" w:sz="0" w:space="0" w:color="auto"/>
                <w:left w:val="none" w:sz="0" w:space="0" w:color="auto"/>
                <w:bottom w:val="none" w:sz="0" w:space="0" w:color="auto"/>
                <w:right w:val="none" w:sz="0" w:space="0" w:color="auto"/>
              </w:divBdr>
              <w:divsChild>
                <w:div w:id="679628706">
                  <w:marLeft w:val="0"/>
                  <w:marRight w:val="0"/>
                  <w:marTop w:val="0"/>
                  <w:marBottom w:val="0"/>
                  <w:divBdr>
                    <w:top w:val="none" w:sz="0" w:space="0" w:color="auto"/>
                    <w:left w:val="none" w:sz="0" w:space="0" w:color="auto"/>
                    <w:bottom w:val="none" w:sz="0" w:space="0" w:color="auto"/>
                    <w:right w:val="none" w:sz="0" w:space="0" w:color="auto"/>
                  </w:divBdr>
                </w:div>
                <w:div w:id="338434888">
                  <w:marLeft w:val="0"/>
                  <w:marRight w:val="0"/>
                  <w:marTop w:val="0"/>
                  <w:marBottom w:val="0"/>
                  <w:divBdr>
                    <w:top w:val="none" w:sz="0" w:space="0" w:color="auto"/>
                    <w:left w:val="none" w:sz="0" w:space="0" w:color="auto"/>
                    <w:bottom w:val="none" w:sz="0" w:space="0" w:color="auto"/>
                    <w:right w:val="none" w:sz="0" w:space="0" w:color="auto"/>
                  </w:divBdr>
                </w:div>
                <w:div w:id="630209936">
                  <w:marLeft w:val="0"/>
                  <w:marRight w:val="0"/>
                  <w:marTop w:val="0"/>
                  <w:marBottom w:val="0"/>
                  <w:divBdr>
                    <w:top w:val="none" w:sz="0" w:space="0" w:color="auto"/>
                    <w:left w:val="none" w:sz="0" w:space="0" w:color="auto"/>
                    <w:bottom w:val="none" w:sz="0" w:space="0" w:color="auto"/>
                    <w:right w:val="none" w:sz="0" w:space="0" w:color="auto"/>
                  </w:divBdr>
                </w:div>
                <w:div w:id="1276908387">
                  <w:marLeft w:val="0"/>
                  <w:marRight w:val="0"/>
                  <w:marTop w:val="0"/>
                  <w:marBottom w:val="0"/>
                  <w:divBdr>
                    <w:top w:val="none" w:sz="0" w:space="0" w:color="auto"/>
                    <w:left w:val="none" w:sz="0" w:space="0" w:color="auto"/>
                    <w:bottom w:val="none" w:sz="0" w:space="0" w:color="auto"/>
                    <w:right w:val="none" w:sz="0" w:space="0" w:color="auto"/>
                  </w:divBdr>
                </w:div>
                <w:div w:id="1179395797">
                  <w:marLeft w:val="0"/>
                  <w:marRight w:val="0"/>
                  <w:marTop w:val="0"/>
                  <w:marBottom w:val="0"/>
                  <w:divBdr>
                    <w:top w:val="none" w:sz="0" w:space="0" w:color="auto"/>
                    <w:left w:val="none" w:sz="0" w:space="0" w:color="auto"/>
                    <w:bottom w:val="none" w:sz="0" w:space="0" w:color="auto"/>
                    <w:right w:val="none" w:sz="0" w:space="0" w:color="auto"/>
                  </w:divBdr>
                </w:div>
                <w:div w:id="1567952998">
                  <w:marLeft w:val="0"/>
                  <w:marRight w:val="0"/>
                  <w:marTop w:val="0"/>
                  <w:marBottom w:val="0"/>
                  <w:divBdr>
                    <w:top w:val="none" w:sz="0" w:space="0" w:color="auto"/>
                    <w:left w:val="none" w:sz="0" w:space="0" w:color="auto"/>
                    <w:bottom w:val="none" w:sz="0" w:space="0" w:color="auto"/>
                    <w:right w:val="none" w:sz="0" w:space="0" w:color="auto"/>
                  </w:divBdr>
                </w:div>
                <w:div w:id="938561211">
                  <w:marLeft w:val="0"/>
                  <w:marRight w:val="0"/>
                  <w:marTop w:val="0"/>
                  <w:marBottom w:val="0"/>
                  <w:divBdr>
                    <w:top w:val="none" w:sz="0" w:space="0" w:color="auto"/>
                    <w:left w:val="none" w:sz="0" w:space="0" w:color="auto"/>
                    <w:bottom w:val="none" w:sz="0" w:space="0" w:color="auto"/>
                    <w:right w:val="none" w:sz="0" w:space="0" w:color="auto"/>
                  </w:divBdr>
                </w:div>
                <w:div w:id="2054034920">
                  <w:marLeft w:val="0"/>
                  <w:marRight w:val="0"/>
                  <w:marTop w:val="0"/>
                  <w:marBottom w:val="0"/>
                  <w:divBdr>
                    <w:top w:val="none" w:sz="0" w:space="0" w:color="auto"/>
                    <w:left w:val="none" w:sz="0" w:space="0" w:color="auto"/>
                    <w:bottom w:val="none" w:sz="0" w:space="0" w:color="auto"/>
                    <w:right w:val="none" w:sz="0" w:space="0" w:color="auto"/>
                  </w:divBdr>
                </w:div>
                <w:div w:id="1921409400">
                  <w:marLeft w:val="0"/>
                  <w:marRight w:val="0"/>
                  <w:marTop w:val="0"/>
                  <w:marBottom w:val="0"/>
                  <w:divBdr>
                    <w:top w:val="none" w:sz="0" w:space="0" w:color="auto"/>
                    <w:left w:val="none" w:sz="0" w:space="0" w:color="auto"/>
                    <w:bottom w:val="none" w:sz="0" w:space="0" w:color="auto"/>
                    <w:right w:val="none" w:sz="0" w:space="0" w:color="auto"/>
                  </w:divBdr>
                </w:div>
                <w:div w:id="1260942351">
                  <w:marLeft w:val="0"/>
                  <w:marRight w:val="0"/>
                  <w:marTop w:val="0"/>
                  <w:marBottom w:val="0"/>
                  <w:divBdr>
                    <w:top w:val="none" w:sz="0" w:space="0" w:color="auto"/>
                    <w:left w:val="none" w:sz="0" w:space="0" w:color="auto"/>
                    <w:bottom w:val="none" w:sz="0" w:space="0" w:color="auto"/>
                    <w:right w:val="none" w:sz="0" w:space="0" w:color="auto"/>
                  </w:divBdr>
                </w:div>
                <w:div w:id="273750379">
                  <w:marLeft w:val="0"/>
                  <w:marRight w:val="0"/>
                  <w:marTop w:val="0"/>
                  <w:marBottom w:val="0"/>
                  <w:divBdr>
                    <w:top w:val="none" w:sz="0" w:space="0" w:color="auto"/>
                    <w:left w:val="none" w:sz="0" w:space="0" w:color="auto"/>
                    <w:bottom w:val="none" w:sz="0" w:space="0" w:color="auto"/>
                    <w:right w:val="none" w:sz="0" w:space="0" w:color="auto"/>
                  </w:divBdr>
                </w:div>
                <w:div w:id="1023358787">
                  <w:marLeft w:val="0"/>
                  <w:marRight w:val="0"/>
                  <w:marTop w:val="0"/>
                  <w:marBottom w:val="0"/>
                  <w:divBdr>
                    <w:top w:val="none" w:sz="0" w:space="0" w:color="auto"/>
                    <w:left w:val="none" w:sz="0" w:space="0" w:color="auto"/>
                    <w:bottom w:val="none" w:sz="0" w:space="0" w:color="auto"/>
                    <w:right w:val="none" w:sz="0" w:space="0" w:color="auto"/>
                  </w:divBdr>
                </w:div>
                <w:div w:id="301543991">
                  <w:marLeft w:val="0"/>
                  <w:marRight w:val="0"/>
                  <w:marTop w:val="0"/>
                  <w:marBottom w:val="0"/>
                  <w:divBdr>
                    <w:top w:val="none" w:sz="0" w:space="0" w:color="auto"/>
                    <w:left w:val="none" w:sz="0" w:space="0" w:color="auto"/>
                    <w:bottom w:val="none" w:sz="0" w:space="0" w:color="auto"/>
                    <w:right w:val="none" w:sz="0" w:space="0" w:color="auto"/>
                  </w:divBdr>
                </w:div>
                <w:div w:id="198860735">
                  <w:marLeft w:val="0"/>
                  <w:marRight w:val="0"/>
                  <w:marTop w:val="0"/>
                  <w:marBottom w:val="0"/>
                  <w:divBdr>
                    <w:top w:val="none" w:sz="0" w:space="0" w:color="auto"/>
                    <w:left w:val="none" w:sz="0" w:space="0" w:color="auto"/>
                    <w:bottom w:val="none" w:sz="0" w:space="0" w:color="auto"/>
                    <w:right w:val="none" w:sz="0" w:space="0" w:color="auto"/>
                  </w:divBdr>
                </w:div>
              </w:divsChild>
            </w:div>
            <w:div w:id="2119249716">
              <w:marLeft w:val="0"/>
              <w:marRight w:val="75"/>
              <w:marTop w:val="75"/>
              <w:marBottom w:val="0"/>
              <w:divBdr>
                <w:top w:val="single" w:sz="6" w:space="8" w:color="E5E5E5"/>
                <w:left w:val="none" w:sz="0" w:space="0" w:color="auto"/>
                <w:bottom w:val="none" w:sz="0" w:space="0" w:color="auto"/>
                <w:right w:val="none" w:sz="0" w:space="0" w:color="auto"/>
              </w:divBdr>
              <w:divsChild>
                <w:div w:id="20022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129">
          <w:marLeft w:val="0"/>
          <w:marRight w:val="0"/>
          <w:marTop w:val="0"/>
          <w:marBottom w:val="0"/>
          <w:divBdr>
            <w:top w:val="none" w:sz="0" w:space="0" w:color="auto"/>
            <w:left w:val="none" w:sz="0" w:space="0" w:color="auto"/>
            <w:bottom w:val="none" w:sz="0" w:space="0" w:color="auto"/>
            <w:right w:val="none" w:sz="0" w:space="0" w:color="auto"/>
          </w:divBdr>
        </w:div>
        <w:div w:id="1171990065">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1918436048">
              <w:marLeft w:val="0"/>
              <w:marRight w:val="0"/>
              <w:marTop w:val="0"/>
              <w:marBottom w:val="0"/>
              <w:divBdr>
                <w:top w:val="none" w:sz="0" w:space="0" w:color="auto"/>
                <w:left w:val="none" w:sz="0" w:space="0" w:color="auto"/>
                <w:bottom w:val="none" w:sz="0" w:space="0" w:color="auto"/>
                <w:right w:val="none" w:sz="0" w:space="0" w:color="auto"/>
              </w:divBdr>
              <w:divsChild>
                <w:div w:id="1798840813">
                  <w:marLeft w:val="0"/>
                  <w:marRight w:val="0"/>
                  <w:marTop w:val="0"/>
                  <w:marBottom w:val="0"/>
                  <w:divBdr>
                    <w:top w:val="none" w:sz="0" w:space="0" w:color="auto"/>
                    <w:left w:val="none" w:sz="0" w:space="0" w:color="auto"/>
                    <w:bottom w:val="none" w:sz="0" w:space="0" w:color="auto"/>
                    <w:right w:val="none" w:sz="0" w:space="0" w:color="auto"/>
                  </w:divBdr>
                </w:div>
                <w:div w:id="436409144">
                  <w:marLeft w:val="0"/>
                  <w:marRight w:val="0"/>
                  <w:marTop w:val="0"/>
                  <w:marBottom w:val="0"/>
                  <w:divBdr>
                    <w:top w:val="none" w:sz="0" w:space="0" w:color="auto"/>
                    <w:left w:val="none" w:sz="0" w:space="0" w:color="auto"/>
                    <w:bottom w:val="none" w:sz="0" w:space="0" w:color="auto"/>
                    <w:right w:val="none" w:sz="0" w:space="0" w:color="auto"/>
                  </w:divBdr>
                </w:div>
                <w:div w:id="1636720802">
                  <w:marLeft w:val="0"/>
                  <w:marRight w:val="0"/>
                  <w:marTop w:val="0"/>
                  <w:marBottom w:val="0"/>
                  <w:divBdr>
                    <w:top w:val="none" w:sz="0" w:space="0" w:color="auto"/>
                    <w:left w:val="none" w:sz="0" w:space="0" w:color="auto"/>
                    <w:bottom w:val="none" w:sz="0" w:space="0" w:color="auto"/>
                    <w:right w:val="none" w:sz="0" w:space="0" w:color="auto"/>
                  </w:divBdr>
                </w:div>
                <w:div w:id="1071392174">
                  <w:marLeft w:val="0"/>
                  <w:marRight w:val="0"/>
                  <w:marTop w:val="0"/>
                  <w:marBottom w:val="0"/>
                  <w:divBdr>
                    <w:top w:val="none" w:sz="0" w:space="0" w:color="auto"/>
                    <w:left w:val="none" w:sz="0" w:space="0" w:color="auto"/>
                    <w:bottom w:val="none" w:sz="0" w:space="0" w:color="auto"/>
                    <w:right w:val="none" w:sz="0" w:space="0" w:color="auto"/>
                  </w:divBdr>
                </w:div>
                <w:div w:id="306980111">
                  <w:marLeft w:val="0"/>
                  <w:marRight w:val="0"/>
                  <w:marTop w:val="0"/>
                  <w:marBottom w:val="0"/>
                  <w:divBdr>
                    <w:top w:val="none" w:sz="0" w:space="0" w:color="auto"/>
                    <w:left w:val="none" w:sz="0" w:space="0" w:color="auto"/>
                    <w:bottom w:val="none" w:sz="0" w:space="0" w:color="auto"/>
                    <w:right w:val="none" w:sz="0" w:space="0" w:color="auto"/>
                  </w:divBdr>
                </w:div>
                <w:div w:id="1371955907">
                  <w:marLeft w:val="0"/>
                  <w:marRight w:val="0"/>
                  <w:marTop w:val="0"/>
                  <w:marBottom w:val="0"/>
                  <w:divBdr>
                    <w:top w:val="none" w:sz="0" w:space="0" w:color="auto"/>
                    <w:left w:val="none" w:sz="0" w:space="0" w:color="auto"/>
                    <w:bottom w:val="none" w:sz="0" w:space="0" w:color="auto"/>
                    <w:right w:val="none" w:sz="0" w:space="0" w:color="auto"/>
                  </w:divBdr>
                </w:div>
                <w:div w:id="56324598">
                  <w:marLeft w:val="0"/>
                  <w:marRight w:val="0"/>
                  <w:marTop w:val="0"/>
                  <w:marBottom w:val="0"/>
                  <w:divBdr>
                    <w:top w:val="none" w:sz="0" w:space="0" w:color="auto"/>
                    <w:left w:val="none" w:sz="0" w:space="0" w:color="auto"/>
                    <w:bottom w:val="none" w:sz="0" w:space="0" w:color="auto"/>
                    <w:right w:val="none" w:sz="0" w:space="0" w:color="auto"/>
                  </w:divBdr>
                </w:div>
                <w:div w:id="554583544">
                  <w:marLeft w:val="0"/>
                  <w:marRight w:val="0"/>
                  <w:marTop w:val="0"/>
                  <w:marBottom w:val="0"/>
                  <w:divBdr>
                    <w:top w:val="none" w:sz="0" w:space="0" w:color="auto"/>
                    <w:left w:val="none" w:sz="0" w:space="0" w:color="auto"/>
                    <w:bottom w:val="none" w:sz="0" w:space="0" w:color="auto"/>
                    <w:right w:val="none" w:sz="0" w:space="0" w:color="auto"/>
                  </w:divBdr>
                </w:div>
                <w:div w:id="1290166351">
                  <w:marLeft w:val="0"/>
                  <w:marRight w:val="0"/>
                  <w:marTop w:val="0"/>
                  <w:marBottom w:val="0"/>
                  <w:divBdr>
                    <w:top w:val="none" w:sz="0" w:space="0" w:color="auto"/>
                    <w:left w:val="none" w:sz="0" w:space="0" w:color="auto"/>
                    <w:bottom w:val="none" w:sz="0" w:space="0" w:color="auto"/>
                    <w:right w:val="none" w:sz="0" w:space="0" w:color="auto"/>
                  </w:divBdr>
                </w:div>
                <w:div w:id="1649895171">
                  <w:marLeft w:val="0"/>
                  <w:marRight w:val="0"/>
                  <w:marTop w:val="0"/>
                  <w:marBottom w:val="0"/>
                  <w:divBdr>
                    <w:top w:val="none" w:sz="0" w:space="0" w:color="auto"/>
                    <w:left w:val="none" w:sz="0" w:space="0" w:color="auto"/>
                    <w:bottom w:val="none" w:sz="0" w:space="0" w:color="auto"/>
                    <w:right w:val="none" w:sz="0" w:space="0" w:color="auto"/>
                  </w:divBdr>
                </w:div>
                <w:div w:id="1948804861">
                  <w:marLeft w:val="0"/>
                  <w:marRight w:val="0"/>
                  <w:marTop w:val="0"/>
                  <w:marBottom w:val="0"/>
                  <w:divBdr>
                    <w:top w:val="none" w:sz="0" w:space="0" w:color="auto"/>
                    <w:left w:val="none" w:sz="0" w:space="0" w:color="auto"/>
                    <w:bottom w:val="none" w:sz="0" w:space="0" w:color="auto"/>
                    <w:right w:val="none" w:sz="0" w:space="0" w:color="auto"/>
                  </w:divBdr>
                </w:div>
                <w:div w:id="475728961">
                  <w:marLeft w:val="0"/>
                  <w:marRight w:val="0"/>
                  <w:marTop w:val="0"/>
                  <w:marBottom w:val="0"/>
                  <w:divBdr>
                    <w:top w:val="none" w:sz="0" w:space="0" w:color="auto"/>
                    <w:left w:val="none" w:sz="0" w:space="0" w:color="auto"/>
                    <w:bottom w:val="none" w:sz="0" w:space="0" w:color="auto"/>
                    <w:right w:val="none" w:sz="0" w:space="0" w:color="auto"/>
                  </w:divBdr>
                </w:div>
                <w:div w:id="759981768">
                  <w:marLeft w:val="0"/>
                  <w:marRight w:val="0"/>
                  <w:marTop w:val="0"/>
                  <w:marBottom w:val="0"/>
                  <w:divBdr>
                    <w:top w:val="none" w:sz="0" w:space="0" w:color="auto"/>
                    <w:left w:val="none" w:sz="0" w:space="0" w:color="auto"/>
                    <w:bottom w:val="none" w:sz="0" w:space="0" w:color="auto"/>
                    <w:right w:val="none" w:sz="0" w:space="0" w:color="auto"/>
                  </w:divBdr>
                </w:div>
                <w:div w:id="989988751">
                  <w:marLeft w:val="0"/>
                  <w:marRight w:val="0"/>
                  <w:marTop w:val="0"/>
                  <w:marBottom w:val="0"/>
                  <w:divBdr>
                    <w:top w:val="none" w:sz="0" w:space="0" w:color="auto"/>
                    <w:left w:val="none" w:sz="0" w:space="0" w:color="auto"/>
                    <w:bottom w:val="none" w:sz="0" w:space="0" w:color="auto"/>
                    <w:right w:val="none" w:sz="0" w:space="0" w:color="auto"/>
                  </w:divBdr>
                </w:div>
                <w:div w:id="2094620095">
                  <w:marLeft w:val="0"/>
                  <w:marRight w:val="0"/>
                  <w:marTop w:val="0"/>
                  <w:marBottom w:val="0"/>
                  <w:divBdr>
                    <w:top w:val="none" w:sz="0" w:space="0" w:color="auto"/>
                    <w:left w:val="none" w:sz="0" w:space="0" w:color="auto"/>
                    <w:bottom w:val="none" w:sz="0" w:space="0" w:color="auto"/>
                    <w:right w:val="none" w:sz="0" w:space="0" w:color="auto"/>
                  </w:divBdr>
                </w:div>
                <w:div w:id="278874854">
                  <w:marLeft w:val="0"/>
                  <w:marRight w:val="0"/>
                  <w:marTop w:val="0"/>
                  <w:marBottom w:val="0"/>
                  <w:divBdr>
                    <w:top w:val="none" w:sz="0" w:space="0" w:color="auto"/>
                    <w:left w:val="none" w:sz="0" w:space="0" w:color="auto"/>
                    <w:bottom w:val="none" w:sz="0" w:space="0" w:color="auto"/>
                    <w:right w:val="none" w:sz="0" w:space="0" w:color="auto"/>
                  </w:divBdr>
                </w:div>
                <w:div w:id="24336261">
                  <w:marLeft w:val="0"/>
                  <w:marRight w:val="0"/>
                  <w:marTop w:val="0"/>
                  <w:marBottom w:val="0"/>
                  <w:divBdr>
                    <w:top w:val="none" w:sz="0" w:space="0" w:color="auto"/>
                    <w:left w:val="none" w:sz="0" w:space="0" w:color="auto"/>
                    <w:bottom w:val="none" w:sz="0" w:space="0" w:color="auto"/>
                    <w:right w:val="none" w:sz="0" w:space="0" w:color="auto"/>
                  </w:divBdr>
                </w:div>
                <w:div w:id="728843747">
                  <w:marLeft w:val="0"/>
                  <w:marRight w:val="0"/>
                  <w:marTop w:val="0"/>
                  <w:marBottom w:val="0"/>
                  <w:divBdr>
                    <w:top w:val="none" w:sz="0" w:space="0" w:color="auto"/>
                    <w:left w:val="none" w:sz="0" w:space="0" w:color="auto"/>
                    <w:bottom w:val="none" w:sz="0" w:space="0" w:color="auto"/>
                    <w:right w:val="none" w:sz="0" w:space="0" w:color="auto"/>
                  </w:divBdr>
                </w:div>
                <w:div w:id="546917842">
                  <w:marLeft w:val="0"/>
                  <w:marRight w:val="0"/>
                  <w:marTop w:val="0"/>
                  <w:marBottom w:val="0"/>
                  <w:divBdr>
                    <w:top w:val="none" w:sz="0" w:space="0" w:color="auto"/>
                    <w:left w:val="none" w:sz="0" w:space="0" w:color="auto"/>
                    <w:bottom w:val="none" w:sz="0" w:space="0" w:color="auto"/>
                    <w:right w:val="none" w:sz="0" w:space="0" w:color="auto"/>
                  </w:divBdr>
                </w:div>
                <w:div w:id="526020392">
                  <w:marLeft w:val="0"/>
                  <w:marRight w:val="0"/>
                  <w:marTop w:val="0"/>
                  <w:marBottom w:val="0"/>
                  <w:divBdr>
                    <w:top w:val="none" w:sz="0" w:space="0" w:color="auto"/>
                    <w:left w:val="none" w:sz="0" w:space="0" w:color="auto"/>
                    <w:bottom w:val="none" w:sz="0" w:space="0" w:color="auto"/>
                    <w:right w:val="none" w:sz="0" w:space="0" w:color="auto"/>
                  </w:divBdr>
                </w:div>
              </w:divsChild>
            </w:div>
            <w:div w:id="254487073">
              <w:marLeft w:val="0"/>
              <w:marRight w:val="75"/>
              <w:marTop w:val="75"/>
              <w:marBottom w:val="0"/>
              <w:divBdr>
                <w:top w:val="single" w:sz="6" w:space="8" w:color="E5E5E5"/>
                <w:left w:val="none" w:sz="0" w:space="0" w:color="auto"/>
                <w:bottom w:val="none" w:sz="0" w:space="0" w:color="auto"/>
                <w:right w:val="none" w:sz="0" w:space="0" w:color="auto"/>
              </w:divBdr>
              <w:divsChild>
                <w:div w:id="20904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9913">
          <w:marLeft w:val="0"/>
          <w:marRight w:val="0"/>
          <w:marTop w:val="0"/>
          <w:marBottom w:val="0"/>
          <w:divBdr>
            <w:top w:val="none" w:sz="0" w:space="0" w:color="auto"/>
            <w:left w:val="none" w:sz="0" w:space="0" w:color="auto"/>
            <w:bottom w:val="none" w:sz="0" w:space="0" w:color="auto"/>
            <w:right w:val="none" w:sz="0" w:space="0" w:color="auto"/>
          </w:divBdr>
        </w:div>
        <w:div w:id="353772120">
          <w:marLeft w:val="1279"/>
          <w:marRight w:val="1279"/>
          <w:marTop w:val="240"/>
          <w:marBottom w:val="480"/>
          <w:divBdr>
            <w:top w:val="single" w:sz="6" w:space="12" w:color="D9D9D9"/>
            <w:left w:val="single" w:sz="6" w:space="12" w:color="D9D9D9"/>
            <w:bottom w:val="single" w:sz="6" w:space="24" w:color="D9D9D9"/>
            <w:right w:val="single" w:sz="6" w:space="12" w:color="D9D9D9"/>
          </w:divBdr>
          <w:divsChild>
            <w:div w:id="23363276">
              <w:marLeft w:val="0"/>
              <w:marRight w:val="0"/>
              <w:marTop w:val="0"/>
              <w:marBottom w:val="0"/>
              <w:divBdr>
                <w:top w:val="none" w:sz="0" w:space="0" w:color="auto"/>
                <w:left w:val="none" w:sz="0" w:space="0" w:color="auto"/>
                <w:bottom w:val="none" w:sz="0" w:space="0" w:color="auto"/>
                <w:right w:val="none" w:sz="0" w:space="0" w:color="auto"/>
              </w:divBdr>
              <w:divsChild>
                <w:div w:id="278412931">
                  <w:marLeft w:val="0"/>
                  <w:marRight w:val="0"/>
                  <w:marTop w:val="0"/>
                  <w:marBottom w:val="0"/>
                  <w:divBdr>
                    <w:top w:val="none" w:sz="0" w:space="0" w:color="auto"/>
                    <w:left w:val="none" w:sz="0" w:space="0" w:color="auto"/>
                    <w:bottom w:val="none" w:sz="0" w:space="0" w:color="auto"/>
                    <w:right w:val="none" w:sz="0" w:space="0" w:color="auto"/>
                  </w:divBdr>
                </w:div>
                <w:div w:id="1314873352">
                  <w:marLeft w:val="0"/>
                  <w:marRight w:val="0"/>
                  <w:marTop w:val="0"/>
                  <w:marBottom w:val="0"/>
                  <w:divBdr>
                    <w:top w:val="none" w:sz="0" w:space="0" w:color="auto"/>
                    <w:left w:val="none" w:sz="0" w:space="0" w:color="auto"/>
                    <w:bottom w:val="none" w:sz="0" w:space="0" w:color="auto"/>
                    <w:right w:val="none" w:sz="0" w:space="0" w:color="auto"/>
                  </w:divBdr>
                </w:div>
                <w:div w:id="966198098">
                  <w:marLeft w:val="0"/>
                  <w:marRight w:val="0"/>
                  <w:marTop w:val="0"/>
                  <w:marBottom w:val="0"/>
                  <w:divBdr>
                    <w:top w:val="none" w:sz="0" w:space="0" w:color="auto"/>
                    <w:left w:val="none" w:sz="0" w:space="0" w:color="auto"/>
                    <w:bottom w:val="none" w:sz="0" w:space="0" w:color="auto"/>
                    <w:right w:val="none" w:sz="0" w:space="0" w:color="auto"/>
                  </w:divBdr>
                </w:div>
                <w:div w:id="1849438392">
                  <w:marLeft w:val="0"/>
                  <w:marRight w:val="0"/>
                  <w:marTop w:val="0"/>
                  <w:marBottom w:val="0"/>
                  <w:divBdr>
                    <w:top w:val="none" w:sz="0" w:space="0" w:color="auto"/>
                    <w:left w:val="none" w:sz="0" w:space="0" w:color="auto"/>
                    <w:bottom w:val="none" w:sz="0" w:space="0" w:color="auto"/>
                    <w:right w:val="none" w:sz="0" w:space="0" w:color="auto"/>
                  </w:divBdr>
                </w:div>
                <w:div w:id="730422774">
                  <w:marLeft w:val="0"/>
                  <w:marRight w:val="0"/>
                  <w:marTop w:val="0"/>
                  <w:marBottom w:val="0"/>
                  <w:divBdr>
                    <w:top w:val="none" w:sz="0" w:space="0" w:color="auto"/>
                    <w:left w:val="none" w:sz="0" w:space="0" w:color="auto"/>
                    <w:bottom w:val="none" w:sz="0" w:space="0" w:color="auto"/>
                    <w:right w:val="none" w:sz="0" w:space="0" w:color="auto"/>
                  </w:divBdr>
                </w:div>
                <w:div w:id="1207641266">
                  <w:marLeft w:val="0"/>
                  <w:marRight w:val="0"/>
                  <w:marTop w:val="0"/>
                  <w:marBottom w:val="0"/>
                  <w:divBdr>
                    <w:top w:val="none" w:sz="0" w:space="0" w:color="auto"/>
                    <w:left w:val="none" w:sz="0" w:space="0" w:color="auto"/>
                    <w:bottom w:val="none" w:sz="0" w:space="0" w:color="auto"/>
                    <w:right w:val="none" w:sz="0" w:space="0" w:color="auto"/>
                  </w:divBdr>
                </w:div>
                <w:div w:id="1657949115">
                  <w:marLeft w:val="0"/>
                  <w:marRight w:val="0"/>
                  <w:marTop w:val="0"/>
                  <w:marBottom w:val="0"/>
                  <w:divBdr>
                    <w:top w:val="none" w:sz="0" w:space="0" w:color="auto"/>
                    <w:left w:val="none" w:sz="0" w:space="0" w:color="auto"/>
                    <w:bottom w:val="none" w:sz="0" w:space="0" w:color="auto"/>
                    <w:right w:val="none" w:sz="0" w:space="0" w:color="auto"/>
                  </w:divBdr>
                </w:div>
                <w:div w:id="1713339658">
                  <w:marLeft w:val="0"/>
                  <w:marRight w:val="0"/>
                  <w:marTop w:val="0"/>
                  <w:marBottom w:val="0"/>
                  <w:divBdr>
                    <w:top w:val="none" w:sz="0" w:space="0" w:color="auto"/>
                    <w:left w:val="none" w:sz="0" w:space="0" w:color="auto"/>
                    <w:bottom w:val="none" w:sz="0" w:space="0" w:color="auto"/>
                    <w:right w:val="none" w:sz="0" w:space="0" w:color="auto"/>
                  </w:divBdr>
                </w:div>
                <w:div w:id="204607986">
                  <w:marLeft w:val="0"/>
                  <w:marRight w:val="0"/>
                  <w:marTop w:val="0"/>
                  <w:marBottom w:val="0"/>
                  <w:divBdr>
                    <w:top w:val="none" w:sz="0" w:space="0" w:color="auto"/>
                    <w:left w:val="none" w:sz="0" w:space="0" w:color="auto"/>
                    <w:bottom w:val="none" w:sz="0" w:space="0" w:color="auto"/>
                    <w:right w:val="none" w:sz="0" w:space="0" w:color="auto"/>
                  </w:divBdr>
                </w:div>
                <w:div w:id="1947079016">
                  <w:marLeft w:val="0"/>
                  <w:marRight w:val="0"/>
                  <w:marTop w:val="0"/>
                  <w:marBottom w:val="0"/>
                  <w:divBdr>
                    <w:top w:val="none" w:sz="0" w:space="0" w:color="auto"/>
                    <w:left w:val="none" w:sz="0" w:space="0" w:color="auto"/>
                    <w:bottom w:val="none" w:sz="0" w:space="0" w:color="auto"/>
                    <w:right w:val="none" w:sz="0" w:space="0" w:color="auto"/>
                  </w:divBdr>
                </w:div>
                <w:div w:id="1560435280">
                  <w:marLeft w:val="0"/>
                  <w:marRight w:val="0"/>
                  <w:marTop w:val="0"/>
                  <w:marBottom w:val="0"/>
                  <w:divBdr>
                    <w:top w:val="none" w:sz="0" w:space="0" w:color="auto"/>
                    <w:left w:val="none" w:sz="0" w:space="0" w:color="auto"/>
                    <w:bottom w:val="none" w:sz="0" w:space="0" w:color="auto"/>
                    <w:right w:val="none" w:sz="0" w:space="0" w:color="auto"/>
                  </w:divBdr>
                </w:div>
                <w:div w:id="1680426524">
                  <w:marLeft w:val="0"/>
                  <w:marRight w:val="0"/>
                  <w:marTop w:val="0"/>
                  <w:marBottom w:val="0"/>
                  <w:divBdr>
                    <w:top w:val="none" w:sz="0" w:space="0" w:color="auto"/>
                    <w:left w:val="none" w:sz="0" w:space="0" w:color="auto"/>
                    <w:bottom w:val="none" w:sz="0" w:space="0" w:color="auto"/>
                    <w:right w:val="none" w:sz="0" w:space="0" w:color="auto"/>
                  </w:divBdr>
                </w:div>
                <w:div w:id="941568275">
                  <w:marLeft w:val="0"/>
                  <w:marRight w:val="0"/>
                  <w:marTop w:val="0"/>
                  <w:marBottom w:val="0"/>
                  <w:divBdr>
                    <w:top w:val="none" w:sz="0" w:space="0" w:color="auto"/>
                    <w:left w:val="none" w:sz="0" w:space="0" w:color="auto"/>
                    <w:bottom w:val="none" w:sz="0" w:space="0" w:color="auto"/>
                    <w:right w:val="none" w:sz="0" w:space="0" w:color="auto"/>
                  </w:divBdr>
                </w:div>
                <w:div w:id="1211381572">
                  <w:marLeft w:val="0"/>
                  <w:marRight w:val="0"/>
                  <w:marTop w:val="0"/>
                  <w:marBottom w:val="0"/>
                  <w:divBdr>
                    <w:top w:val="none" w:sz="0" w:space="0" w:color="auto"/>
                    <w:left w:val="none" w:sz="0" w:space="0" w:color="auto"/>
                    <w:bottom w:val="none" w:sz="0" w:space="0" w:color="auto"/>
                    <w:right w:val="none" w:sz="0" w:space="0" w:color="auto"/>
                  </w:divBdr>
                </w:div>
                <w:div w:id="1384139121">
                  <w:marLeft w:val="0"/>
                  <w:marRight w:val="0"/>
                  <w:marTop w:val="0"/>
                  <w:marBottom w:val="0"/>
                  <w:divBdr>
                    <w:top w:val="none" w:sz="0" w:space="0" w:color="auto"/>
                    <w:left w:val="none" w:sz="0" w:space="0" w:color="auto"/>
                    <w:bottom w:val="none" w:sz="0" w:space="0" w:color="auto"/>
                    <w:right w:val="none" w:sz="0" w:space="0" w:color="auto"/>
                  </w:divBdr>
                </w:div>
                <w:div w:id="169950624">
                  <w:marLeft w:val="0"/>
                  <w:marRight w:val="0"/>
                  <w:marTop w:val="0"/>
                  <w:marBottom w:val="0"/>
                  <w:divBdr>
                    <w:top w:val="none" w:sz="0" w:space="0" w:color="auto"/>
                    <w:left w:val="none" w:sz="0" w:space="0" w:color="auto"/>
                    <w:bottom w:val="none" w:sz="0" w:space="0" w:color="auto"/>
                    <w:right w:val="none" w:sz="0" w:space="0" w:color="auto"/>
                  </w:divBdr>
                </w:div>
                <w:div w:id="817066086">
                  <w:marLeft w:val="0"/>
                  <w:marRight w:val="0"/>
                  <w:marTop w:val="0"/>
                  <w:marBottom w:val="0"/>
                  <w:divBdr>
                    <w:top w:val="none" w:sz="0" w:space="0" w:color="auto"/>
                    <w:left w:val="none" w:sz="0" w:space="0" w:color="auto"/>
                    <w:bottom w:val="none" w:sz="0" w:space="0" w:color="auto"/>
                    <w:right w:val="none" w:sz="0" w:space="0" w:color="auto"/>
                  </w:divBdr>
                </w:div>
                <w:div w:id="802163807">
                  <w:marLeft w:val="0"/>
                  <w:marRight w:val="0"/>
                  <w:marTop w:val="0"/>
                  <w:marBottom w:val="0"/>
                  <w:divBdr>
                    <w:top w:val="none" w:sz="0" w:space="0" w:color="auto"/>
                    <w:left w:val="none" w:sz="0" w:space="0" w:color="auto"/>
                    <w:bottom w:val="none" w:sz="0" w:space="0" w:color="auto"/>
                    <w:right w:val="none" w:sz="0" w:space="0" w:color="auto"/>
                  </w:divBdr>
                </w:div>
                <w:div w:id="765152501">
                  <w:marLeft w:val="0"/>
                  <w:marRight w:val="0"/>
                  <w:marTop w:val="0"/>
                  <w:marBottom w:val="0"/>
                  <w:divBdr>
                    <w:top w:val="none" w:sz="0" w:space="0" w:color="auto"/>
                    <w:left w:val="none" w:sz="0" w:space="0" w:color="auto"/>
                    <w:bottom w:val="none" w:sz="0" w:space="0" w:color="auto"/>
                    <w:right w:val="none" w:sz="0" w:space="0" w:color="auto"/>
                  </w:divBdr>
                </w:div>
              </w:divsChild>
            </w:div>
            <w:div w:id="783428872">
              <w:marLeft w:val="0"/>
              <w:marRight w:val="75"/>
              <w:marTop w:val="75"/>
              <w:marBottom w:val="0"/>
              <w:divBdr>
                <w:top w:val="single" w:sz="6" w:space="8" w:color="E5E5E5"/>
                <w:left w:val="none" w:sz="0" w:space="0" w:color="auto"/>
                <w:bottom w:val="none" w:sz="0" w:space="0" w:color="auto"/>
                <w:right w:val="none" w:sz="0" w:space="0" w:color="auto"/>
              </w:divBdr>
              <w:divsChild>
                <w:div w:id="48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575">
          <w:marLeft w:val="0"/>
          <w:marRight w:val="0"/>
          <w:marTop w:val="0"/>
          <w:marBottom w:val="0"/>
          <w:divBdr>
            <w:top w:val="none" w:sz="0" w:space="0" w:color="auto"/>
            <w:left w:val="none" w:sz="0" w:space="0" w:color="auto"/>
            <w:bottom w:val="none" w:sz="0" w:space="0" w:color="auto"/>
            <w:right w:val="none" w:sz="0" w:space="0" w:color="auto"/>
          </w:divBdr>
        </w:div>
        <w:div w:id="203018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GoogleCloudPlatform/cloud-bigtable-examples/blob/master/java/dataflow-connector-examples/src/main/java/com/google/cloud/bigtable/dataflow/example/BigQueryBigtableTransfer.java"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Local\Microsoft\Office\16.0\DTS\en-US%7b1E64668F-2D7F-4007-AB49-57F44E0CBF11%7d\%7b9744C933-D673-4D3F-8BD8-6EF8DA9EF63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{9744C933-D673-4D3F-8BD8-6EF8DA9EF63C}tf02786999_win32.dotx</Template>
  <TotalTime>103</TotalTime>
  <Pages>1</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5</cp:revision>
  <dcterms:created xsi:type="dcterms:W3CDTF">2021-03-19T06:51:00Z</dcterms:created>
  <dcterms:modified xsi:type="dcterms:W3CDTF">2021-03-22T04:08:00Z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